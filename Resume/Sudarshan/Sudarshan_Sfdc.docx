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6BF" w:rsidRPr="001E1C0E" w:rsidRDefault="00D647CF" w:rsidP="00160D0C">
      <w:pPr>
        <w:jc w:val="center"/>
        <w:rPr>
          <w:rFonts w:ascii="Verdana" w:hAnsi="Verdana"/>
          <w:sz w:val="22"/>
          <w:lang w:val="en-US"/>
        </w:rPr>
      </w:pPr>
      <w:proofErr w:type="spellStart"/>
      <w:r>
        <w:rPr>
          <w:rFonts w:ascii="Verdana" w:hAnsi="Verdana"/>
          <w:sz w:val="22"/>
          <w:lang w:val="en-US"/>
        </w:rPr>
        <w:t>Sudarshan.T</w:t>
      </w:r>
      <w:proofErr w:type="spellEnd"/>
    </w:p>
    <w:p w:rsidR="00160D0C" w:rsidRPr="001E1C0E" w:rsidRDefault="00160D0C" w:rsidP="00160D0C">
      <w:pPr>
        <w:jc w:val="center"/>
        <w:rPr>
          <w:rFonts w:ascii="Verdana" w:hAnsi="Verdana"/>
          <w:lang w:val="en-US"/>
        </w:rPr>
      </w:pPr>
    </w:p>
    <w:p w:rsidR="00205617" w:rsidRPr="001E1C0E" w:rsidRDefault="00F729D4" w:rsidP="00205617">
      <w:pPr>
        <w:pBdr>
          <w:bottom w:val="single" w:sz="12" w:space="1" w:color="auto"/>
        </w:pBdr>
        <w:jc w:val="both"/>
        <w:rPr>
          <w:rFonts w:ascii="Verdana" w:hAnsi="Verdana"/>
          <w:bCs/>
          <w:sz w:val="22"/>
          <w:lang w:val="en-US"/>
        </w:rPr>
      </w:pPr>
      <w:r w:rsidRPr="001E1C0E">
        <w:rPr>
          <w:rFonts w:ascii="Verdana" w:hAnsi="Verdana"/>
          <w:bCs/>
          <w:sz w:val="22"/>
          <w:lang w:val="en-US"/>
        </w:rPr>
        <w:t xml:space="preserve">Email: </w:t>
      </w:r>
      <w:r w:rsidR="00913D52" w:rsidRPr="001E1C0E">
        <w:rPr>
          <w:rFonts w:ascii="Verdana" w:hAnsi="Verdana"/>
          <w:sz w:val="22"/>
          <w:lang w:val="en-US"/>
        </w:rPr>
        <w:t xml:space="preserve"> </w:t>
      </w:r>
      <w:r w:rsidR="00D647CF">
        <w:rPr>
          <w:rFonts w:ascii="Verdana" w:hAnsi="Verdana"/>
          <w:sz w:val="22"/>
          <w:lang w:val="en-US"/>
        </w:rPr>
        <w:t>sudarshansfdc</w:t>
      </w:r>
      <w:r w:rsidR="00915857" w:rsidRPr="001E1C0E">
        <w:rPr>
          <w:rFonts w:ascii="Verdana" w:hAnsi="Verdana"/>
          <w:sz w:val="22"/>
          <w:lang w:val="en-US"/>
        </w:rPr>
        <w:t>77@gmail.com</w:t>
      </w:r>
      <w:r w:rsidRPr="001E1C0E">
        <w:rPr>
          <w:rFonts w:ascii="Verdana" w:hAnsi="Verdana"/>
          <w:sz w:val="22"/>
          <w:lang w:val="en-US"/>
        </w:rPr>
        <w:tab/>
      </w:r>
      <w:r w:rsidRPr="001E1C0E">
        <w:rPr>
          <w:rFonts w:ascii="Verdana" w:hAnsi="Verdana"/>
          <w:sz w:val="22"/>
          <w:lang w:val="en-US"/>
        </w:rPr>
        <w:tab/>
      </w:r>
      <w:r w:rsidRPr="001E1C0E">
        <w:rPr>
          <w:rFonts w:ascii="Verdana" w:hAnsi="Verdana"/>
          <w:sz w:val="22"/>
          <w:lang w:val="en-US"/>
        </w:rPr>
        <w:tab/>
      </w:r>
      <w:r w:rsidR="00160D0C" w:rsidRPr="001E1C0E">
        <w:rPr>
          <w:rFonts w:ascii="Verdana" w:hAnsi="Verdana"/>
          <w:sz w:val="22"/>
          <w:lang w:val="en-US"/>
        </w:rPr>
        <w:t xml:space="preserve"> </w:t>
      </w:r>
      <w:r w:rsidR="001E1C0E" w:rsidRPr="001E1C0E">
        <w:rPr>
          <w:rFonts w:ascii="Verdana" w:hAnsi="Verdana"/>
          <w:sz w:val="22"/>
          <w:lang w:val="en-US"/>
        </w:rPr>
        <w:t xml:space="preserve">      </w:t>
      </w:r>
      <w:r w:rsidR="00160D0C" w:rsidRPr="001E1C0E">
        <w:rPr>
          <w:rFonts w:ascii="Verdana" w:hAnsi="Verdana"/>
          <w:sz w:val="22"/>
          <w:lang w:val="en-US"/>
        </w:rPr>
        <w:t xml:space="preserve">    </w:t>
      </w:r>
      <w:r w:rsidRPr="001E1C0E">
        <w:rPr>
          <w:rFonts w:ascii="Verdana" w:eastAsia="Times New Roman" w:hAnsi="Verdana"/>
          <w:sz w:val="22"/>
          <w:lang w:val="en-US"/>
        </w:rPr>
        <w:t>Contact</w:t>
      </w:r>
      <w:proofErr w:type="gramStart"/>
      <w:r w:rsidRPr="001E1C0E">
        <w:rPr>
          <w:rFonts w:ascii="Verdana" w:eastAsia="Times New Roman" w:hAnsi="Verdana"/>
          <w:sz w:val="22"/>
          <w:lang w:val="en-US"/>
        </w:rPr>
        <w:t>:</w:t>
      </w:r>
      <w:r w:rsidR="00D647CF">
        <w:rPr>
          <w:rFonts w:ascii="Verdana" w:hAnsi="Verdana"/>
          <w:sz w:val="22"/>
          <w:lang w:val="en-US"/>
        </w:rPr>
        <w:t>+</w:t>
      </w:r>
      <w:proofErr w:type="gramEnd"/>
      <w:r w:rsidR="00D647CF">
        <w:rPr>
          <w:rFonts w:ascii="Verdana" w:hAnsi="Verdana"/>
          <w:sz w:val="22"/>
          <w:lang w:val="en-US"/>
        </w:rPr>
        <w:t>91-9492406264</w:t>
      </w:r>
    </w:p>
    <w:p w:rsidR="00913D52" w:rsidRPr="001E1C0E" w:rsidRDefault="00913D52" w:rsidP="00ED43BB">
      <w:pPr>
        <w:jc w:val="both"/>
        <w:rPr>
          <w:rFonts w:ascii="Verdana" w:hAnsi="Verdana"/>
        </w:rPr>
      </w:pPr>
    </w:p>
    <w:p w:rsidR="00D647CF" w:rsidRPr="005347AB" w:rsidRDefault="00D647CF" w:rsidP="00ED43BB">
      <w:pPr>
        <w:jc w:val="both"/>
        <w:rPr>
          <w:rFonts w:ascii="Verdana" w:hAnsi="Verdana"/>
          <w:b/>
          <w:color w:val="C0504D" w:themeColor="accent2"/>
          <w:u w:val="single"/>
        </w:rPr>
      </w:pPr>
      <w:r w:rsidRPr="005347AB">
        <w:rPr>
          <w:rFonts w:ascii="Verdana" w:hAnsi="Verdana"/>
          <w:b/>
          <w:color w:val="C0504D" w:themeColor="accent2"/>
          <w:u w:val="single"/>
        </w:rPr>
        <w:t>CAREER OBJECTIVE:</w:t>
      </w:r>
    </w:p>
    <w:p w:rsidR="00D647CF" w:rsidRDefault="00D647CF" w:rsidP="00ED43BB">
      <w:pPr>
        <w:jc w:val="both"/>
        <w:rPr>
          <w:rFonts w:ascii="Verdana" w:hAnsi="Verdana"/>
          <w:b/>
        </w:rPr>
      </w:pPr>
    </w:p>
    <w:p w:rsidR="00B325B2" w:rsidRPr="001E1C0E" w:rsidRDefault="00F729D4" w:rsidP="00ED43BB">
      <w:pPr>
        <w:jc w:val="both"/>
        <w:rPr>
          <w:rFonts w:ascii="Verdana" w:hAnsi="Verdana"/>
        </w:rPr>
      </w:pPr>
      <w:r w:rsidRPr="001E1C0E">
        <w:rPr>
          <w:rFonts w:ascii="Verdana" w:hAnsi="Verdana"/>
        </w:rPr>
        <w:t>To pursue a challenging career in an organization that gives me tremendous scope for professional i</w:t>
      </w:r>
      <w:r w:rsidRPr="001E1C0E">
        <w:rPr>
          <w:rFonts w:ascii="Verdana" w:hAnsi="Verdana"/>
        </w:rPr>
        <w:t>m</w:t>
      </w:r>
      <w:r w:rsidRPr="001E1C0E">
        <w:rPr>
          <w:rFonts w:ascii="Verdana" w:hAnsi="Verdana"/>
        </w:rPr>
        <w:t>provement and gives me an opportunity to contribute back to the organization and the profession to the best of my capabilities.</w:t>
      </w:r>
    </w:p>
    <w:p w:rsidR="00913D52" w:rsidRPr="001E1C0E" w:rsidRDefault="00913D52" w:rsidP="00ED43BB">
      <w:pPr>
        <w:jc w:val="both"/>
        <w:rPr>
          <w:rFonts w:ascii="Verdana" w:hAnsi="Verdana"/>
        </w:rPr>
      </w:pPr>
    </w:p>
    <w:p w:rsidR="00913D52" w:rsidRPr="001E1C0E" w:rsidRDefault="00913D52" w:rsidP="00913D52">
      <w:pPr>
        <w:pStyle w:val="NoSpacing"/>
        <w:spacing w:line="276" w:lineRule="auto"/>
        <w:rPr>
          <w:rFonts w:ascii="Verdana" w:hAnsi="Verdana"/>
          <w:b/>
          <w:sz w:val="20"/>
          <w:szCs w:val="20"/>
        </w:rPr>
      </w:pPr>
      <w:r w:rsidRPr="005347AB">
        <w:rPr>
          <w:rFonts w:ascii="Verdana" w:hAnsi="Verdana"/>
          <w:b/>
          <w:color w:val="C0504D" w:themeColor="accent2"/>
          <w:sz w:val="20"/>
          <w:szCs w:val="20"/>
          <w:u w:val="single"/>
        </w:rPr>
        <w:t>PROFILE SUMMARY</w:t>
      </w:r>
      <w:r w:rsidRPr="005347AB">
        <w:rPr>
          <w:rFonts w:ascii="Verdana" w:hAnsi="Verdana"/>
          <w:b/>
          <w:color w:val="C0504D" w:themeColor="accent2"/>
          <w:sz w:val="20"/>
          <w:szCs w:val="20"/>
        </w:rPr>
        <w:t>:</w:t>
      </w:r>
    </w:p>
    <w:p w:rsidR="00913D52" w:rsidRPr="001E1C0E" w:rsidRDefault="00913D52" w:rsidP="00913D52">
      <w:pPr>
        <w:pStyle w:val="NoSpacing"/>
        <w:spacing w:line="276" w:lineRule="auto"/>
        <w:rPr>
          <w:rFonts w:ascii="Verdana" w:hAnsi="Verdana"/>
          <w:b/>
          <w:sz w:val="20"/>
          <w:szCs w:val="20"/>
        </w:rPr>
      </w:pPr>
    </w:p>
    <w:p w:rsidR="00913D52" w:rsidRPr="001E1C0E" w:rsidRDefault="00B4275F" w:rsidP="00913D52">
      <w:pPr>
        <w:pStyle w:val="ListParagraph"/>
        <w:numPr>
          <w:ilvl w:val="0"/>
          <w:numId w:val="5"/>
        </w:numPr>
        <w:spacing w:line="276" w:lineRule="auto"/>
        <w:contextualSpacing/>
        <w:jc w:val="both"/>
        <w:rPr>
          <w:rFonts w:ascii="Verdana" w:hAnsi="Verdana"/>
          <w:b/>
        </w:rPr>
      </w:pPr>
      <w:r w:rsidRPr="001E1C0E">
        <w:rPr>
          <w:rFonts w:ascii="Verdana" w:hAnsi="Verdana"/>
        </w:rPr>
        <w:t xml:space="preserve">Having </w:t>
      </w:r>
      <w:r w:rsidRPr="001E1C0E">
        <w:rPr>
          <w:rFonts w:ascii="Verdana" w:hAnsi="Verdana"/>
          <w:b/>
        </w:rPr>
        <w:t>4.8</w:t>
      </w:r>
      <w:r w:rsidR="00913D52" w:rsidRPr="001E1C0E">
        <w:rPr>
          <w:rFonts w:ascii="Verdana" w:hAnsi="Verdana"/>
        </w:rPr>
        <w:t xml:space="preserve"> of experience in </w:t>
      </w:r>
      <w:r w:rsidR="00913D52" w:rsidRPr="001E1C0E">
        <w:rPr>
          <w:rFonts w:ascii="Verdana" w:hAnsi="Verdana"/>
          <w:b/>
        </w:rPr>
        <w:t>Salesforce.com CRM, Force.com</w:t>
      </w:r>
      <w:r w:rsidR="00913D52" w:rsidRPr="001E1C0E">
        <w:rPr>
          <w:rFonts w:ascii="Verdana" w:hAnsi="Verdana"/>
        </w:rPr>
        <w:t xml:space="preserve"> platform using </w:t>
      </w:r>
      <w:r w:rsidR="00913D52" w:rsidRPr="001E1C0E">
        <w:rPr>
          <w:rFonts w:ascii="Verdana" w:hAnsi="Verdana"/>
          <w:b/>
        </w:rPr>
        <w:t>Visual force</w:t>
      </w:r>
      <w:r w:rsidR="00913D52" w:rsidRPr="001E1C0E">
        <w:rPr>
          <w:rFonts w:ascii="Verdana" w:hAnsi="Verdana"/>
        </w:rPr>
        <w:t xml:space="preserve">, </w:t>
      </w:r>
      <w:r w:rsidR="00913D52" w:rsidRPr="001E1C0E">
        <w:rPr>
          <w:rFonts w:ascii="Verdana" w:hAnsi="Verdana"/>
          <w:b/>
        </w:rPr>
        <w:t>Triggers and Apex</w:t>
      </w:r>
      <w:r w:rsidR="00913D52" w:rsidRPr="001E1C0E">
        <w:rPr>
          <w:rFonts w:ascii="Verdana" w:hAnsi="Verdana"/>
        </w:rPr>
        <w:t xml:space="preserve"> as </w:t>
      </w:r>
      <w:r w:rsidR="00913D52" w:rsidRPr="001E1C0E">
        <w:rPr>
          <w:rFonts w:ascii="Verdana" w:hAnsi="Verdana"/>
          <w:b/>
        </w:rPr>
        <w:t>Developer and Administrator</w:t>
      </w:r>
      <w:r w:rsidR="00913D52" w:rsidRPr="001E1C0E">
        <w:rPr>
          <w:rFonts w:ascii="Verdana" w:hAnsi="Verdana"/>
        </w:rPr>
        <w:t>/</w:t>
      </w:r>
      <w:r w:rsidR="00913D52" w:rsidRPr="001E1C0E">
        <w:rPr>
          <w:rFonts w:ascii="Verdana" w:hAnsi="Verdana"/>
          <w:b/>
        </w:rPr>
        <w:t>Lightning.</w:t>
      </w:r>
    </w:p>
    <w:p w:rsidR="00913D52" w:rsidRPr="001E1C0E" w:rsidRDefault="00913D52" w:rsidP="00913D52">
      <w:pPr>
        <w:pStyle w:val="ListParagraph"/>
        <w:numPr>
          <w:ilvl w:val="0"/>
          <w:numId w:val="5"/>
        </w:numPr>
        <w:spacing w:line="276" w:lineRule="auto"/>
        <w:contextualSpacing/>
        <w:jc w:val="both"/>
        <w:rPr>
          <w:rFonts w:ascii="Verdana" w:hAnsi="Verdana"/>
        </w:rPr>
      </w:pPr>
      <w:r w:rsidRPr="001E1C0E">
        <w:rPr>
          <w:rFonts w:ascii="Verdana" w:hAnsi="Verdana"/>
        </w:rPr>
        <w:t xml:space="preserve">Experience in </w:t>
      </w:r>
      <w:r w:rsidRPr="001E1C0E">
        <w:rPr>
          <w:rFonts w:ascii="Verdana" w:hAnsi="Verdana"/>
          <w:b/>
        </w:rPr>
        <w:t>Requirement Capturing</w:t>
      </w:r>
      <w:r w:rsidRPr="001E1C0E">
        <w:rPr>
          <w:rFonts w:ascii="Verdana" w:hAnsi="Verdana"/>
        </w:rPr>
        <w:t xml:space="preserve"> from client, </w:t>
      </w:r>
      <w:r w:rsidRPr="001E1C0E">
        <w:rPr>
          <w:rFonts w:ascii="Verdana" w:hAnsi="Verdana"/>
          <w:b/>
        </w:rPr>
        <w:t xml:space="preserve">Designing, Development, Testing </w:t>
      </w:r>
      <w:proofErr w:type="spellStart"/>
      <w:r w:rsidRPr="001E1C0E">
        <w:rPr>
          <w:rFonts w:ascii="Verdana" w:hAnsi="Verdana"/>
          <w:b/>
        </w:rPr>
        <w:t>andDeploying</w:t>
      </w:r>
      <w:proofErr w:type="spellEnd"/>
      <w:r w:rsidRPr="001E1C0E">
        <w:rPr>
          <w:rFonts w:ascii="Verdana" w:hAnsi="Verdana"/>
          <w:b/>
        </w:rPr>
        <w:t xml:space="preserve"> Sales force</w:t>
      </w:r>
      <w:r w:rsidRPr="001E1C0E">
        <w:rPr>
          <w:rFonts w:ascii="Verdana" w:hAnsi="Verdana"/>
        </w:rPr>
        <w:t xml:space="preserve"> applications.</w:t>
      </w:r>
    </w:p>
    <w:p w:rsidR="00913D52" w:rsidRPr="001E1C0E" w:rsidRDefault="00913D52" w:rsidP="00913D52">
      <w:pPr>
        <w:pStyle w:val="ListParagraph"/>
        <w:numPr>
          <w:ilvl w:val="0"/>
          <w:numId w:val="5"/>
        </w:numPr>
        <w:spacing w:line="276" w:lineRule="auto"/>
        <w:contextualSpacing/>
        <w:jc w:val="both"/>
        <w:rPr>
          <w:rFonts w:ascii="Verdana" w:hAnsi="Verdana"/>
          <w:b/>
        </w:rPr>
      </w:pPr>
      <w:r w:rsidRPr="001E1C0E">
        <w:rPr>
          <w:rFonts w:ascii="Verdana" w:hAnsi="Verdana"/>
        </w:rPr>
        <w:t xml:space="preserve">Expertise in </w:t>
      </w:r>
      <w:r w:rsidRPr="001E1C0E">
        <w:rPr>
          <w:rFonts w:ascii="Verdana" w:hAnsi="Verdana"/>
          <w:b/>
        </w:rPr>
        <w:t>Salesforce.com CRM, Force.com, Apex Classes, and Apex triggers, Visual force, Force.com API, SOQL and SOSL.</w:t>
      </w:r>
    </w:p>
    <w:p w:rsidR="00A54495" w:rsidRPr="001E1C0E" w:rsidRDefault="00A54495" w:rsidP="00913D52">
      <w:pPr>
        <w:pStyle w:val="ListParagraph"/>
        <w:numPr>
          <w:ilvl w:val="0"/>
          <w:numId w:val="5"/>
        </w:numPr>
        <w:spacing w:line="276" w:lineRule="auto"/>
        <w:contextualSpacing/>
        <w:jc w:val="both"/>
        <w:rPr>
          <w:rFonts w:ascii="Verdana" w:hAnsi="Verdana"/>
        </w:rPr>
      </w:pPr>
      <w:r w:rsidRPr="001E1C0E">
        <w:rPr>
          <w:rFonts w:ascii="Verdana" w:hAnsi="Verdana"/>
        </w:rPr>
        <w:t xml:space="preserve">Hands on experience in </w:t>
      </w:r>
      <w:r w:rsidRPr="001E1C0E">
        <w:rPr>
          <w:rFonts w:ascii="Verdana" w:hAnsi="Verdana"/>
          <w:b/>
        </w:rPr>
        <w:t>Salesforce.com CRM integration</w:t>
      </w:r>
      <w:r w:rsidRPr="001E1C0E">
        <w:rPr>
          <w:rFonts w:ascii="Verdana" w:hAnsi="Verdana"/>
        </w:rPr>
        <w:t>, developing and deploying custom integration solutions. Excellent skills in creating/troubleshooting/modifying Apex code and visual force pages</w:t>
      </w:r>
    </w:p>
    <w:p w:rsidR="00913D52" w:rsidRPr="001E1C0E" w:rsidRDefault="00913D52" w:rsidP="00913D52">
      <w:pPr>
        <w:pStyle w:val="ListParagraph"/>
        <w:numPr>
          <w:ilvl w:val="0"/>
          <w:numId w:val="5"/>
        </w:numPr>
        <w:spacing w:line="276" w:lineRule="auto"/>
        <w:contextualSpacing/>
        <w:jc w:val="both"/>
        <w:rPr>
          <w:rFonts w:ascii="Verdana" w:hAnsi="Verdana"/>
        </w:rPr>
      </w:pPr>
      <w:r w:rsidRPr="001E1C0E">
        <w:rPr>
          <w:rFonts w:ascii="Verdana" w:hAnsi="Verdana"/>
        </w:rPr>
        <w:t xml:space="preserve">Experience in </w:t>
      </w:r>
      <w:r w:rsidRPr="001E1C0E">
        <w:rPr>
          <w:rFonts w:ascii="Verdana" w:hAnsi="Verdana"/>
          <w:b/>
        </w:rPr>
        <w:t>customizing standard objects</w:t>
      </w:r>
      <w:r w:rsidRPr="001E1C0E">
        <w:rPr>
          <w:rFonts w:ascii="Verdana" w:hAnsi="Verdana"/>
        </w:rPr>
        <w:t xml:space="preserve">, creating </w:t>
      </w:r>
      <w:r w:rsidRPr="001E1C0E">
        <w:rPr>
          <w:rFonts w:ascii="Verdana" w:hAnsi="Verdana"/>
          <w:b/>
        </w:rPr>
        <w:t>roles and Profiles</w:t>
      </w:r>
      <w:r w:rsidRPr="001E1C0E">
        <w:rPr>
          <w:rFonts w:ascii="Verdana" w:hAnsi="Verdana"/>
        </w:rPr>
        <w:t xml:space="preserve"> and configured the permissions based on the organizational hierarchy.</w:t>
      </w:r>
    </w:p>
    <w:p w:rsidR="00913D52" w:rsidRPr="001E1C0E" w:rsidRDefault="00913D52" w:rsidP="00913D52">
      <w:pPr>
        <w:pStyle w:val="ListParagraph"/>
        <w:numPr>
          <w:ilvl w:val="0"/>
          <w:numId w:val="5"/>
        </w:numPr>
        <w:spacing w:line="276" w:lineRule="auto"/>
        <w:contextualSpacing/>
        <w:jc w:val="both"/>
        <w:rPr>
          <w:rFonts w:ascii="Verdana" w:hAnsi="Verdana"/>
        </w:rPr>
      </w:pPr>
      <w:r w:rsidRPr="001E1C0E">
        <w:rPr>
          <w:rFonts w:ascii="Verdana" w:hAnsi="Verdana"/>
        </w:rPr>
        <w:t xml:space="preserve">Designed custom Formula Fields, Validation Rules, Field Dependencies, </w:t>
      </w:r>
      <w:r w:rsidRPr="001E1C0E">
        <w:rPr>
          <w:rFonts w:ascii="Verdana" w:hAnsi="Verdana"/>
          <w:b/>
        </w:rPr>
        <w:t>Workflows, Approval Processes</w:t>
      </w:r>
      <w:r w:rsidRPr="001E1C0E">
        <w:rPr>
          <w:rFonts w:ascii="Verdana" w:hAnsi="Verdana"/>
        </w:rPr>
        <w:t>, Page layouts and search layout.</w:t>
      </w:r>
    </w:p>
    <w:p w:rsidR="00913D52" w:rsidRPr="001E1C0E" w:rsidRDefault="00913D52" w:rsidP="00913D52">
      <w:pPr>
        <w:pStyle w:val="ListParagraph"/>
        <w:numPr>
          <w:ilvl w:val="0"/>
          <w:numId w:val="5"/>
        </w:numPr>
        <w:spacing w:line="276" w:lineRule="auto"/>
        <w:contextualSpacing/>
        <w:jc w:val="both"/>
        <w:rPr>
          <w:rFonts w:ascii="Verdana" w:hAnsi="Verdana"/>
        </w:rPr>
      </w:pPr>
      <w:r w:rsidRPr="001E1C0E">
        <w:rPr>
          <w:rFonts w:ascii="Verdana" w:hAnsi="Verdana"/>
        </w:rPr>
        <w:t xml:space="preserve">Implemented security and </w:t>
      </w:r>
      <w:r w:rsidRPr="001E1C0E">
        <w:rPr>
          <w:rFonts w:ascii="Verdana" w:hAnsi="Verdana"/>
          <w:b/>
        </w:rPr>
        <w:t>sharing rules at object, field, and record level</w:t>
      </w:r>
      <w:r w:rsidRPr="001E1C0E">
        <w:rPr>
          <w:rFonts w:ascii="Verdana" w:hAnsi="Verdana"/>
        </w:rPr>
        <w:t xml:space="preserve"> for different users at different levels of organization, also created various profiles and configured the permissions based on the organizational hierarchy.</w:t>
      </w:r>
    </w:p>
    <w:p w:rsidR="00913D52" w:rsidRPr="001E1C0E" w:rsidRDefault="00913D52" w:rsidP="00913D52">
      <w:pPr>
        <w:pStyle w:val="ListParagraph"/>
        <w:numPr>
          <w:ilvl w:val="0"/>
          <w:numId w:val="5"/>
        </w:numPr>
        <w:spacing w:line="276" w:lineRule="auto"/>
        <w:contextualSpacing/>
        <w:jc w:val="both"/>
        <w:rPr>
          <w:rFonts w:ascii="Verdana" w:hAnsi="Verdana"/>
        </w:rPr>
      </w:pPr>
      <w:r w:rsidRPr="001E1C0E">
        <w:rPr>
          <w:rFonts w:ascii="Verdana" w:hAnsi="Verdana" w:cs="Calibri"/>
        </w:rPr>
        <w:t xml:space="preserve">Experience on </w:t>
      </w:r>
      <w:r w:rsidRPr="001E1C0E">
        <w:rPr>
          <w:rFonts w:ascii="Verdana" w:hAnsi="Verdana" w:cs="Calibri"/>
          <w:b/>
        </w:rPr>
        <w:t xml:space="preserve">Eclipse IDE with Force.com </w:t>
      </w:r>
      <w:r w:rsidRPr="001E1C0E">
        <w:rPr>
          <w:rFonts w:ascii="Verdana" w:hAnsi="Verdana" w:cs="Calibri"/>
        </w:rPr>
        <w:t>Plug-in for writing business logic in Apex pr</w:t>
      </w:r>
      <w:r w:rsidRPr="001E1C0E">
        <w:rPr>
          <w:rFonts w:ascii="Verdana" w:hAnsi="Verdana" w:cs="Calibri"/>
        </w:rPr>
        <w:t>o</w:t>
      </w:r>
      <w:r w:rsidRPr="001E1C0E">
        <w:rPr>
          <w:rFonts w:ascii="Verdana" w:hAnsi="Verdana" w:cs="Calibri"/>
        </w:rPr>
        <w:t>gramming language, Visual Force.</w:t>
      </w:r>
    </w:p>
    <w:p w:rsidR="00913D52" w:rsidRPr="001E1C0E" w:rsidRDefault="00913D52" w:rsidP="00913D52">
      <w:pPr>
        <w:pStyle w:val="ListParagraph"/>
        <w:numPr>
          <w:ilvl w:val="0"/>
          <w:numId w:val="5"/>
        </w:numPr>
        <w:spacing w:line="276" w:lineRule="auto"/>
        <w:contextualSpacing/>
        <w:jc w:val="both"/>
        <w:rPr>
          <w:rFonts w:ascii="Verdana" w:hAnsi="Verdana"/>
        </w:rPr>
      </w:pPr>
      <w:r w:rsidRPr="001E1C0E">
        <w:rPr>
          <w:rFonts w:ascii="Verdana" w:hAnsi="Verdana"/>
        </w:rPr>
        <w:t>Experience in building re-usable L</w:t>
      </w:r>
      <w:r w:rsidRPr="001E1C0E">
        <w:rPr>
          <w:rFonts w:ascii="Verdana" w:hAnsi="Verdana"/>
          <w:b/>
        </w:rPr>
        <w:t>ightning components a</w:t>
      </w:r>
      <w:r w:rsidRPr="001E1C0E">
        <w:rPr>
          <w:rFonts w:ascii="Verdana" w:hAnsi="Verdana"/>
        </w:rPr>
        <w:t>nd using Lightning Framework. </w:t>
      </w:r>
    </w:p>
    <w:p w:rsidR="00913D52" w:rsidRPr="001E1C0E" w:rsidRDefault="00913D52" w:rsidP="00913D52">
      <w:pPr>
        <w:pStyle w:val="ListParagraph"/>
        <w:numPr>
          <w:ilvl w:val="0"/>
          <w:numId w:val="5"/>
        </w:numPr>
        <w:spacing w:line="276" w:lineRule="auto"/>
        <w:contextualSpacing/>
        <w:jc w:val="both"/>
        <w:rPr>
          <w:rFonts w:ascii="Verdana" w:hAnsi="Verdana"/>
        </w:rPr>
      </w:pPr>
      <w:r w:rsidRPr="001E1C0E">
        <w:rPr>
          <w:rFonts w:ascii="Verdana" w:hAnsi="Verdana"/>
        </w:rPr>
        <w:t> Experience in using client side and server-side controllers in </w:t>
      </w:r>
      <w:r w:rsidRPr="001E1C0E">
        <w:rPr>
          <w:rFonts w:ascii="Verdana" w:hAnsi="Verdana"/>
          <w:b/>
        </w:rPr>
        <w:t>Lightning Design.</w:t>
      </w:r>
      <w:r w:rsidRPr="001E1C0E">
        <w:rPr>
          <w:rFonts w:ascii="Verdana" w:hAnsi="Verdana"/>
        </w:rPr>
        <w:t>  </w:t>
      </w:r>
    </w:p>
    <w:p w:rsidR="00913D52" w:rsidRPr="001E1C0E" w:rsidRDefault="00913D52" w:rsidP="00913D52">
      <w:pPr>
        <w:pStyle w:val="ListParagraph"/>
        <w:numPr>
          <w:ilvl w:val="0"/>
          <w:numId w:val="5"/>
        </w:numPr>
        <w:spacing w:line="276" w:lineRule="auto"/>
        <w:contextualSpacing/>
        <w:jc w:val="both"/>
        <w:rPr>
          <w:rFonts w:ascii="Verdana" w:hAnsi="Verdana"/>
        </w:rPr>
      </w:pPr>
      <w:r w:rsidRPr="001E1C0E">
        <w:rPr>
          <w:rFonts w:ascii="Verdana" w:hAnsi="Verdana"/>
        </w:rPr>
        <w:t>Worked on designing and developed Lightning Components using Lightning Design System.  </w:t>
      </w:r>
    </w:p>
    <w:p w:rsidR="00913D52" w:rsidRPr="001E1C0E" w:rsidRDefault="00913D52" w:rsidP="00913D52">
      <w:pPr>
        <w:pStyle w:val="ListParagraph"/>
        <w:numPr>
          <w:ilvl w:val="0"/>
          <w:numId w:val="5"/>
        </w:numPr>
        <w:spacing w:line="276" w:lineRule="auto"/>
        <w:contextualSpacing/>
        <w:jc w:val="both"/>
        <w:rPr>
          <w:rFonts w:ascii="Verdana" w:hAnsi="Verdana"/>
        </w:rPr>
      </w:pPr>
      <w:r w:rsidRPr="001E1C0E">
        <w:rPr>
          <w:rFonts w:ascii="Verdana" w:hAnsi="Verdana"/>
        </w:rPr>
        <w:t>Worked on creating Lightening pages inside </w:t>
      </w:r>
      <w:r w:rsidRPr="001E1C0E">
        <w:rPr>
          <w:rFonts w:ascii="Verdana" w:hAnsi="Verdana"/>
          <w:b/>
        </w:rPr>
        <w:t>Lightning Community Builde</w:t>
      </w:r>
      <w:r w:rsidRPr="001E1C0E">
        <w:rPr>
          <w:rFonts w:ascii="Verdana" w:eastAsia="Arial Unicode MS" w:hAnsi="Verdana" w:cs="Arial Unicode MS"/>
          <w:b/>
          <w:color w:val="000000"/>
          <w:shd w:val="clear" w:color="auto" w:fill="FFFFFF"/>
        </w:rPr>
        <w:t>r</w:t>
      </w:r>
      <w:r w:rsidRPr="001E1C0E">
        <w:rPr>
          <w:rFonts w:ascii="Verdana" w:eastAsia="Arial Unicode MS" w:hAnsi="Verdana" w:cs="Arial Unicode MS"/>
          <w:color w:val="000000"/>
          <w:shd w:val="clear" w:color="auto" w:fill="FFFFFF"/>
        </w:rPr>
        <w:t>.  </w:t>
      </w:r>
    </w:p>
    <w:p w:rsidR="00913D52" w:rsidRPr="001E1C0E" w:rsidRDefault="00913D52" w:rsidP="00913D52">
      <w:pPr>
        <w:pStyle w:val="ListParagraph"/>
        <w:numPr>
          <w:ilvl w:val="0"/>
          <w:numId w:val="5"/>
        </w:numPr>
        <w:spacing w:line="276" w:lineRule="auto"/>
        <w:contextualSpacing/>
        <w:jc w:val="both"/>
        <w:rPr>
          <w:rFonts w:ascii="Verdana" w:hAnsi="Verdana"/>
          <w:b/>
        </w:rPr>
      </w:pPr>
      <w:r w:rsidRPr="001E1C0E">
        <w:rPr>
          <w:rFonts w:ascii="Verdana" w:hAnsi="Verdana"/>
        </w:rPr>
        <w:t xml:space="preserve">Hands on experience in </w:t>
      </w:r>
      <w:r w:rsidRPr="001E1C0E">
        <w:rPr>
          <w:rFonts w:ascii="Verdana" w:hAnsi="Verdana"/>
          <w:b/>
        </w:rPr>
        <w:t>OOPS</w:t>
      </w:r>
      <w:r w:rsidRPr="001E1C0E">
        <w:rPr>
          <w:rFonts w:ascii="Verdana" w:hAnsi="Verdana"/>
        </w:rPr>
        <w:t xml:space="preserve">, </w:t>
      </w:r>
      <w:r w:rsidRPr="001E1C0E">
        <w:rPr>
          <w:rFonts w:ascii="Verdana" w:hAnsi="Verdana"/>
          <w:b/>
        </w:rPr>
        <w:t>Apex, Visual Force programming.</w:t>
      </w:r>
    </w:p>
    <w:p w:rsidR="00913D52" w:rsidRPr="001E1C0E" w:rsidRDefault="00913D52" w:rsidP="00913D52">
      <w:pPr>
        <w:pStyle w:val="ListParagraph"/>
        <w:numPr>
          <w:ilvl w:val="0"/>
          <w:numId w:val="5"/>
        </w:numPr>
        <w:spacing w:line="276" w:lineRule="auto"/>
        <w:contextualSpacing/>
        <w:jc w:val="both"/>
        <w:rPr>
          <w:rFonts w:ascii="Verdana" w:hAnsi="Verdana"/>
        </w:rPr>
      </w:pPr>
      <w:r w:rsidRPr="001E1C0E">
        <w:rPr>
          <w:rFonts w:ascii="Verdana" w:hAnsi="Verdana"/>
        </w:rPr>
        <w:t xml:space="preserve">Experience in </w:t>
      </w:r>
      <w:r w:rsidRPr="001E1C0E">
        <w:rPr>
          <w:rFonts w:ascii="Verdana" w:hAnsi="Verdana"/>
          <w:b/>
        </w:rPr>
        <w:t>Batch Processing (Batch Apex) with scheduling</w:t>
      </w:r>
      <w:r w:rsidRPr="001E1C0E">
        <w:rPr>
          <w:rFonts w:ascii="Verdana" w:hAnsi="Verdana"/>
        </w:rPr>
        <w:t xml:space="preserve"> (Manual &amp; Automated).</w:t>
      </w:r>
    </w:p>
    <w:p w:rsidR="00913D52" w:rsidRDefault="00913D52" w:rsidP="00913D52">
      <w:pPr>
        <w:pStyle w:val="ListParagraph"/>
        <w:numPr>
          <w:ilvl w:val="0"/>
          <w:numId w:val="5"/>
        </w:numPr>
        <w:spacing w:line="276" w:lineRule="auto"/>
        <w:contextualSpacing/>
        <w:jc w:val="both"/>
        <w:rPr>
          <w:rFonts w:ascii="Verdana" w:hAnsi="Verdana"/>
        </w:rPr>
      </w:pPr>
      <w:r w:rsidRPr="001E1C0E">
        <w:rPr>
          <w:rFonts w:ascii="Verdana" w:hAnsi="Verdana"/>
        </w:rPr>
        <w:t xml:space="preserve">Extensive experience in writing </w:t>
      </w:r>
      <w:r w:rsidRPr="001E1C0E">
        <w:rPr>
          <w:rFonts w:ascii="Verdana" w:hAnsi="Verdana"/>
          <w:b/>
        </w:rPr>
        <w:t>Test classes and Test Coverage</w:t>
      </w:r>
      <w:r w:rsidRPr="001E1C0E">
        <w:rPr>
          <w:rFonts w:ascii="Verdana" w:hAnsi="Verdana"/>
        </w:rPr>
        <w:t xml:space="preserve"> for all the apex classes d</w:t>
      </w:r>
      <w:r w:rsidRPr="001E1C0E">
        <w:rPr>
          <w:rFonts w:ascii="Verdana" w:hAnsi="Verdana"/>
        </w:rPr>
        <w:t>e</w:t>
      </w:r>
      <w:r w:rsidRPr="001E1C0E">
        <w:rPr>
          <w:rFonts w:ascii="Verdana" w:hAnsi="Verdana"/>
        </w:rPr>
        <w:t>signed.</w:t>
      </w:r>
    </w:p>
    <w:p w:rsidR="007565BF" w:rsidRPr="001E1C0E" w:rsidRDefault="007565BF" w:rsidP="007565BF">
      <w:pPr>
        <w:pStyle w:val="ListParagraph"/>
        <w:numPr>
          <w:ilvl w:val="0"/>
          <w:numId w:val="5"/>
        </w:numPr>
        <w:spacing w:line="276" w:lineRule="auto"/>
        <w:contextualSpacing/>
        <w:jc w:val="both"/>
        <w:rPr>
          <w:rFonts w:ascii="Verdana" w:hAnsi="Verdana"/>
        </w:rPr>
      </w:pPr>
      <w:proofErr w:type="gramStart"/>
      <w:r>
        <w:rPr>
          <w:rFonts w:ascii="Verdana" w:hAnsi="Verdana"/>
          <w:lang w:val="en-US"/>
        </w:rPr>
        <w:t xml:space="preserve">Experience </w:t>
      </w:r>
      <w:r w:rsidRPr="001E1C0E">
        <w:rPr>
          <w:rFonts w:ascii="Verdana" w:hAnsi="Verdana"/>
        </w:rPr>
        <w:t xml:space="preserve"> </w:t>
      </w:r>
      <w:r w:rsidRPr="001E1C0E">
        <w:rPr>
          <w:rFonts w:ascii="Verdana" w:hAnsi="Verdana"/>
          <w:b/>
        </w:rPr>
        <w:t>on</w:t>
      </w:r>
      <w:proofErr w:type="gramEnd"/>
      <w:r w:rsidRPr="001E1C0E">
        <w:rPr>
          <w:rFonts w:ascii="Verdana" w:hAnsi="Verdana"/>
          <w:b/>
        </w:rPr>
        <w:t xml:space="preserve"> Lightning Web Components(LWC</w:t>
      </w:r>
      <w:r w:rsidRPr="001E1C0E">
        <w:rPr>
          <w:rFonts w:ascii="Verdana" w:hAnsi="Verdana"/>
        </w:rPr>
        <w:t>).</w:t>
      </w:r>
    </w:p>
    <w:p w:rsidR="00913D52" w:rsidRPr="001E1C0E" w:rsidRDefault="00913D52" w:rsidP="00913D52">
      <w:pPr>
        <w:pStyle w:val="ColorfulList-Accent11"/>
        <w:numPr>
          <w:ilvl w:val="0"/>
          <w:numId w:val="5"/>
        </w:numPr>
        <w:spacing w:line="276" w:lineRule="auto"/>
        <w:rPr>
          <w:rFonts w:ascii="Verdana" w:hAnsi="Verdana"/>
        </w:rPr>
      </w:pPr>
      <w:r w:rsidRPr="001E1C0E">
        <w:rPr>
          <w:rFonts w:ascii="Verdana" w:hAnsi="Verdana"/>
        </w:rPr>
        <w:t xml:space="preserve">Experience in working with </w:t>
      </w:r>
      <w:r w:rsidRPr="001E1C0E">
        <w:rPr>
          <w:rFonts w:ascii="Verdana" w:hAnsi="Verdana"/>
          <w:b/>
        </w:rPr>
        <w:t>Salesforce.com sandbox and production</w:t>
      </w:r>
      <w:r w:rsidRPr="001E1C0E">
        <w:rPr>
          <w:rFonts w:ascii="Verdana" w:hAnsi="Verdana"/>
        </w:rPr>
        <w:t xml:space="preserve"> environments. </w:t>
      </w:r>
    </w:p>
    <w:p w:rsidR="00913D52" w:rsidRPr="001E1C0E" w:rsidRDefault="00913D52" w:rsidP="00913D52">
      <w:pPr>
        <w:pStyle w:val="ListParagraph"/>
        <w:numPr>
          <w:ilvl w:val="0"/>
          <w:numId w:val="5"/>
        </w:numPr>
        <w:spacing w:line="276" w:lineRule="auto"/>
        <w:contextualSpacing/>
        <w:rPr>
          <w:rFonts w:ascii="Verdana" w:hAnsi="Verdana"/>
        </w:rPr>
      </w:pPr>
      <w:r w:rsidRPr="001E1C0E">
        <w:rPr>
          <w:rFonts w:ascii="Verdana" w:hAnsi="Verdana"/>
        </w:rPr>
        <w:t>Capable of rapidly learning new technologies and processes, and successfully applying them to projects and operations.</w:t>
      </w:r>
    </w:p>
    <w:p w:rsidR="00913D52" w:rsidRPr="001E1C0E" w:rsidRDefault="00913D52" w:rsidP="00913D52">
      <w:pPr>
        <w:pStyle w:val="ListParagraph"/>
        <w:numPr>
          <w:ilvl w:val="0"/>
          <w:numId w:val="5"/>
        </w:numPr>
        <w:spacing w:line="276" w:lineRule="auto"/>
        <w:contextualSpacing/>
        <w:jc w:val="both"/>
        <w:rPr>
          <w:rFonts w:ascii="Verdana" w:hAnsi="Verdana"/>
        </w:rPr>
      </w:pPr>
      <w:r w:rsidRPr="001E1C0E">
        <w:rPr>
          <w:rFonts w:ascii="Verdana" w:hAnsi="Verdana"/>
        </w:rPr>
        <w:t xml:space="preserve">Experience with </w:t>
      </w:r>
      <w:r w:rsidRPr="001E1C0E">
        <w:rPr>
          <w:rFonts w:ascii="Verdana" w:hAnsi="Verdana"/>
          <w:b/>
        </w:rPr>
        <w:t>Agile Methodology</w:t>
      </w:r>
      <w:r w:rsidRPr="001E1C0E">
        <w:rPr>
          <w:rFonts w:ascii="Verdana" w:hAnsi="Verdana"/>
        </w:rPr>
        <w:t xml:space="preserve"> Development (Scrum Methodology).</w:t>
      </w:r>
    </w:p>
    <w:p w:rsidR="00913D52" w:rsidRPr="001E1C0E" w:rsidRDefault="00913D52" w:rsidP="00913D52">
      <w:pPr>
        <w:pStyle w:val="ListParagraph"/>
        <w:numPr>
          <w:ilvl w:val="0"/>
          <w:numId w:val="5"/>
        </w:numPr>
        <w:spacing w:line="276" w:lineRule="auto"/>
        <w:contextualSpacing/>
        <w:jc w:val="both"/>
        <w:rPr>
          <w:rFonts w:ascii="Verdana" w:hAnsi="Verdana"/>
        </w:rPr>
      </w:pPr>
      <w:r w:rsidRPr="001E1C0E">
        <w:rPr>
          <w:rFonts w:ascii="Verdana" w:hAnsi="Verdana"/>
        </w:rPr>
        <w:t>Developed SFDC Customized Reports and Dashboards.</w:t>
      </w:r>
    </w:p>
    <w:p w:rsidR="00913D52" w:rsidRPr="001E1C0E" w:rsidRDefault="00913D52" w:rsidP="00913D52">
      <w:pPr>
        <w:pStyle w:val="ListParagraph"/>
        <w:numPr>
          <w:ilvl w:val="0"/>
          <w:numId w:val="5"/>
        </w:numPr>
        <w:spacing w:line="276" w:lineRule="auto"/>
        <w:contextualSpacing/>
        <w:jc w:val="both"/>
        <w:rPr>
          <w:rFonts w:ascii="Verdana" w:hAnsi="Verdana"/>
        </w:rPr>
      </w:pPr>
      <w:r w:rsidRPr="001E1C0E">
        <w:rPr>
          <w:rFonts w:ascii="Verdana" w:hAnsi="Verdana"/>
        </w:rPr>
        <w:t xml:space="preserve">Experience working with </w:t>
      </w:r>
      <w:r w:rsidRPr="001E1C0E">
        <w:rPr>
          <w:rFonts w:ascii="Verdana" w:hAnsi="Verdana"/>
          <w:b/>
        </w:rPr>
        <w:t>Force.com IDE</w:t>
      </w:r>
      <w:r w:rsidRPr="001E1C0E">
        <w:rPr>
          <w:rFonts w:ascii="Verdana" w:hAnsi="Verdana"/>
        </w:rPr>
        <w:t xml:space="preserve">, </w:t>
      </w:r>
      <w:r w:rsidRPr="001E1C0E">
        <w:rPr>
          <w:rFonts w:ascii="Verdana" w:hAnsi="Verdana"/>
          <w:b/>
        </w:rPr>
        <w:t>Data Loader, Import Wizard and salesforce.com Sandbox Environments.</w:t>
      </w:r>
    </w:p>
    <w:p w:rsidR="00E051C0" w:rsidRPr="001E1C0E" w:rsidRDefault="00E051C0" w:rsidP="00E051C0">
      <w:pPr>
        <w:pStyle w:val="ListParagraph"/>
        <w:numPr>
          <w:ilvl w:val="0"/>
          <w:numId w:val="5"/>
        </w:numPr>
        <w:spacing w:line="276" w:lineRule="auto"/>
        <w:contextualSpacing/>
        <w:rPr>
          <w:rFonts w:ascii="Verdana" w:hAnsi="Verdana"/>
        </w:rPr>
      </w:pPr>
      <w:r w:rsidRPr="001E1C0E">
        <w:rPr>
          <w:rFonts w:ascii="Verdana" w:hAnsi="Verdana"/>
        </w:rPr>
        <w:t>Triggers for various functional needs in the application using the Eclipse IDE.</w:t>
      </w:r>
    </w:p>
    <w:p w:rsidR="00E051C0" w:rsidRPr="001E1C0E" w:rsidRDefault="00E051C0" w:rsidP="00E051C0">
      <w:pPr>
        <w:pStyle w:val="ListParagraph"/>
        <w:numPr>
          <w:ilvl w:val="0"/>
          <w:numId w:val="5"/>
        </w:numPr>
        <w:spacing w:line="276" w:lineRule="auto"/>
        <w:contextualSpacing/>
        <w:rPr>
          <w:rFonts w:ascii="Verdana" w:hAnsi="Verdana"/>
        </w:rPr>
      </w:pPr>
      <w:r w:rsidRPr="001E1C0E">
        <w:rPr>
          <w:rFonts w:ascii="Verdana" w:hAnsi="Verdana"/>
        </w:rPr>
        <w:t xml:space="preserve">Migrated Current Outlook Connector to </w:t>
      </w:r>
      <w:proofErr w:type="spellStart"/>
      <w:r w:rsidRPr="001E1C0E">
        <w:rPr>
          <w:rFonts w:ascii="Verdana" w:hAnsi="Verdana"/>
        </w:rPr>
        <w:t>Salesforce</w:t>
      </w:r>
      <w:proofErr w:type="spellEnd"/>
      <w:r w:rsidRPr="001E1C0E">
        <w:rPr>
          <w:rFonts w:ascii="Verdana" w:hAnsi="Verdana"/>
        </w:rPr>
        <w:t xml:space="preserve"> Outlook which provides for the synchronization of information from Outlook to </w:t>
      </w:r>
      <w:proofErr w:type="spellStart"/>
      <w:r w:rsidRPr="001E1C0E">
        <w:rPr>
          <w:rFonts w:ascii="Verdana" w:hAnsi="Verdana"/>
        </w:rPr>
        <w:t>Salesforce</w:t>
      </w:r>
      <w:proofErr w:type="spellEnd"/>
      <w:r w:rsidRPr="001E1C0E">
        <w:rPr>
          <w:rFonts w:ascii="Verdana" w:hAnsi="Verdana"/>
        </w:rPr>
        <w:t>.</w:t>
      </w:r>
    </w:p>
    <w:p w:rsidR="00E051C0" w:rsidRPr="001E1C0E" w:rsidRDefault="00E051C0" w:rsidP="00E051C0">
      <w:pPr>
        <w:pStyle w:val="ListParagraph"/>
        <w:numPr>
          <w:ilvl w:val="0"/>
          <w:numId w:val="5"/>
        </w:numPr>
        <w:spacing w:line="276" w:lineRule="auto"/>
        <w:contextualSpacing/>
        <w:rPr>
          <w:rFonts w:ascii="Verdana" w:hAnsi="Verdana"/>
        </w:rPr>
      </w:pPr>
      <w:r w:rsidRPr="001E1C0E">
        <w:rPr>
          <w:rFonts w:ascii="Verdana" w:hAnsi="Verdana"/>
        </w:rPr>
        <w:t>Develop Visual Force Pages, Visual Force Custom Controllers Components, Advanced Search Functionality, Custom Objects, Tabs and Components.</w:t>
      </w:r>
    </w:p>
    <w:p w:rsidR="00E051C0" w:rsidRPr="001E1C0E" w:rsidRDefault="00E051C0" w:rsidP="00E051C0">
      <w:pPr>
        <w:pStyle w:val="ListParagraph"/>
        <w:numPr>
          <w:ilvl w:val="0"/>
          <w:numId w:val="5"/>
        </w:numPr>
        <w:spacing w:line="276" w:lineRule="auto"/>
        <w:contextualSpacing/>
        <w:rPr>
          <w:rFonts w:ascii="Verdana" w:hAnsi="Verdana"/>
        </w:rPr>
      </w:pPr>
      <w:r w:rsidRPr="001E1C0E">
        <w:rPr>
          <w:rFonts w:ascii="Verdana" w:hAnsi="Verdana"/>
        </w:rPr>
        <w:t>Used SOQL &amp; SOSL with consideration to Governor Limits for data manipulation needs of the application using platform database objects</w:t>
      </w:r>
      <w:proofErr w:type="gramStart"/>
      <w:r w:rsidRPr="001E1C0E">
        <w:rPr>
          <w:rFonts w:ascii="Verdana" w:hAnsi="Verdana"/>
        </w:rPr>
        <w:t>.</w:t>
      </w:r>
      <w:r w:rsidR="00C35570" w:rsidRPr="001E1C0E">
        <w:rPr>
          <w:rFonts w:ascii="Verdana" w:hAnsi="Verdana"/>
        </w:rPr>
        <w:t>.</w:t>
      </w:r>
      <w:proofErr w:type="gramEnd"/>
    </w:p>
    <w:p w:rsidR="00E051C0" w:rsidRPr="001E1C0E" w:rsidRDefault="00E051C0" w:rsidP="00E051C0">
      <w:pPr>
        <w:pStyle w:val="ListParagraph"/>
        <w:numPr>
          <w:ilvl w:val="0"/>
          <w:numId w:val="5"/>
        </w:numPr>
        <w:spacing w:line="276" w:lineRule="auto"/>
        <w:contextualSpacing/>
        <w:rPr>
          <w:rFonts w:ascii="Verdana" w:hAnsi="Verdana"/>
        </w:rPr>
      </w:pPr>
      <w:r w:rsidRPr="001E1C0E">
        <w:rPr>
          <w:rFonts w:ascii="Verdana" w:hAnsi="Verdana"/>
        </w:rPr>
        <w:t>Used Force.com web service API for implementing WSDL in the application for access to data from external systems and web sites.</w:t>
      </w:r>
    </w:p>
    <w:p w:rsidR="00E051C0" w:rsidRPr="001E1C0E" w:rsidRDefault="00E051C0" w:rsidP="00E051C0">
      <w:pPr>
        <w:pStyle w:val="ListParagraph"/>
        <w:numPr>
          <w:ilvl w:val="0"/>
          <w:numId w:val="5"/>
        </w:numPr>
        <w:spacing w:line="276" w:lineRule="auto"/>
        <w:contextualSpacing/>
        <w:rPr>
          <w:rFonts w:ascii="Verdana" w:hAnsi="Verdana"/>
        </w:rPr>
      </w:pPr>
      <w:r w:rsidRPr="001E1C0E">
        <w:rPr>
          <w:rFonts w:ascii="Verdana" w:hAnsi="Verdana"/>
        </w:rPr>
        <w:t>Profile based permissions on fields and objects are enforced.</w:t>
      </w:r>
    </w:p>
    <w:p w:rsidR="00E051C0" w:rsidRPr="001E1C0E" w:rsidRDefault="00E051C0" w:rsidP="00E051C0">
      <w:pPr>
        <w:pStyle w:val="ListParagraph"/>
        <w:numPr>
          <w:ilvl w:val="0"/>
          <w:numId w:val="5"/>
        </w:numPr>
        <w:spacing w:line="276" w:lineRule="auto"/>
        <w:contextualSpacing/>
        <w:rPr>
          <w:rFonts w:ascii="Verdana" w:hAnsi="Verdana"/>
        </w:rPr>
      </w:pPr>
      <w:r w:rsidRPr="001E1C0E">
        <w:rPr>
          <w:rFonts w:ascii="Verdana" w:hAnsi="Verdana"/>
        </w:rPr>
        <w:lastRenderedPageBreak/>
        <w:t>Load/Manage the data using Apex Data Loader.</w:t>
      </w:r>
    </w:p>
    <w:p w:rsidR="00E051C0" w:rsidRPr="001E1C0E" w:rsidRDefault="00E051C0" w:rsidP="00E051C0">
      <w:pPr>
        <w:pStyle w:val="ListParagraph"/>
        <w:numPr>
          <w:ilvl w:val="0"/>
          <w:numId w:val="5"/>
        </w:numPr>
        <w:spacing w:line="276" w:lineRule="auto"/>
        <w:contextualSpacing/>
        <w:rPr>
          <w:rFonts w:ascii="Verdana" w:hAnsi="Verdana"/>
        </w:rPr>
      </w:pPr>
      <w:r w:rsidRPr="001E1C0E">
        <w:rPr>
          <w:rFonts w:ascii="Verdana" w:hAnsi="Verdana"/>
        </w:rPr>
        <w:t>Also created junction objects to establish connectivity among objects.</w:t>
      </w:r>
    </w:p>
    <w:p w:rsidR="00E051C0" w:rsidRPr="001E1C0E" w:rsidRDefault="00E051C0" w:rsidP="00E051C0">
      <w:pPr>
        <w:pStyle w:val="ListParagraph"/>
        <w:numPr>
          <w:ilvl w:val="0"/>
          <w:numId w:val="5"/>
        </w:numPr>
        <w:spacing w:line="276" w:lineRule="auto"/>
        <w:contextualSpacing/>
        <w:rPr>
          <w:rFonts w:ascii="Verdana" w:hAnsi="Verdana"/>
        </w:rPr>
      </w:pPr>
      <w:r w:rsidRPr="001E1C0E">
        <w:rPr>
          <w:rFonts w:ascii="Verdana" w:hAnsi="Verdana"/>
        </w:rPr>
        <w:t>Created workflow rules and defined related tasks, time-triggered tasks, email alerts and field updates to implement business logic.</w:t>
      </w:r>
    </w:p>
    <w:p w:rsidR="00E051C0" w:rsidRPr="001E1C0E" w:rsidRDefault="00E051C0" w:rsidP="00E051C0">
      <w:pPr>
        <w:pStyle w:val="ListParagraph"/>
        <w:numPr>
          <w:ilvl w:val="0"/>
          <w:numId w:val="5"/>
        </w:numPr>
        <w:spacing w:line="276" w:lineRule="auto"/>
        <w:contextualSpacing/>
        <w:rPr>
          <w:rFonts w:ascii="Verdana" w:hAnsi="Verdana"/>
        </w:rPr>
      </w:pPr>
      <w:r w:rsidRPr="001E1C0E">
        <w:rPr>
          <w:rFonts w:ascii="Verdana" w:hAnsi="Verdana"/>
        </w:rPr>
        <w:t>Used the sandbox for testing and migrated the code to the deployment instance</w:t>
      </w:r>
    </w:p>
    <w:p w:rsidR="00913D52" w:rsidRPr="001E1C0E" w:rsidRDefault="00913D52" w:rsidP="00913D52">
      <w:pPr>
        <w:ind w:left="360"/>
        <w:jc w:val="both"/>
        <w:rPr>
          <w:rFonts w:ascii="Verdana" w:hAnsi="Verdana"/>
        </w:rPr>
      </w:pPr>
    </w:p>
    <w:p w:rsidR="00913D52" w:rsidRPr="001E1C0E" w:rsidRDefault="00913D52" w:rsidP="00913D52">
      <w:pPr>
        <w:jc w:val="both"/>
        <w:rPr>
          <w:rFonts w:ascii="Verdana" w:hAnsi="Verdana"/>
        </w:rPr>
      </w:pPr>
    </w:p>
    <w:p w:rsidR="00913D52" w:rsidRPr="001E1C0E" w:rsidRDefault="00913D52" w:rsidP="00913D52">
      <w:pPr>
        <w:pStyle w:val="NoSpacing"/>
        <w:spacing w:line="276" w:lineRule="auto"/>
        <w:rPr>
          <w:rFonts w:ascii="Verdana" w:hAnsi="Verdana"/>
          <w:b/>
          <w:sz w:val="20"/>
          <w:szCs w:val="20"/>
        </w:rPr>
      </w:pPr>
      <w:r w:rsidRPr="001E1C0E">
        <w:rPr>
          <w:rFonts w:ascii="Verdana" w:hAnsi="Verdana"/>
          <w:b/>
          <w:sz w:val="20"/>
          <w:szCs w:val="20"/>
        </w:rPr>
        <w:t>PROFESSIONAL EXPERIENCE:</w:t>
      </w:r>
    </w:p>
    <w:p w:rsidR="00913D52" w:rsidRPr="001E1C0E" w:rsidRDefault="00913D52" w:rsidP="00913D52">
      <w:pPr>
        <w:pStyle w:val="NoSpacing"/>
        <w:spacing w:line="276" w:lineRule="auto"/>
        <w:rPr>
          <w:rFonts w:ascii="Verdana" w:hAnsi="Verdana"/>
          <w:b/>
          <w:sz w:val="20"/>
          <w:szCs w:val="20"/>
        </w:rPr>
      </w:pPr>
    </w:p>
    <w:p w:rsidR="00913D52" w:rsidRPr="001E1C0E" w:rsidRDefault="00913D52" w:rsidP="00913D52">
      <w:pPr>
        <w:pStyle w:val="NoSpacing"/>
        <w:numPr>
          <w:ilvl w:val="0"/>
          <w:numId w:val="9"/>
        </w:numPr>
        <w:spacing w:line="276" w:lineRule="auto"/>
        <w:jc w:val="both"/>
        <w:rPr>
          <w:rFonts w:ascii="Verdana" w:hAnsi="Verdana"/>
          <w:sz w:val="20"/>
          <w:szCs w:val="20"/>
        </w:rPr>
      </w:pPr>
      <w:r w:rsidRPr="001E1C0E">
        <w:rPr>
          <w:rFonts w:ascii="Verdana" w:hAnsi="Verdana"/>
          <w:sz w:val="20"/>
          <w:szCs w:val="20"/>
        </w:rPr>
        <w:t xml:space="preserve">Currently working for </w:t>
      </w:r>
      <w:r w:rsidR="007565BF">
        <w:rPr>
          <w:rFonts w:ascii="Verdana" w:hAnsi="Verdana"/>
          <w:b/>
          <w:sz w:val="20"/>
          <w:szCs w:val="20"/>
        </w:rPr>
        <w:t>MAXSO TECHNOLOGIES PVT LTD</w:t>
      </w:r>
      <w:r w:rsidRPr="001E1C0E">
        <w:rPr>
          <w:rFonts w:ascii="Verdana" w:hAnsi="Verdana"/>
          <w:color w:val="984806" w:themeColor="accent6" w:themeShade="80"/>
          <w:sz w:val="20"/>
          <w:szCs w:val="20"/>
        </w:rPr>
        <w:t xml:space="preserve">  </w:t>
      </w:r>
      <w:r w:rsidRPr="001E1C0E">
        <w:rPr>
          <w:rFonts w:ascii="Verdana" w:hAnsi="Verdana"/>
          <w:sz w:val="20"/>
          <w:szCs w:val="20"/>
        </w:rPr>
        <w:t xml:space="preserve">from </w:t>
      </w:r>
      <w:r w:rsidR="007565BF">
        <w:rPr>
          <w:rFonts w:ascii="Verdana" w:hAnsi="Verdana"/>
          <w:sz w:val="20"/>
          <w:szCs w:val="20"/>
        </w:rPr>
        <w:t>June 2019</w:t>
      </w:r>
      <w:r w:rsidRPr="001E1C0E">
        <w:rPr>
          <w:rFonts w:ascii="Verdana" w:hAnsi="Verdana"/>
          <w:sz w:val="20"/>
          <w:szCs w:val="20"/>
        </w:rPr>
        <w:t xml:space="preserve"> until date</w:t>
      </w:r>
    </w:p>
    <w:p w:rsidR="00913D52" w:rsidRPr="001E1C0E" w:rsidRDefault="00913D52" w:rsidP="00913D52">
      <w:pPr>
        <w:pStyle w:val="NoSpacing"/>
        <w:spacing w:line="276" w:lineRule="auto"/>
        <w:jc w:val="both"/>
        <w:rPr>
          <w:rFonts w:ascii="Verdana" w:hAnsi="Verdana"/>
          <w:sz w:val="20"/>
          <w:szCs w:val="20"/>
        </w:rPr>
      </w:pPr>
    </w:p>
    <w:p w:rsidR="00913D52" w:rsidRPr="001E1C0E" w:rsidRDefault="00913D52" w:rsidP="00913D52">
      <w:pPr>
        <w:rPr>
          <w:rFonts w:ascii="Verdana" w:hAnsi="Verdana" w:cs="Calibri"/>
          <w:b/>
        </w:rPr>
      </w:pPr>
      <w:r w:rsidRPr="001E1C0E">
        <w:rPr>
          <w:rFonts w:ascii="Verdana" w:hAnsi="Verdana" w:cs="Calibri"/>
          <w:b/>
          <w:u w:val="single"/>
        </w:rPr>
        <w:t>EDUCATION DETAILS</w:t>
      </w:r>
      <w:r w:rsidRPr="001E1C0E">
        <w:rPr>
          <w:rFonts w:ascii="Verdana" w:hAnsi="Verdana" w:cs="Calibri"/>
          <w:b/>
        </w:rPr>
        <w:t>:</w:t>
      </w:r>
    </w:p>
    <w:p w:rsidR="00913D52" w:rsidRPr="001E1C0E" w:rsidRDefault="00913D52" w:rsidP="00913D52">
      <w:pPr>
        <w:rPr>
          <w:rFonts w:ascii="Verdana" w:hAnsi="Verdana" w:cs="Calibri"/>
          <w:b/>
        </w:rPr>
      </w:pPr>
    </w:p>
    <w:p w:rsidR="00913D52" w:rsidRPr="001E1C0E" w:rsidRDefault="007565BF" w:rsidP="00913D52">
      <w:pPr>
        <w:numPr>
          <w:ilvl w:val="0"/>
          <w:numId w:val="10"/>
        </w:numPr>
        <w:suppressAutoHyphens/>
        <w:spacing w:line="276" w:lineRule="auto"/>
        <w:rPr>
          <w:rFonts w:ascii="Verdana" w:hAnsi="Verdana"/>
        </w:rPr>
      </w:pPr>
      <w:bookmarkStart w:id="0" w:name="eED"/>
      <w:bookmarkEnd w:id="0"/>
      <w:r>
        <w:rPr>
          <w:rFonts w:ascii="Verdana" w:hAnsi="Verdana"/>
        </w:rPr>
        <w:t>MBA</w:t>
      </w:r>
      <w:r w:rsidR="00913D52" w:rsidRPr="001E1C0E">
        <w:rPr>
          <w:rFonts w:ascii="Verdana" w:hAnsi="Verdana"/>
        </w:rPr>
        <w:t xml:space="preserve"> from JNTU.   </w:t>
      </w:r>
    </w:p>
    <w:p w:rsidR="00913D52" w:rsidRPr="001E1C0E" w:rsidRDefault="00913D52" w:rsidP="00913D52">
      <w:pPr>
        <w:pStyle w:val="NoSpacing"/>
        <w:spacing w:line="276" w:lineRule="auto"/>
        <w:ind w:left="720"/>
        <w:rPr>
          <w:rFonts w:ascii="Verdana" w:hAnsi="Verdana"/>
          <w:sz w:val="20"/>
          <w:szCs w:val="20"/>
        </w:rPr>
      </w:pPr>
    </w:p>
    <w:p w:rsidR="00913D52" w:rsidRPr="001E1C0E" w:rsidRDefault="00913D52" w:rsidP="00913D52">
      <w:pPr>
        <w:pStyle w:val="NoSpacing"/>
        <w:spacing w:line="276" w:lineRule="auto"/>
        <w:rPr>
          <w:rFonts w:ascii="Verdana" w:hAnsi="Verdana"/>
          <w:b/>
          <w:sz w:val="20"/>
          <w:szCs w:val="20"/>
          <w:u w:val="single"/>
        </w:rPr>
      </w:pPr>
      <w:r w:rsidRPr="001E1C0E">
        <w:rPr>
          <w:rFonts w:ascii="Verdana" w:hAnsi="Verdana"/>
          <w:b/>
          <w:sz w:val="20"/>
          <w:szCs w:val="20"/>
          <w:u w:val="single"/>
        </w:rPr>
        <w:t>TECHNICAL SKILLS:</w:t>
      </w:r>
    </w:p>
    <w:p w:rsidR="00913D52" w:rsidRPr="001E1C0E" w:rsidRDefault="00913D52" w:rsidP="00913D52">
      <w:pPr>
        <w:pStyle w:val="NoSpacing"/>
        <w:spacing w:line="276" w:lineRule="auto"/>
        <w:rPr>
          <w:rFonts w:ascii="Verdana" w:hAnsi="Verdana"/>
          <w:b/>
          <w:sz w:val="20"/>
          <w:szCs w:val="20"/>
        </w:rPr>
      </w:pPr>
    </w:p>
    <w:p w:rsidR="00913D52" w:rsidRPr="001E1C0E" w:rsidRDefault="00913D52" w:rsidP="00913D52">
      <w:pPr>
        <w:ind w:left="720"/>
        <w:rPr>
          <w:rFonts w:ascii="Verdana" w:hAnsi="Verdana" w:cs="Calibri"/>
          <w:b/>
          <w:bCs/>
        </w:rPr>
      </w:pPr>
      <w:r w:rsidRPr="001E1C0E">
        <w:rPr>
          <w:rFonts w:ascii="Verdana" w:hAnsi="Verdana" w:cs="Calibri"/>
          <w:b/>
          <w:bCs/>
        </w:rPr>
        <w:t xml:space="preserve">CRM  </w:t>
      </w:r>
      <w:r w:rsidRPr="001E1C0E">
        <w:rPr>
          <w:rFonts w:ascii="Verdana" w:hAnsi="Verdana" w:cs="Calibri"/>
          <w:b/>
          <w:bCs/>
        </w:rPr>
        <w:tab/>
        <w:t xml:space="preserve">                            :   </w:t>
      </w:r>
      <w:proofErr w:type="spellStart"/>
      <w:r w:rsidRPr="001E1C0E">
        <w:rPr>
          <w:rFonts w:ascii="Verdana" w:hAnsi="Verdana" w:cs="Calibri"/>
          <w:bCs/>
        </w:rPr>
        <w:t>Salesforce</w:t>
      </w:r>
      <w:proofErr w:type="spellEnd"/>
      <w:r w:rsidRPr="001E1C0E">
        <w:rPr>
          <w:rFonts w:ascii="Verdana" w:hAnsi="Verdana" w:cs="Calibri"/>
          <w:bCs/>
        </w:rPr>
        <w:t xml:space="preserve"> CRM, </w:t>
      </w:r>
      <w:proofErr w:type="spellStart"/>
      <w:r w:rsidRPr="001E1C0E">
        <w:rPr>
          <w:rFonts w:ascii="Verdana" w:hAnsi="Verdana" w:cs="Calibri"/>
          <w:bCs/>
        </w:rPr>
        <w:t>Lightning</w:t>
      </w:r>
      <w:proofErr w:type="gramStart"/>
      <w:r w:rsidRPr="001E1C0E">
        <w:rPr>
          <w:rFonts w:ascii="Verdana" w:hAnsi="Verdana" w:cs="Calibri"/>
          <w:bCs/>
        </w:rPr>
        <w:t>,Sales</w:t>
      </w:r>
      <w:proofErr w:type="spellEnd"/>
      <w:proofErr w:type="gramEnd"/>
      <w:r w:rsidRPr="001E1C0E">
        <w:rPr>
          <w:rFonts w:ascii="Verdana" w:hAnsi="Verdana" w:cs="Calibri"/>
          <w:bCs/>
        </w:rPr>
        <w:t xml:space="preserve"> </w:t>
      </w:r>
      <w:proofErr w:type="spellStart"/>
      <w:r w:rsidRPr="001E1C0E">
        <w:rPr>
          <w:rFonts w:ascii="Verdana" w:hAnsi="Verdana" w:cs="Calibri"/>
          <w:bCs/>
        </w:rPr>
        <w:t>Cloud,Service</w:t>
      </w:r>
      <w:proofErr w:type="spellEnd"/>
      <w:r w:rsidRPr="001E1C0E">
        <w:rPr>
          <w:rFonts w:ascii="Verdana" w:hAnsi="Verdana" w:cs="Calibri"/>
          <w:bCs/>
        </w:rPr>
        <w:t xml:space="preserve"> Cloud.</w:t>
      </w:r>
    </w:p>
    <w:p w:rsidR="00913D52" w:rsidRPr="001E1C0E" w:rsidRDefault="00913D52" w:rsidP="00913D52">
      <w:pPr>
        <w:ind w:left="720"/>
        <w:rPr>
          <w:rFonts w:ascii="Verdana" w:hAnsi="Verdana" w:cs="Calibri"/>
          <w:b/>
          <w:bCs/>
        </w:rPr>
      </w:pPr>
      <w:r w:rsidRPr="001E1C0E">
        <w:rPr>
          <w:rFonts w:ascii="Verdana" w:hAnsi="Verdana" w:cs="Calibri"/>
          <w:b/>
          <w:bCs/>
        </w:rPr>
        <w:t xml:space="preserve">Web Technologies      </w:t>
      </w:r>
      <w:r w:rsidR="00283EDA" w:rsidRPr="001E1C0E">
        <w:rPr>
          <w:rFonts w:ascii="Verdana" w:hAnsi="Verdana" w:cs="Calibri"/>
          <w:b/>
          <w:bCs/>
        </w:rPr>
        <w:t xml:space="preserve">      </w:t>
      </w:r>
      <w:r w:rsidRPr="001E1C0E">
        <w:rPr>
          <w:rFonts w:ascii="Verdana" w:hAnsi="Verdana" w:cs="Calibri"/>
          <w:b/>
          <w:bCs/>
        </w:rPr>
        <w:t xml:space="preserve">:    </w:t>
      </w:r>
      <w:r w:rsidRPr="001E1C0E">
        <w:rPr>
          <w:rFonts w:ascii="Verdana" w:hAnsi="Verdana" w:cs="Calibri"/>
          <w:bCs/>
        </w:rPr>
        <w:t>Visual Force, HTML, Java Script</w:t>
      </w:r>
    </w:p>
    <w:p w:rsidR="00913D52" w:rsidRPr="001E1C0E" w:rsidRDefault="00913D52" w:rsidP="00913D52">
      <w:pPr>
        <w:ind w:left="720"/>
        <w:rPr>
          <w:rFonts w:ascii="Verdana" w:hAnsi="Verdana" w:cs="Calibri"/>
          <w:b/>
          <w:bCs/>
        </w:rPr>
      </w:pPr>
      <w:r w:rsidRPr="001E1C0E">
        <w:rPr>
          <w:rFonts w:ascii="Verdana" w:hAnsi="Verdana" w:cs="Calibri"/>
          <w:b/>
          <w:bCs/>
        </w:rPr>
        <w:t xml:space="preserve">Languages                     </w:t>
      </w:r>
      <w:r w:rsidR="00283EDA" w:rsidRPr="001E1C0E">
        <w:rPr>
          <w:rFonts w:ascii="Verdana" w:hAnsi="Verdana" w:cs="Calibri"/>
          <w:b/>
          <w:bCs/>
        </w:rPr>
        <w:t xml:space="preserve"> </w:t>
      </w:r>
      <w:r w:rsidRPr="001E1C0E">
        <w:rPr>
          <w:rFonts w:ascii="Verdana" w:hAnsi="Verdana" w:cs="Calibri"/>
          <w:b/>
          <w:bCs/>
        </w:rPr>
        <w:t xml:space="preserve">  :    </w:t>
      </w:r>
      <w:r w:rsidRPr="001E1C0E">
        <w:rPr>
          <w:rFonts w:ascii="Verdana" w:hAnsi="Verdana" w:cs="Calibri"/>
          <w:bCs/>
        </w:rPr>
        <w:t xml:space="preserve">Apex, </w:t>
      </w:r>
      <w:proofErr w:type="spellStart"/>
      <w:r w:rsidRPr="001E1C0E">
        <w:rPr>
          <w:rFonts w:ascii="Verdana" w:hAnsi="Verdana" w:cs="Calibri"/>
          <w:bCs/>
        </w:rPr>
        <w:t>SOQL</w:t>
      </w:r>
      <w:proofErr w:type="gramStart"/>
      <w:r w:rsidRPr="001E1C0E">
        <w:rPr>
          <w:rFonts w:ascii="Verdana" w:hAnsi="Verdana" w:cs="Calibri"/>
          <w:bCs/>
        </w:rPr>
        <w:t>,Triggers</w:t>
      </w:r>
      <w:proofErr w:type="spellEnd"/>
      <w:proofErr w:type="gramEnd"/>
    </w:p>
    <w:p w:rsidR="00913D52" w:rsidRPr="001E1C0E" w:rsidRDefault="00913D52" w:rsidP="00913D52">
      <w:pPr>
        <w:ind w:left="720"/>
        <w:rPr>
          <w:rFonts w:ascii="Verdana" w:hAnsi="Verdana" w:cs="Calibri"/>
          <w:b/>
          <w:bCs/>
        </w:rPr>
      </w:pPr>
      <w:r w:rsidRPr="001E1C0E">
        <w:rPr>
          <w:rFonts w:ascii="Verdana" w:hAnsi="Verdana" w:cs="Calibri"/>
          <w:b/>
          <w:bCs/>
        </w:rPr>
        <w:t xml:space="preserve">IDE Environments        </w:t>
      </w:r>
      <w:r w:rsidR="00283EDA" w:rsidRPr="001E1C0E">
        <w:rPr>
          <w:rFonts w:ascii="Verdana" w:hAnsi="Verdana" w:cs="Calibri"/>
          <w:b/>
          <w:bCs/>
        </w:rPr>
        <w:t xml:space="preserve"> </w:t>
      </w:r>
      <w:r w:rsidRPr="001E1C0E">
        <w:rPr>
          <w:rFonts w:ascii="Verdana" w:hAnsi="Verdana" w:cs="Calibri"/>
          <w:b/>
          <w:bCs/>
        </w:rPr>
        <w:t xml:space="preserve">   :    </w:t>
      </w:r>
      <w:r w:rsidRPr="001E1C0E">
        <w:rPr>
          <w:rFonts w:ascii="Verdana" w:hAnsi="Verdana" w:cs="Calibri"/>
          <w:bCs/>
        </w:rPr>
        <w:t>Apex Data Loader, Eclipse IDE, Force.com</w:t>
      </w:r>
    </w:p>
    <w:p w:rsidR="00913D52" w:rsidRPr="001E1C0E" w:rsidRDefault="00913D52" w:rsidP="00913D52">
      <w:pPr>
        <w:ind w:left="720"/>
        <w:rPr>
          <w:rFonts w:ascii="Verdana" w:hAnsi="Verdana" w:cs="Calibri"/>
          <w:b/>
          <w:bCs/>
        </w:rPr>
      </w:pPr>
      <w:r w:rsidRPr="001E1C0E">
        <w:rPr>
          <w:rFonts w:ascii="Verdana" w:hAnsi="Verdana" w:cs="Calibri"/>
          <w:b/>
          <w:bCs/>
        </w:rPr>
        <w:t>Operating System</w:t>
      </w:r>
      <w:r w:rsidRPr="001E1C0E">
        <w:rPr>
          <w:rFonts w:ascii="Verdana" w:hAnsi="Verdana" w:cs="Calibri"/>
          <w:b/>
          <w:bCs/>
        </w:rPr>
        <w:tab/>
      </w:r>
      <w:r w:rsidR="00283EDA" w:rsidRPr="001E1C0E">
        <w:rPr>
          <w:rFonts w:ascii="Verdana" w:hAnsi="Verdana" w:cs="Calibri"/>
          <w:b/>
          <w:bCs/>
        </w:rPr>
        <w:t xml:space="preserve">   </w:t>
      </w:r>
      <w:r w:rsidRPr="001E1C0E">
        <w:rPr>
          <w:rFonts w:ascii="Verdana" w:hAnsi="Verdana" w:cs="Calibri"/>
          <w:b/>
          <w:bCs/>
        </w:rPr>
        <w:t xml:space="preserve">:    </w:t>
      </w:r>
      <w:r w:rsidRPr="001E1C0E">
        <w:rPr>
          <w:rFonts w:ascii="Verdana" w:hAnsi="Verdana" w:cs="Calibri"/>
          <w:bCs/>
        </w:rPr>
        <w:t>Windows 7, Windows XP</w:t>
      </w:r>
    </w:p>
    <w:p w:rsidR="00913D52" w:rsidRPr="001E1C0E" w:rsidRDefault="00913D52" w:rsidP="00913D52">
      <w:pPr>
        <w:pStyle w:val="NoSpacing"/>
        <w:spacing w:line="276" w:lineRule="auto"/>
        <w:rPr>
          <w:rFonts w:ascii="Verdana" w:hAnsi="Verdana"/>
          <w:b/>
          <w:sz w:val="20"/>
          <w:szCs w:val="20"/>
        </w:rPr>
      </w:pPr>
    </w:p>
    <w:p w:rsidR="00913D52" w:rsidRPr="001E1C0E" w:rsidRDefault="00913D52" w:rsidP="00913D52">
      <w:pPr>
        <w:pStyle w:val="NoSpacing"/>
        <w:spacing w:line="276" w:lineRule="auto"/>
        <w:rPr>
          <w:rFonts w:ascii="Verdana" w:hAnsi="Verdana"/>
          <w:b/>
          <w:sz w:val="20"/>
          <w:szCs w:val="20"/>
          <w:u w:val="single"/>
        </w:rPr>
      </w:pPr>
      <w:r w:rsidRPr="001E1C0E">
        <w:rPr>
          <w:rFonts w:ascii="Verdana" w:hAnsi="Verdana"/>
          <w:b/>
          <w:sz w:val="20"/>
          <w:szCs w:val="20"/>
          <w:u w:val="single"/>
        </w:rPr>
        <w:t>PROJECTS PROFILE</w:t>
      </w:r>
    </w:p>
    <w:p w:rsidR="00913D52" w:rsidRPr="001E1C0E" w:rsidRDefault="00913D52" w:rsidP="00913D52">
      <w:pPr>
        <w:pStyle w:val="NoSpacing"/>
        <w:spacing w:line="276" w:lineRule="auto"/>
        <w:rPr>
          <w:rFonts w:ascii="Verdana" w:hAnsi="Verdana"/>
          <w:b/>
          <w:sz w:val="20"/>
          <w:szCs w:val="20"/>
        </w:rPr>
      </w:pPr>
    </w:p>
    <w:p w:rsidR="00913D52" w:rsidRDefault="00913D52" w:rsidP="00913D52">
      <w:pPr>
        <w:pStyle w:val="NoSpacing"/>
        <w:spacing w:line="276" w:lineRule="auto"/>
        <w:rPr>
          <w:rFonts w:ascii="Verdana" w:hAnsi="Verdana"/>
          <w:b/>
          <w:sz w:val="20"/>
          <w:szCs w:val="20"/>
        </w:rPr>
      </w:pPr>
      <w:proofErr w:type="gramStart"/>
      <w:r w:rsidRPr="001E1C0E">
        <w:rPr>
          <w:rFonts w:ascii="Verdana" w:hAnsi="Verdana"/>
          <w:b/>
          <w:sz w:val="20"/>
          <w:szCs w:val="20"/>
        </w:rPr>
        <w:t>1.ProjectName</w:t>
      </w:r>
      <w:proofErr w:type="gramEnd"/>
      <w:r w:rsidRPr="001E1C0E">
        <w:rPr>
          <w:rFonts w:ascii="Verdana" w:hAnsi="Verdana"/>
          <w:b/>
          <w:sz w:val="20"/>
          <w:szCs w:val="20"/>
        </w:rPr>
        <w:t xml:space="preserve">          </w:t>
      </w:r>
      <w:r w:rsidR="00B47C79" w:rsidRPr="001E1C0E">
        <w:rPr>
          <w:rFonts w:ascii="Verdana" w:hAnsi="Verdana"/>
          <w:b/>
          <w:sz w:val="20"/>
          <w:szCs w:val="20"/>
        </w:rPr>
        <w:t xml:space="preserve"> </w:t>
      </w:r>
      <w:r w:rsidR="00283EDA" w:rsidRPr="001E1C0E">
        <w:rPr>
          <w:rFonts w:ascii="Verdana" w:hAnsi="Verdana"/>
          <w:b/>
          <w:sz w:val="20"/>
          <w:szCs w:val="20"/>
        </w:rPr>
        <w:t xml:space="preserve"> </w:t>
      </w:r>
      <w:r w:rsidR="00B47C79" w:rsidRPr="001E1C0E">
        <w:rPr>
          <w:rFonts w:ascii="Verdana" w:hAnsi="Verdana"/>
          <w:b/>
          <w:sz w:val="20"/>
          <w:szCs w:val="20"/>
        </w:rPr>
        <w:t xml:space="preserve">   </w:t>
      </w:r>
      <w:r w:rsidRPr="001E1C0E">
        <w:rPr>
          <w:rFonts w:ascii="Verdana" w:hAnsi="Verdana"/>
          <w:sz w:val="20"/>
          <w:szCs w:val="20"/>
        </w:rPr>
        <w:t xml:space="preserve">: </w:t>
      </w:r>
      <w:r w:rsidRPr="001E1C0E">
        <w:rPr>
          <w:rFonts w:ascii="Verdana" w:hAnsi="Verdana"/>
          <w:b/>
          <w:sz w:val="20"/>
          <w:szCs w:val="20"/>
        </w:rPr>
        <w:t xml:space="preserve"> </w:t>
      </w:r>
      <w:proofErr w:type="spellStart"/>
      <w:r w:rsidR="007565BF">
        <w:rPr>
          <w:rFonts w:ascii="Verdana" w:hAnsi="Verdana"/>
          <w:b/>
          <w:sz w:val="20"/>
          <w:szCs w:val="20"/>
        </w:rPr>
        <w:t>Novatiris</w:t>
      </w:r>
      <w:proofErr w:type="spellEnd"/>
      <w:r w:rsidR="007565BF">
        <w:rPr>
          <w:rFonts w:ascii="Verdana" w:hAnsi="Verdana"/>
          <w:b/>
          <w:sz w:val="20"/>
          <w:szCs w:val="20"/>
        </w:rPr>
        <w:t xml:space="preserve"> OTC Spice</w:t>
      </w:r>
    </w:p>
    <w:p w:rsidR="007565BF" w:rsidRPr="001E1C0E" w:rsidRDefault="007565BF" w:rsidP="00913D52">
      <w:pPr>
        <w:pStyle w:val="NoSpacing"/>
        <w:spacing w:line="276" w:lineRule="auto"/>
        <w:rPr>
          <w:rFonts w:ascii="Verdana" w:hAnsi="Verdana"/>
          <w:b/>
          <w:sz w:val="20"/>
          <w:szCs w:val="20"/>
        </w:rPr>
      </w:pPr>
      <w:r>
        <w:rPr>
          <w:rFonts w:ascii="Verdana" w:hAnsi="Verdana"/>
          <w:b/>
          <w:sz w:val="20"/>
          <w:szCs w:val="20"/>
        </w:rPr>
        <w:t xml:space="preserve">   Client </w:t>
      </w:r>
      <w:r>
        <w:rPr>
          <w:rFonts w:ascii="Verdana" w:hAnsi="Verdana"/>
          <w:b/>
          <w:sz w:val="20"/>
          <w:szCs w:val="20"/>
        </w:rPr>
        <w:tab/>
      </w:r>
      <w:r>
        <w:rPr>
          <w:rFonts w:ascii="Verdana" w:hAnsi="Verdana"/>
          <w:b/>
          <w:sz w:val="20"/>
          <w:szCs w:val="20"/>
        </w:rPr>
        <w:tab/>
        <w:t xml:space="preserve">   :  GSK, Finland</w:t>
      </w:r>
    </w:p>
    <w:p w:rsidR="00406457" w:rsidRPr="001E1C0E" w:rsidRDefault="00913D52" w:rsidP="00406457">
      <w:pPr>
        <w:spacing w:line="360" w:lineRule="auto"/>
        <w:jc w:val="both"/>
        <w:rPr>
          <w:rFonts w:ascii="Verdana" w:hAnsi="Verdana" w:cstheme="minorHAnsi"/>
          <w:b/>
        </w:rPr>
      </w:pPr>
      <w:r w:rsidRPr="001E1C0E">
        <w:rPr>
          <w:rFonts w:ascii="Verdana" w:hAnsi="Verdana"/>
          <w:b/>
        </w:rPr>
        <w:t xml:space="preserve">   Role                      </w:t>
      </w:r>
      <w:r w:rsidR="00283EDA" w:rsidRPr="001E1C0E">
        <w:rPr>
          <w:rFonts w:ascii="Verdana" w:hAnsi="Verdana"/>
          <w:b/>
        </w:rPr>
        <w:t xml:space="preserve">   </w:t>
      </w:r>
      <w:r w:rsidRPr="001E1C0E">
        <w:rPr>
          <w:rFonts w:ascii="Verdana" w:hAnsi="Verdana"/>
          <w:b/>
        </w:rPr>
        <w:t xml:space="preserve">    </w:t>
      </w:r>
      <w:r w:rsidRPr="001E1C0E">
        <w:rPr>
          <w:rFonts w:ascii="Verdana" w:hAnsi="Verdana"/>
        </w:rPr>
        <w:t xml:space="preserve">:  </w:t>
      </w:r>
      <w:proofErr w:type="spellStart"/>
      <w:r w:rsidR="00406457" w:rsidRPr="001E1C0E">
        <w:rPr>
          <w:rFonts w:ascii="Verdana" w:hAnsi="Verdana" w:cstheme="minorHAnsi"/>
          <w:b/>
        </w:rPr>
        <w:t>Salesforce</w:t>
      </w:r>
      <w:proofErr w:type="spellEnd"/>
      <w:r w:rsidR="00406457" w:rsidRPr="001E1C0E">
        <w:rPr>
          <w:rFonts w:ascii="Verdana" w:hAnsi="Verdana" w:cstheme="minorHAnsi"/>
          <w:b/>
        </w:rPr>
        <w:t xml:space="preserve"> Developer/Lightning Developer</w:t>
      </w:r>
    </w:p>
    <w:p w:rsidR="00913D52" w:rsidRPr="001E1C0E" w:rsidRDefault="00913D52" w:rsidP="00913D52">
      <w:pPr>
        <w:jc w:val="both"/>
        <w:rPr>
          <w:rFonts w:ascii="Verdana" w:hAnsi="Verdana"/>
        </w:rPr>
      </w:pPr>
    </w:p>
    <w:p w:rsidR="00913D52" w:rsidRPr="001E1C0E" w:rsidRDefault="00913D52" w:rsidP="00913D52">
      <w:pPr>
        <w:rPr>
          <w:rFonts w:ascii="Verdana" w:hAnsi="Verdana" w:cs="Calibri"/>
          <w:bCs/>
        </w:rPr>
      </w:pPr>
    </w:p>
    <w:p w:rsidR="00913D52" w:rsidRPr="001E1C0E" w:rsidRDefault="00913D52" w:rsidP="00913D52">
      <w:pPr>
        <w:jc w:val="both"/>
        <w:rPr>
          <w:rFonts w:ascii="Verdana" w:eastAsia="Times New Roman" w:hAnsi="Verdana"/>
          <w:b/>
          <w:color w:val="000000"/>
          <w:u w:val="single"/>
        </w:rPr>
      </w:pPr>
      <w:proofErr w:type="spellStart"/>
      <w:r w:rsidRPr="001E1C0E">
        <w:rPr>
          <w:rFonts w:ascii="Verdana" w:hAnsi="Verdana"/>
          <w:b/>
          <w:color w:val="000000"/>
          <w:u w:val="single"/>
        </w:rPr>
        <w:t>ProjectDescription</w:t>
      </w:r>
      <w:proofErr w:type="spellEnd"/>
      <w:r w:rsidRPr="001E1C0E">
        <w:rPr>
          <w:rFonts w:ascii="Verdana" w:eastAsia="Times New Roman" w:hAnsi="Verdana"/>
          <w:b/>
          <w:color w:val="000000"/>
          <w:u w:val="single"/>
        </w:rPr>
        <w:t>:</w:t>
      </w:r>
    </w:p>
    <w:p w:rsidR="00913D52" w:rsidRPr="001E1C0E" w:rsidRDefault="00913D52" w:rsidP="00913D52">
      <w:pPr>
        <w:jc w:val="both"/>
        <w:rPr>
          <w:rFonts w:ascii="Verdana" w:eastAsia="Times New Roman" w:hAnsi="Verdana"/>
          <w:b/>
          <w:color w:val="000000"/>
        </w:rPr>
      </w:pPr>
    </w:p>
    <w:p w:rsidR="00E876A8" w:rsidRPr="007565BF" w:rsidRDefault="007565BF" w:rsidP="007565BF">
      <w:pPr>
        <w:tabs>
          <w:tab w:val="left" w:pos="720"/>
        </w:tabs>
        <w:suppressAutoHyphens/>
        <w:snapToGrid w:val="0"/>
        <w:spacing w:line="360" w:lineRule="auto"/>
        <w:rPr>
          <w:rFonts w:ascii="Cambria" w:hAnsi="Cambria"/>
          <w:sz w:val="22"/>
          <w:szCs w:val="22"/>
        </w:rPr>
      </w:pPr>
      <w:r w:rsidRPr="00F1519F">
        <w:rPr>
          <w:rFonts w:ascii="Cambria" w:hAnsi="Cambria"/>
          <w:sz w:val="22"/>
          <w:szCs w:val="22"/>
        </w:rPr>
        <w:t>Novartis is Pharmaceutical Company, manufacturing medicines across the worldwide. It is a global leader in generics, vaccines and consumer health products. It has developed many innovative products for patients and consumers. </w:t>
      </w:r>
      <w:r w:rsidRPr="00F1519F">
        <w:rPr>
          <w:rFonts w:ascii="Cambria" w:hAnsi="Cambria"/>
          <w:sz w:val="22"/>
          <w:szCs w:val="22"/>
        </w:rPr>
        <w:br/>
        <w:t>Managed Market is responsible to Develop and Support key business group- Customer Planning. </w:t>
      </w:r>
      <w:proofErr w:type="gramStart"/>
      <w:r w:rsidRPr="00F1519F">
        <w:rPr>
          <w:rFonts w:ascii="Cambria" w:hAnsi="Cambria"/>
          <w:sz w:val="22"/>
          <w:szCs w:val="22"/>
        </w:rPr>
        <w:t xml:space="preserve">Designing a </w:t>
      </w:r>
      <w:proofErr w:type="spellStart"/>
      <w:r w:rsidRPr="00F1519F">
        <w:rPr>
          <w:rFonts w:ascii="Cambria" w:hAnsi="Cambria"/>
          <w:sz w:val="22"/>
          <w:szCs w:val="22"/>
        </w:rPr>
        <w:t>Salesforce</w:t>
      </w:r>
      <w:proofErr w:type="spellEnd"/>
      <w:r w:rsidRPr="00F1519F">
        <w:rPr>
          <w:rFonts w:ascii="Cambria" w:hAnsi="Cambria"/>
          <w:sz w:val="22"/>
          <w:szCs w:val="22"/>
        </w:rPr>
        <w:t xml:space="preserve"> system to implement the sales process for the client.</w:t>
      </w:r>
      <w:proofErr w:type="gramEnd"/>
      <w:r w:rsidRPr="00F1519F">
        <w:rPr>
          <w:rFonts w:ascii="Cambria" w:hAnsi="Cambria"/>
          <w:sz w:val="22"/>
          <w:szCs w:val="22"/>
        </w:rPr>
        <w:t xml:space="preserve"> </w:t>
      </w:r>
      <w:proofErr w:type="gramStart"/>
      <w:r w:rsidRPr="00F1519F">
        <w:rPr>
          <w:rFonts w:ascii="Cambria" w:hAnsi="Cambria"/>
          <w:sz w:val="22"/>
          <w:szCs w:val="22"/>
        </w:rPr>
        <w:t>A series of enhancements requested by the client business.</w:t>
      </w:r>
      <w:proofErr w:type="gramEnd"/>
      <w:r w:rsidRPr="00F1519F">
        <w:rPr>
          <w:rFonts w:ascii="Cambria" w:hAnsi="Cambria"/>
          <w:sz w:val="22"/>
          <w:szCs w:val="22"/>
        </w:rPr>
        <w:t xml:space="preserve">  </w:t>
      </w:r>
      <w:proofErr w:type="gramStart"/>
      <w:r w:rsidRPr="00F1519F">
        <w:rPr>
          <w:rFonts w:ascii="Cambria" w:hAnsi="Cambria"/>
          <w:sz w:val="22"/>
          <w:szCs w:val="22"/>
        </w:rPr>
        <w:t>Minor modifications to existing functionality in the application as identified by the business</w:t>
      </w:r>
      <w:r w:rsidR="00E876A8" w:rsidRPr="001E1C0E">
        <w:rPr>
          <w:rFonts w:ascii="Verdana" w:hAnsi="Verdana"/>
        </w:rPr>
        <w:t xml:space="preserve"> providing solutions to help customers assure the security, availability and integrity of their information.</w:t>
      </w:r>
      <w:proofErr w:type="gramEnd"/>
      <w:r w:rsidR="00E876A8" w:rsidRPr="001E1C0E">
        <w:rPr>
          <w:rFonts w:ascii="Verdana" w:hAnsi="Verdana"/>
        </w:rPr>
        <w:t xml:space="preserve"> </w:t>
      </w:r>
      <w:proofErr w:type="gramStart"/>
      <w:r w:rsidR="00E876A8" w:rsidRPr="001E1C0E">
        <w:rPr>
          <w:rFonts w:ascii="Verdana" w:hAnsi="Verdana"/>
        </w:rPr>
        <w:t>rolled</w:t>
      </w:r>
      <w:proofErr w:type="gramEnd"/>
      <w:r w:rsidR="00E876A8" w:rsidRPr="001E1C0E">
        <w:rPr>
          <w:rFonts w:ascii="Verdana" w:hAnsi="Verdana"/>
        </w:rPr>
        <w:t xml:space="preserve"> out thousands of users and partnered with all internal teams and provided hands-on expertise on application as well as valuable best practices.</w:t>
      </w:r>
    </w:p>
    <w:p w:rsidR="00913D52" w:rsidRPr="001E1C0E" w:rsidRDefault="00913D52" w:rsidP="00913D52">
      <w:pPr>
        <w:rPr>
          <w:rFonts w:ascii="Verdana" w:hAnsi="Verdana"/>
        </w:rPr>
      </w:pPr>
      <w:r w:rsidRPr="001E1C0E">
        <w:rPr>
          <w:rFonts w:ascii="Verdana" w:hAnsi="Verdana"/>
        </w:rPr>
        <w:t>.</w:t>
      </w:r>
    </w:p>
    <w:p w:rsidR="00913D52" w:rsidRPr="001E1C0E" w:rsidRDefault="00913D52" w:rsidP="00913D52">
      <w:pPr>
        <w:jc w:val="both"/>
        <w:rPr>
          <w:rFonts w:ascii="Verdana" w:hAnsi="Verdana" w:cs="Calibri"/>
          <w:b/>
        </w:rPr>
      </w:pPr>
      <w:r w:rsidRPr="001E1C0E">
        <w:rPr>
          <w:rFonts w:ascii="Verdana" w:hAnsi="Verdana" w:cs="Calibri"/>
          <w:b/>
        </w:rPr>
        <w:t>Role and Responsibilities:</w:t>
      </w:r>
    </w:p>
    <w:p w:rsidR="00913D52" w:rsidRPr="001E1C0E" w:rsidRDefault="00913D52" w:rsidP="00913D52">
      <w:pPr>
        <w:jc w:val="both"/>
        <w:rPr>
          <w:rFonts w:ascii="Verdana" w:hAnsi="Verdana"/>
        </w:rPr>
      </w:pPr>
    </w:p>
    <w:p w:rsidR="00E876A8" w:rsidRPr="001E1C0E" w:rsidRDefault="00E876A8" w:rsidP="00E876A8">
      <w:pPr>
        <w:pStyle w:val="ListParagraph"/>
        <w:numPr>
          <w:ilvl w:val="0"/>
          <w:numId w:val="7"/>
        </w:numPr>
        <w:spacing w:line="276" w:lineRule="auto"/>
        <w:contextualSpacing/>
        <w:jc w:val="both"/>
        <w:rPr>
          <w:rFonts w:ascii="Verdana" w:hAnsi="Verdana"/>
        </w:rPr>
      </w:pPr>
      <w:r w:rsidRPr="001E1C0E">
        <w:rPr>
          <w:rFonts w:ascii="Verdana" w:hAnsi="Verdana"/>
        </w:rPr>
        <w:t>Customized Accounts, Contacts, Leads, Campaigns and Cases.</w:t>
      </w:r>
    </w:p>
    <w:p w:rsidR="00E876A8" w:rsidRPr="001E1C0E" w:rsidRDefault="00E876A8" w:rsidP="00E876A8">
      <w:pPr>
        <w:pStyle w:val="ListParagraph"/>
        <w:numPr>
          <w:ilvl w:val="0"/>
          <w:numId w:val="7"/>
        </w:numPr>
        <w:spacing w:line="276" w:lineRule="auto"/>
        <w:contextualSpacing/>
        <w:jc w:val="both"/>
        <w:rPr>
          <w:rFonts w:ascii="Verdana" w:hAnsi="Verdana"/>
        </w:rPr>
      </w:pPr>
      <w:r w:rsidRPr="001E1C0E">
        <w:rPr>
          <w:rFonts w:ascii="Verdana" w:hAnsi="Verdana"/>
        </w:rPr>
        <w:t xml:space="preserve">Built </w:t>
      </w:r>
      <w:r w:rsidRPr="001E1C0E">
        <w:rPr>
          <w:rFonts w:ascii="Verdana" w:hAnsi="Verdana"/>
          <w:b/>
        </w:rPr>
        <w:t>Lightning components</w:t>
      </w:r>
      <w:r w:rsidRPr="001E1C0E">
        <w:rPr>
          <w:rFonts w:ascii="Verdana" w:hAnsi="Verdana"/>
        </w:rPr>
        <w:t xml:space="preserve"> using </w:t>
      </w:r>
      <w:r w:rsidRPr="001E1C0E">
        <w:rPr>
          <w:rFonts w:ascii="Verdana" w:hAnsi="Verdana"/>
          <w:b/>
        </w:rPr>
        <w:t>Aura framework with backed Apex Logic</w:t>
      </w:r>
      <w:r w:rsidRPr="001E1C0E">
        <w:rPr>
          <w:rFonts w:ascii="Verdana" w:hAnsi="Verdana"/>
        </w:rPr>
        <w:t>.</w:t>
      </w:r>
    </w:p>
    <w:p w:rsidR="00E876A8" w:rsidRPr="001E1C0E" w:rsidRDefault="00E876A8" w:rsidP="00E876A8">
      <w:pPr>
        <w:pStyle w:val="ListParagraph"/>
        <w:numPr>
          <w:ilvl w:val="0"/>
          <w:numId w:val="7"/>
        </w:numPr>
        <w:spacing w:line="276" w:lineRule="auto"/>
        <w:contextualSpacing/>
        <w:jc w:val="both"/>
        <w:rPr>
          <w:rFonts w:ascii="Verdana" w:hAnsi="Verdana"/>
        </w:rPr>
      </w:pPr>
      <w:r w:rsidRPr="001E1C0E">
        <w:rPr>
          <w:rFonts w:ascii="Verdana" w:hAnsi="Verdana"/>
        </w:rPr>
        <w:t>Worked on </w:t>
      </w:r>
      <w:r w:rsidRPr="001E1C0E">
        <w:rPr>
          <w:rFonts w:ascii="Verdana" w:hAnsi="Verdana"/>
          <w:b/>
        </w:rPr>
        <w:t>Lightning Process builder flows, Connect API, Chatter and quick Action</w:t>
      </w:r>
    </w:p>
    <w:p w:rsidR="00E876A8" w:rsidRPr="001E1C0E" w:rsidRDefault="00E876A8" w:rsidP="00E876A8">
      <w:pPr>
        <w:pStyle w:val="ListParagraph"/>
        <w:numPr>
          <w:ilvl w:val="0"/>
          <w:numId w:val="7"/>
        </w:numPr>
        <w:spacing w:line="276" w:lineRule="auto"/>
        <w:contextualSpacing/>
        <w:jc w:val="both"/>
        <w:rPr>
          <w:rFonts w:ascii="Verdana" w:hAnsi="Verdana"/>
        </w:rPr>
      </w:pPr>
      <w:r w:rsidRPr="001E1C0E">
        <w:rPr>
          <w:rFonts w:ascii="Verdana" w:hAnsi="Verdana"/>
        </w:rPr>
        <w:t>Customized several Validation Rules, tasks, Workflow rules, Triggers, Apex classes to achieve the complex business functionality.</w:t>
      </w:r>
    </w:p>
    <w:p w:rsidR="00E876A8" w:rsidRPr="001E1C0E" w:rsidRDefault="00E876A8" w:rsidP="00E876A8">
      <w:pPr>
        <w:pStyle w:val="ListParagraph"/>
        <w:numPr>
          <w:ilvl w:val="0"/>
          <w:numId w:val="7"/>
        </w:numPr>
        <w:spacing w:line="276" w:lineRule="auto"/>
        <w:contextualSpacing/>
        <w:jc w:val="both"/>
        <w:rPr>
          <w:rFonts w:ascii="Verdana" w:hAnsi="Verdana"/>
        </w:rPr>
      </w:pPr>
      <w:r w:rsidRPr="001E1C0E">
        <w:rPr>
          <w:rFonts w:ascii="Verdana" w:hAnsi="Verdana"/>
        </w:rPr>
        <w:t>Created page layouts, search layouts to organize fields, custom links, related lists, and other Components on a record detail and edit pages.</w:t>
      </w:r>
    </w:p>
    <w:p w:rsidR="00E876A8" w:rsidRPr="001E1C0E" w:rsidRDefault="00E876A8" w:rsidP="00E876A8">
      <w:pPr>
        <w:pStyle w:val="ListParagraph"/>
        <w:numPr>
          <w:ilvl w:val="0"/>
          <w:numId w:val="7"/>
        </w:numPr>
        <w:spacing w:line="276" w:lineRule="auto"/>
        <w:contextualSpacing/>
        <w:jc w:val="both"/>
        <w:rPr>
          <w:rFonts w:ascii="Verdana" w:hAnsi="Verdana"/>
        </w:rPr>
      </w:pPr>
      <w:r w:rsidRPr="001E1C0E">
        <w:rPr>
          <w:rFonts w:ascii="Verdana" w:hAnsi="Verdana"/>
        </w:rPr>
        <w:t>Designed, developed and deployed Apex Classes, Controller Classes, Extensions and Apex.</w:t>
      </w:r>
    </w:p>
    <w:p w:rsidR="00E876A8" w:rsidRPr="001E1C0E" w:rsidRDefault="00E876A8" w:rsidP="00E876A8">
      <w:pPr>
        <w:pStyle w:val="ListParagraph"/>
        <w:numPr>
          <w:ilvl w:val="0"/>
          <w:numId w:val="7"/>
        </w:numPr>
        <w:spacing w:line="276" w:lineRule="auto"/>
        <w:contextualSpacing/>
        <w:jc w:val="both"/>
        <w:rPr>
          <w:rFonts w:ascii="Verdana" w:hAnsi="Verdana"/>
        </w:rPr>
      </w:pPr>
      <w:r w:rsidRPr="001E1C0E">
        <w:rPr>
          <w:rFonts w:ascii="Verdana" w:hAnsi="Verdana"/>
        </w:rPr>
        <w:t>Triggers for various functional needs in the application using the Eclipse IDE.</w:t>
      </w:r>
    </w:p>
    <w:p w:rsidR="00E876A8" w:rsidRPr="001E1C0E" w:rsidRDefault="00E876A8" w:rsidP="00E876A8">
      <w:pPr>
        <w:pStyle w:val="ListParagraph"/>
        <w:numPr>
          <w:ilvl w:val="0"/>
          <w:numId w:val="7"/>
        </w:numPr>
        <w:spacing w:line="276" w:lineRule="auto"/>
        <w:contextualSpacing/>
        <w:jc w:val="both"/>
        <w:rPr>
          <w:rFonts w:ascii="Verdana" w:hAnsi="Verdana"/>
        </w:rPr>
      </w:pPr>
      <w:r w:rsidRPr="001E1C0E">
        <w:rPr>
          <w:rFonts w:ascii="Verdana" w:hAnsi="Verdana"/>
        </w:rPr>
        <w:lastRenderedPageBreak/>
        <w:t xml:space="preserve">Migrated Current Outlook Connector to </w:t>
      </w:r>
      <w:proofErr w:type="spellStart"/>
      <w:r w:rsidRPr="001E1C0E">
        <w:rPr>
          <w:rFonts w:ascii="Verdana" w:hAnsi="Verdana"/>
        </w:rPr>
        <w:t>Salesforce</w:t>
      </w:r>
      <w:proofErr w:type="spellEnd"/>
      <w:r w:rsidRPr="001E1C0E">
        <w:rPr>
          <w:rFonts w:ascii="Verdana" w:hAnsi="Verdana"/>
        </w:rPr>
        <w:t xml:space="preserve"> Outlook which provides for the synchronization of information from Outlook to </w:t>
      </w:r>
      <w:proofErr w:type="spellStart"/>
      <w:r w:rsidRPr="001E1C0E">
        <w:rPr>
          <w:rFonts w:ascii="Verdana" w:hAnsi="Verdana"/>
        </w:rPr>
        <w:t>Salesforce</w:t>
      </w:r>
      <w:proofErr w:type="spellEnd"/>
      <w:r w:rsidRPr="001E1C0E">
        <w:rPr>
          <w:rFonts w:ascii="Verdana" w:hAnsi="Verdana"/>
        </w:rPr>
        <w:t>.</w:t>
      </w:r>
    </w:p>
    <w:p w:rsidR="00E876A8" w:rsidRPr="001E1C0E" w:rsidRDefault="00E876A8" w:rsidP="00E876A8">
      <w:pPr>
        <w:pStyle w:val="ListParagraph"/>
        <w:numPr>
          <w:ilvl w:val="0"/>
          <w:numId w:val="7"/>
        </w:numPr>
        <w:spacing w:line="276" w:lineRule="auto"/>
        <w:contextualSpacing/>
        <w:jc w:val="both"/>
        <w:rPr>
          <w:rFonts w:ascii="Verdana" w:hAnsi="Verdana"/>
        </w:rPr>
      </w:pPr>
      <w:r w:rsidRPr="001E1C0E">
        <w:rPr>
          <w:rFonts w:ascii="Verdana" w:hAnsi="Verdana"/>
        </w:rPr>
        <w:t>Develop Visual Force Pages, Visual Force Custom Controllers Components, Advanced Search Functionality, Custom Objects, Tabs and Components.</w:t>
      </w:r>
    </w:p>
    <w:p w:rsidR="00E876A8" w:rsidRPr="001E1C0E" w:rsidRDefault="00E876A8" w:rsidP="00E876A8">
      <w:pPr>
        <w:pStyle w:val="ListParagraph"/>
        <w:numPr>
          <w:ilvl w:val="0"/>
          <w:numId w:val="7"/>
        </w:numPr>
        <w:spacing w:line="276" w:lineRule="auto"/>
        <w:contextualSpacing/>
        <w:jc w:val="both"/>
        <w:rPr>
          <w:rFonts w:ascii="Verdana" w:hAnsi="Verdana"/>
        </w:rPr>
      </w:pPr>
      <w:r w:rsidRPr="001E1C0E">
        <w:rPr>
          <w:rFonts w:ascii="Verdana" w:hAnsi="Verdana"/>
        </w:rPr>
        <w:t>Used SOQL &amp; SOSL with consideration to Governor Limits for data manipulation needs of the application using platform database objects.</w:t>
      </w:r>
    </w:p>
    <w:p w:rsidR="00E876A8" w:rsidRPr="001E1C0E" w:rsidRDefault="00E876A8" w:rsidP="00E876A8">
      <w:pPr>
        <w:pStyle w:val="ListParagraph"/>
        <w:numPr>
          <w:ilvl w:val="0"/>
          <w:numId w:val="7"/>
        </w:numPr>
        <w:spacing w:line="276" w:lineRule="auto"/>
        <w:contextualSpacing/>
        <w:jc w:val="both"/>
        <w:rPr>
          <w:rFonts w:ascii="Verdana" w:hAnsi="Verdana"/>
        </w:rPr>
      </w:pPr>
      <w:r w:rsidRPr="001E1C0E">
        <w:rPr>
          <w:rFonts w:ascii="Verdana" w:hAnsi="Verdana"/>
        </w:rPr>
        <w:t>Used Force.com web service API for implementing WSDL in the application for access to data from external systems and web sites.</w:t>
      </w:r>
    </w:p>
    <w:p w:rsidR="00E876A8" w:rsidRPr="001E1C0E" w:rsidRDefault="00E876A8" w:rsidP="00E876A8">
      <w:pPr>
        <w:pStyle w:val="ListParagraph"/>
        <w:numPr>
          <w:ilvl w:val="0"/>
          <w:numId w:val="7"/>
        </w:numPr>
        <w:spacing w:line="276" w:lineRule="auto"/>
        <w:contextualSpacing/>
        <w:jc w:val="both"/>
        <w:rPr>
          <w:rFonts w:ascii="Verdana" w:hAnsi="Verdana"/>
        </w:rPr>
      </w:pPr>
      <w:r w:rsidRPr="001E1C0E">
        <w:rPr>
          <w:rFonts w:ascii="Verdana" w:hAnsi="Verdana"/>
        </w:rPr>
        <w:t>Profile based permissions on fields and objects are enforced.</w:t>
      </w:r>
    </w:p>
    <w:p w:rsidR="00E876A8" w:rsidRPr="001E1C0E" w:rsidRDefault="00E876A8" w:rsidP="00E876A8">
      <w:pPr>
        <w:pStyle w:val="ListParagraph"/>
        <w:numPr>
          <w:ilvl w:val="0"/>
          <w:numId w:val="7"/>
        </w:numPr>
        <w:spacing w:line="276" w:lineRule="auto"/>
        <w:contextualSpacing/>
        <w:jc w:val="both"/>
        <w:rPr>
          <w:rFonts w:ascii="Verdana" w:hAnsi="Verdana"/>
        </w:rPr>
      </w:pPr>
      <w:r w:rsidRPr="001E1C0E">
        <w:rPr>
          <w:rFonts w:ascii="Verdana" w:hAnsi="Verdana"/>
        </w:rPr>
        <w:t>Load/Manage the data using Apex Data Loader.</w:t>
      </w:r>
    </w:p>
    <w:p w:rsidR="00E876A8" w:rsidRPr="001E1C0E" w:rsidRDefault="00E876A8" w:rsidP="00E876A8">
      <w:pPr>
        <w:pStyle w:val="ListParagraph"/>
        <w:numPr>
          <w:ilvl w:val="0"/>
          <w:numId w:val="7"/>
        </w:numPr>
        <w:spacing w:after="200" w:line="360" w:lineRule="auto"/>
        <w:contextualSpacing/>
        <w:jc w:val="both"/>
        <w:rPr>
          <w:rFonts w:ascii="Verdana" w:hAnsi="Verdana"/>
        </w:rPr>
      </w:pPr>
      <w:r w:rsidRPr="001E1C0E">
        <w:rPr>
          <w:rFonts w:ascii="Verdana" w:hAnsi="Verdana"/>
        </w:rPr>
        <w:t>Also created junction objects to establish connectivity among objects.</w:t>
      </w:r>
    </w:p>
    <w:p w:rsidR="00E876A8" w:rsidRPr="001E1C0E" w:rsidRDefault="00E876A8" w:rsidP="003B02BA">
      <w:pPr>
        <w:pStyle w:val="ListParagraph"/>
        <w:numPr>
          <w:ilvl w:val="0"/>
          <w:numId w:val="7"/>
        </w:numPr>
        <w:spacing w:line="276" w:lineRule="auto"/>
        <w:contextualSpacing/>
        <w:jc w:val="both"/>
        <w:rPr>
          <w:rFonts w:ascii="Verdana" w:hAnsi="Verdana"/>
        </w:rPr>
      </w:pPr>
      <w:r w:rsidRPr="001E1C0E">
        <w:rPr>
          <w:rFonts w:ascii="Verdana" w:hAnsi="Verdana"/>
        </w:rPr>
        <w:t>Created workflow rules and defined related tasks, time-triggered tasks, email alerts and field updates to implement business logic.</w:t>
      </w:r>
    </w:p>
    <w:p w:rsidR="00E876A8" w:rsidRPr="001E1C0E" w:rsidRDefault="00E876A8" w:rsidP="003B02BA">
      <w:pPr>
        <w:pStyle w:val="ListParagraph"/>
        <w:numPr>
          <w:ilvl w:val="0"/>
          <w:numId w:val="7"/>
        </w:numPr>
        <w:spacing w:line="276" w:lineRule="auto"/>
        <w:contextualSpacing/>
        <w:jc w:val="both"/>
        <w:rPr>
          <w:rFonts w:ascii="Verdana" w:hAnsi="Verdana"/>
        </w:rPr>
      </w:pPr>
      <w:r w:rsidRPr="001E1C0E">
        <w:rPr>
          <w:rFonts w:ascii="Verdana" w:hAnsi="Verdana"/>
        </w:rPr>
        <w:t>Used the sandbox for testing and migrated the code to the deployment instance after testing.</w:t>
      </w:r>
    </w:p>
    <w:p w:rsidR="00913D52" w:rsidRPr="001E1C0E" w:rsidRDefault="00913D52" w:rsidP="00913D52">
      <w:pPr>
        <w:pStyle w:val="ListParagraph"/>
        <w:numPr>
          <w:ilvl w:val="0"/>
          <w:numId w:val="7"/>
        </w:numPr>
        <w:spacing w:line="276" w:lineRule="auto"/>
        <w:contextualSpacing/>
        <w:jc w:val="both"/>
        <w:rPr>
          <w:rFonts w:ascii="Verdana" w:hAnsi="Verdana"/>
        </w:rPr>
      </w:pPr>
      <w:r w:rsidRPr="001E1C0E">
        <w:rPr>
          <w:rFonts w:ascii="Verdana" w:hAnsi="Verdana"/>
        </w:rPr>
        <w:t xml:space="preserve">Understanding and </w:t>
      </w:r>
      <w:proofErr w:type="spellStart"/>
      <w:r w:rsidRPr="001E1C0E">
        <w:rPr>
          <w:rFonts w:ascii="Verdana" w:hAnsi="Verdana"/>
        </w:rPr>
        <w:t>analyzing</w:t>
      </w:r>
      <w:proofErr w:type="spellEnd"/>
      <w:r w:rsidRPr="001E1C0E">
        <w:rPr>
          <w:rFonts w:ascii="Verdana" w:hAnsi="Verdana"/>
        </w:rPr>
        <w:t xml:space="preserve"> business process and to design solutions.</w:t>
      </w:r>
    </w:p>
    <w:p w:rsidR="00913D52" w:rsidRPr="001E1C0E" w:rsidRDefault="00913D52" w:rsidP="00913D52">
      <w:pPr>
        <w:pStyle w:val="ListParagraph"/>
        <w:numPr>
          <w:ilvl w:val="0"/>
          <w:numId w:val="7"/>
        </w:numPr>
        <w:spacing w:line="276" w:lineRule="auto"/>
        <w:contextualSpacing/>
        <w:jc w:val="both"/>
        <w:rPr>
          <w:rFonts w:ascii="Verdana" w:hAnsi="Verdana"/>
        </w:rPr>
      </w:pPr>
      <w:r w:rsidRPr="001E1C0E">
        <w:rPr>
          <w:rFonts w:ascii="Verdana" w:hAnsi="Verdana"/>
        </w:rPr>
        <w:t>Created Custom Objects, Fields and Page layouts.</w:t>
      </w:r>
    </w:p>
    <w:p w:rsidR="00913D52" w:rsidRPr="001E1C0E" w:rsidRDefault="00913D52" w:rsidP="00913D52">
      <w:pPr>
        <w:pStyle w:val="ListParagraph"/>
        <w:numPr>
          <w:ilvl w:val="0"/>
          <w:numId w:val="7"/>
        </w:numPr>
        <w:spacing w:line="276" w:lineRule="auto"/>
        <w:contextualSpacing/>
        <w:jc w:val="both"/>
        <w:rPr>
          <w:rFonts w:ascii="Verdana" w:hAnsi="Verdana"/>
        </w:rPr>
      </w:pPr>
      <w:r w:rsidRPr="001E1C0E">
        <w:rPr>
          <w:rFonts w:ascii="Verdana" w:hAnsi="Verdana"/>
        </w:rPr>
        <w:t>Worked on Tracking History on objects using custom tracking.</w:t>
      </w:r>
    </w:p>
    <w:p w:rsidR="00913D52" w:rsidRPr="001E1C0E" w:rsidRDefault="00913D52" w:rsidP="00913D52">
      <w:pPr>
        <w:pStyle w:val="ListParagraph"/>
        <w:numPr>
          <w:ilvl w:val="0"/>
          <w:numId w:val="7"/>
        </w:numPr>
        <w:spacing w:line="276" w:lineRule="auto"/>
        <w:contextualSpacing/>
        <w:jc w:val="both"/>
        <w:rPr>
          <w:rFonts w:ascii="Verdana" w:hAnsi="Verdana"/>
        </w:rPr>
      </w:pPr>
      <w:r w:rsidRPr="001E1C0E">
        <w:rPr>
          <w:rFonts w:ascii="Verdana" w:hAnsi="Verdana"/>
        </w:rPr>
        <w:t>Worked on the Security model using Profiles, Roles and Sharing Model (Organizational-wide d</w:t>
      </w:r>
      <w:r w:rsidRPr="001E1C0E">
        <w:rPr>
          <w:rFonts w:ascii="Verdana" w:hAnsi="Verdana"/>
        </w:rPr>
        <w:t>e</w:t>
      </w:r>
      <w:r w:rsidRPr="001E1C0E">
        <w:rPr>
          <w:rFonts w:ascii="Verdana" w:hAnsi="Verdana"/>
        </w:rPr>
        <w:t>faults &amp; Sharing rules) settings.</w:t>
      </w:r>
    </w:p>
    <w:p w:rsidR="00913D52" w:rsidRPr="001E1C0E" w:rsidRDefault="00913D52" w:rsidP="00913D52">
      <w:pPr>
        <w:pStyle w:val="ListParagraph"/>
        <w:numPr>
          <w:ilvl w:val="0"/>
          <w:numId w:val="7"/>
        </w:numPr>
        <w:spacing w:line="276" w:lineRule="auto"/>
        <w:contextualSpacing/>
        <w:jc w:val="both"/>
        <w:rPr>
          <w:rFonts w:ascii="Verdana" w:hAnsi="Verdana"/>
        </w:rPr>
      </w:pPr>
      <w:r w:rsidRPr="001E1C0E">
        <w:rPr>
          <w:rFonts w:ascii="Verdana" w:hAnsi="Verdana"/>
        </w:rPr>
        <w:t>Developed Apex Classes, Triggers and Visual force pages.</w:t>
      </w:r>
    </w:p>
    <w:p w:rsidR="00913D52" w:rsidRPr="001E1C0E" w:rsidRDefault="00913D52" w:rsidP="00913D52">
      <w:pPr>
        <w:pStyle w:val="ListParagraph"/>
        <w:numPr>
          <w:ilvl w:val="0"/>
          <w:numId w:val="7"/>
        </w:numPr>
        <w:spacing w:line="276" w:lineRule="auto"/>
        <w:contextualSpacing/>
        <w:jc w:val="both"/>
        <w:rPr>
          <w:rFonts w:ascii="Verdana" w:hAnsi="Verdana"/>
        </w:rPr>
      </w:pPr>
      <w:r w:rsidRPr="001E1C0E">
        <w:rPr>
          <w:rFonts w:ascii="Verdana" w:hAnsi="Verdana"/>
        </w:rPr>
        <w:t>Designed and developed Workflow rules / Approval Processes.</w:t>
      </w:r>
    </w:p>
    <w:p w:rsidR="00913D52" w:rsidRPr="001E1C0E" w:rsidRDefault="00913D52" w:rsidP="00913D52">
      <w:pPr>
        <w:pStyle w:val="ListParagraph"/>
        <w:numPr>
          <w:ilvl w:val="0"/>
          <w:numId w:val="7"/>
        </w:numPr>
        <w:spacing w:line="276" w:lineRule="auto"/>
        <w:contextualSpacing/>
        <w:jc w:val="both"/>
        <w:rPr>
          <w:rFonts w:ascii="Verdana" w:hAnsi="Verdana"/>
        </w:rPr>
      </w:pPr>
      <w:r w:rsidRPr="001E1C0E">
        <w:rPr>
          <w:rFonts w:ascii="Verdana" w:hAnsi="Verdana"/>
        </w:rPr>
        <w:t>Taking part in for data migration process for existing system from/into Salesforce.com.</w:t>
      </w:r>
    </w:p>
    <w:p w:rsidR="00913D52" w:rsidRPr="001E1C0E" w:rsidRDefault="00913D52" w:rsidP="00913D52">
      <w:pPr>
        <w:pStyle w:val="ListParagraph"/>
        <w:numPr>
          <w:ilvl w:val="0"/>
          <w:numId w:val="7"/>
        </w:numPr>
        <w:spacing w:line="276" w:lineRule="auto"/>
        <w:contextualSpacing/>
        <w:jc w:val="both"/>
        <w:rPr>
          <w:rFonts w:ascii="Verdana" w:hAnsi="Verdana"/>
        </w:rPr>
      </w:pPr>
      <w:r w:rsidRPr="001E1C0E">
        <w:rPr>
          <w:rFonts w:ascii="Verdana" w:hAnsi="Verdana"/>
        </w:rPr>
        <w:t>Created SOQL &amp; SOSL for data handling using platform database objects.</w:t>
      </w:r>
    </w:p>
    <w:p w:rsidR="00913D52" w:rsidRPr="001E1C0E" w:rsidRDefault="00913D52" w:rsidP="00913D52">
      <w:pPr>
        <w:pStyle w:val="ListParagraph"/>
        <w:numPr>
          <w:ilvl w:val="0"/>
          <w:numId w:val="7"/>
        </w:numPr>
        <w:spacing w:line="276" w:lineRule="auto"/>
        <w:contextualSpacing/>
        <w:jc w:val="both"/>
        <w:rPr>
          <w:rFonts w:ascii="Verdana" w:hAnsi="Verdana"/>
        </w:rPr>
      </w:pPr>
      <w:r w:rsidRPr="001E1C0E">
        <w:rPr>
          <w:rFonts w:ascii="Verdana" w:hAnsi="Verdana"/>
        </w:rPr>
        <w:t>Involved in Weekly Status reports and Scrum calls.</w:t>
      </w:r>
    </w:p>
    <w:p w:rsidR="00913D52" w:rsidRPr="001E1C0E" w:rsidRDefault="00913D52" w:rsidP="00913D52">
      <w:pPr>
        <w:pStyle w:val="ListParagraph"/>
        <w:numPr>
          <w:ilvl w:val="0"/>
          <w:numId w:val="7"/>
        </w:numPr>
        <w:spacing w:line="276" w:lineRule="auto"/>
        <w:contextualSpacing/>
        <w:jc w:val="both"/>
        <w:rPr>
          <w:rFonts w:ascii="Verdana" w:hAnsi="Verdana"/>
        </w:rPr>
      </w:pPr>
      <w:r w:rsidRPr="001E1C0E">
        <w:rPr>
          <w:rFonts w:ascii="Verdana" w:hAnsi="Verdana"/>
        </w:rPr>
        <w:t>Participated and given knowledge Transfer sessions.</w:t>
      </w:r>
    </w:p>
    <w:p w:rsidR="00913D52" w:rsidRPr="001E1C0E" w:rsidRDefault="00913D52" w:rsidP="00913D52">
      <w:pPr>
        <w:pStyle w:val="ListParagraph"/>
        <w:numPr>
          <w:ilvl w:val="0"/>
          <w:numId w:val="7"/>
        </w:numPr>
        <w:spacing w:line="276" w:lineRule="auto"/>
        <w:contextualSpacing/>
        <w:jc w:val="both"/>
        <w:rPr>
          <w:rFonts w:ascii="Verdana" w:hAnsi="Verdana"/>
        </w:rPr>
      </w:pPr>
      <w:r w:rsidRPr="001E1C0E">
        <w:rPr>
          <w:rFonts w:ascii="Verdana" w:hAnsi="Verdana"/>
          <w:color w:val="000000"/>
        </w:rPr>
        <w:t>Reports and Dashboards.</w:t>
      </w:r>
    </w:p>
    <w:p w:rsidR="00913D52" w:rsidRPr="001E1C0E" w:rsidRDefault="00913D52" w:rsidP="00913D52">
      <w:pPr>
        <w:pStyle w:val="ListParagraph"/>
        <w:jc w:val="both"/>
        <w:rPr>
          <w:rFonts w:ascii="Verdana" w:hAnsi="Verdana"/>
        </w:rPr>
      </w:pPr>
    </w:p>
    <w:p w:rsidR="004F0375" w:rsidRPr="001E1C0E" w:rsidRDefault="004F0375" w:rsidP="004F0375">
      <w:pPr>
        <w:rPr>
          <w:rFonts w:ascii="Verdana" w:hAnsi="Verdana"/>
        </w:rPr>
      </w:pPr>
      <w:r w:rsidRPr="001E1C0E">
        <w:rPr>
          <w:rFonts w:ascii="Verdana" w:hAnsi="Verdana"/>
        </w:rPr>
        <w:t xml:space="preserve">2. </w:t>
      </w:r>
      <w:r w:rsidRPr="001E1C0E">
        <w:rPr>
          <w:rFonts w:ascii="Verdana" w:hAnsi="Verdana"/>
          <w:b/>
        </w:rPr>
        <w:t>Franklin Credit Management Corp</w:t>
      </w:r>
    </w:p>
    <w:p w:rsidR="004F0375" w:rsidRPr="001E1C0E" w:rsidRDefault="004F0375" w:rsidP="004F0375">
      <w:pPr>
        <w:rPr>
          <w:rFonts w:ascii="Verdana" w:hAnsi="Verdana"/>
        </w:rPr>
      </w:pPr>
      <w:r w:rsidRPr="001E1C0E">
        <w:rPr>
          <w:rFonts w:ascii="Verdana" w:hAnsi="Verdana"/>
        </w:rPr>
        <w:t xml:space="preserve">   </w:t>
      </w:r>
    </w:p>
    <w:p w:rsidR="004F0375" w:rsidRPr="001E1C0E" w:rsidRDefault="004F0375" w:rsidP="004F0375">
      <w:pPr>
        <w:rPr>
          <w:rFonts w:ascii="Verdana" w:hAnsi="Verdana"/>
          <w:b/>
        </w:rPr>
      </w:pPr>
      <w:r w:rsidRPr="001E1C0E">
        <w:rPr>
          <w:rFonts w:ascii="Verdana" w:hAnsi="Verdana"/>
        </w:rPr>
        <w:t xml:space="preserve">  </w:t>
      </w:r>
      <w:r w:rsidRPr="001E1C0E">
        <w:rPr>
          <w:rFonts w:ascii="Verdana" w:hAnsi="Verdana"/>
          <w:b/>
        </w:rPr>
        <w:t xml:space="preserve">Role - </w:t>
      </w:r>
      <w:proofErr w:type="spellStart"/>
      <w:r w:rsidRPr="001E1C0E">
        <w:rPr>
          <w:rFonts w:ascii="Verdana" w:hAnsi="Verdana"/>
          <w:b/>
        </w:rPr>
        <w:t>Salesforce</w:t>
      </w:r>
      <w:proofErr w:type="spellEnd"/>
      <w:r w:rsidRPr="001E1C0E">
        <w:rPr>
          <w:rFonts w:ascii="Verdana" w:hAnsi="Verdana"/>
          <w:b/>
        </w:rPr>
        <w:t xml:space="preserve"> Developer</w:t>
      </w:r>
    </w:p>
    <w:p w:rsidR="004F0375" w:rsidRPr="001E1C0E" w:rsidRDefault="004F0375" w:rsidP="004F0375">
      <w:pPr>
        <w:rPr>
          <w:rFonts w:ascii="Verdana" w:hAnsi="Verdana"/>
        </w:rPr>
      </w:pPr>
      <w:r w:rsidRPr="001E1C0E">
        <w:rPr>
          <w:rFonts w:ascii="Verdana" w:hAnsi="Verdana"/>
        </w:rPr>
        <w:t xml:space="preserve">                  Franklin Credit Management Corporation is a specialty consumer </w:t>
      </w:r>
      <w:proofErr w:type="spellStart"/>
      <w:r w:rsidRPr="001E1C0E">
        <w:rPr>
          <w:rFonts w:ascii="Verdana" w:hAnsi="Verdana"/>
        </w:rPr>
        <w:t>financecompany</w:t>
      </w:r>
      <w:proofErr w:type="spellEnd"/>
      <w:r w:rsidRPr="001E1C0E">
        <w:rPr>
          <w:rFonts w:ascii="Verdana" w:hAnsi="Verdana"/>
        </w:rPr>
        <w:t xml:space="preserve"> primarily engaged in the servicing and resolution of performing, and </w:t>
      </w:r>
      <w:proofErr w:type="spellStart"/>
      <w:r w:rsidRPr="001E1C0E">
        <w:rPr>
          <w:rFonts w:ascii="Verdana" w:hAnsi="Verdana"/>
        </w:rPr>
        <w:t>nonperformingresidential</w:t>
      </w:r>
      <w:proofErr w:type="spellEnd"/>
      <w:r w:rsidRPr="001E1C0E">
        <w:rPr>
          <w:rFonts w:ascii="Verdana" w:hAnsi="Verdana"/>
        </w:rPr>
        <w:t xml:space="preserve"> mortgage loans and in the analysis, pricing, due diligence and acquisition of residential mortgage portfolios for third parties. Salesforce.com was implemented to track their Sales, Service and to forecast their revenues for the current quarter and identify opportunities with </w:t>
      </w:r>
      <w:proofErr w:type="spellStart"/>
      <w:r w:rsidRPr="001E1C0E">
        <w:rPr>
          <w:rFonts w:ascii="Verdana" w:hAnsi="Verdana"/>
        </w:rPr>
        <w:t>bottlenecksso</w:t>
      </w:r>
      <w:proofErr w:type="spellEnd"/>
      <w:r w:rsidRPr="001E1C0E">
        <w:rPr>
          <w:rFonts w:ascii="Verdana" w:hAnsi="Verdana"/>
        </w:rPr>
        <w:t xml:space="preserve"> that Sales rep can take some action and boost the sales.</w:t>
      </w:r>
    </w:p>
    <w:p w:rsidR="004F0375" w:rsidRPr="001E1C0E" w:rsidRDefault="004F0375" w:rsidP="004F0375">
      <w:pPr>
        <w:spacing w:line="360" w:lineRule="auto"/>
        <w:jc w:val="both"/>
        <w:rPr>
          <w:rFonts w:ascii="Verdana" w:hAnsi="Verdana" w:cstheme="minorHAnsi"/>
          <w:b/>
          <w:color w:val="403152" w:themeColor="accent4" w:themeShade="80"/>
          <w:u w:val="single"/>
        </w:rPr>
      </w:pPr>
    </w:p>
    <w:p w:rsidR="004F0375" w:rsidRPr="001E1C0E" w:rsidRDefault="004F0375" w:rsidP="004F0375">
      <w:pPr>
        <w:spacing w:line="360" w:lineRule="auto"/>
        <w:jc w:val="both"/>
        <w:rPr>
          <w:rFonts w:ascii="Verdana" w:hAnsi="Verdana" w:cstheme="minorHAnsi"/>
        </w:rPr>
      </w:pPr>
      <w:r w:rsidRPr="001E1C0E">
        <w:rPr>
          <w:rFonts w:ascii="Verdana" w:hAnsi="Verdana" w:cstheme="minorHAnsi"/>
          <w:b/>
          <w:color w:val="403152" w:themeColor="accent4" w:themeShade="80"/>
          <w:u w:val="single"/>
        </w:rPr>
        <w:t>Responsibilities</w:t>
      </w:r>
      <w:r w:rsidRPr="001E1C0E">
        <w:rPr>
          <w:rFonts w:ascii="Verdana" w:hAnsi="Verdana" w:cstheme="minorHAnsi"/>
        </w:rPr>
        <w:t>: </w:t>
      </w:r>
    </w:p>
    <w:p w:rsidR="004F0375" w:rsidRPr="001E1C0E" w:rsidRDefault="004F0375" w:rsidP="004F0375">
      <w:pPr>
        <w:pStyle w:val="ListParagraph"/>
        <w:numPr>
          <w:ilvl w:val="0"/>
          <w:numId w:val="6"/>
        </w:numPr>
        <w:spacing w:after="200" w:line="360" w:lineRule="auto"/>
        <w:contextualSpacing/>
        <w:jc w:val="both"/>
        <w:rPr>
          <w:rFonts w:ascii="Verdana" w:hAnsi="Verdana" w:cstheme="minorHAnsi"/>
        </w:rPr>
      </w:pPr>
      <w:r w:rsidRPr="001E1C0E">
        <w:rPr>
          <w:rFonts w:ascii="Verdana" w:hAnsi="Verdana" w:cstheme="minorHAnsi"/>
        </w:rPr>
        <w:t>Involved in identifying, planning and implementing new Salesforce.com features and functions (</w:t>
      </w:r>
      <w:r w:rsidRPr="001E1C0E">
        <w:rPr>
          <w:rFonts w:ascii="Verdana" w:hAnsi="Verdana" w:cstheme="minorHAnsi"/>
          <w:b/>
        </w:rPr>
        <w:t>workflow</w:t>
      </w:r>
      <w:r w:rsidRPr="001E1C0E">
        <w:rPr>
          <w:rFonts w:ascii="Verdana" w:hAnsi="Verdana" w:cstheme="minorHAnsi"/>
        </w:rPr>
        <w:t xml:space="preserve">, </w:t>
      </w:r>
      <w:r w:rsidRPr="001E1C0E">
        <w:rPr>
          <w:rFonts w:ascii="Verdana" w:hAnsi="Verdana" w:cstheme="minorHAnsi"/>
          <w:b/>
        </w:rPr>
        <w:t>force.com</w:t>
      </w:r>
      <w:r w:rsidRPr="001E1C0E">
        <w:rPr>
          <w:rFonts w:ascii="Verdana" w:hAnsi="Verdana" w:cstheme="minorHAnsi"/>
        </w:rPr>
        <w:t xml:space="preserve"> </w:t>
      </w:r>
      <w:r w:rsidRPr="001E1C0E">
        <w:rPr>
          <w:rFonts w:ascii="Verdana" w:hAnsi="Verdana" w:cstheme="minorHAnsi"/>
          <w:b/>
        </w:rPr>
        <w:t>objects</w:t>
      </w:r>
      <w:r w:rsidRPr="001E1C0E">
        <w:rPr>
          <w:rFonts w:ascii="Verdana" w:hAnsi="Verdana" w:cstheme="minorHAnsi"/>
        </w:rPr>
        <w:t xml:space="preserve">, </w:t>
      </w:r>
      <w:proofErr w:type="gramStart"/>
      <w:r w:rsidRPr="001E1C0E">
        <w:rPr>
          <w:rFonts w:ascii="Verdana" w:hAnsi="Verdana" w:cstheme="minorHAnsi"/>
          <w:b/>
        </w:rPr>
        <w:t>reports</w:t>
      </w:r>
      <w:proofErr w:type="gramEnd"/>
      <w:r w:rsidRPr="001E1C0E">
        <w:rPr>
          <w:rFonts w:ascii="Verdana" w:hAnsi="Verdana" w:cstheme="minorHAnsi"/>
        </w:rPr>
        <w:t xml:space="preserve">, </w:t>
      </w:r>
      <w:r w:rsidRPr="001E1C0E">
        <w:rPr>
          <w:rFonts w:ascii="Verdana" w:hAnsi="Verdana" w:cstheme="minorHAnsi"/>
          <w:b/>
        </w:rPr>
        <w:t>apex code</w:t>
      </w:r>
      <w:r w:rsidRPr="001E1C0E">
        <w:rPr>
          <w:rFonts w:ascii="Verdana" w:hAnsi="Verdana" w:cstheme="minorHAnsi"/>
        </w:rPr>
        <w:t>) to meet business requirements.</w:t>
      </w:r>
    </w:p>
    <w:p w:rsidR="004F0375" w:rsidRPr="001E1C0E" w:rsidRDefault="004F0375" w:rsidP="004F0375">
      <w:pPr>
        <w:pStyle w:val="ListParagraph"/>
        <w:numPr>
          <w:ilvl w:val="0"/>
          <w:numId w:val="6"/>
        </w:numPr>
        <w:spacing w:after="200" w:line="360" w:lineRule="auto"/>
        <w:contextualSpacing/>
        <w:jc w:val="both"/>
        <w:rPr>
          <w:rFonts w:ascii="Verdana" w:hAnsi="Verdana" w:cstheme="minorHAnsi"/>
        </w:rPr>
      </w:pPr>
      <w:r w:rsidRPr="001E1C0E">
        <w:rPr>
          <w:rFonts w:ascii="Verdana" w:hAnsi="Verdana" w:cstheme="minorHAnsi"/>
        </w:rPr>
        <w:t xml:space="preserve">Created users, roles, public groups and implemented </w:t>
      </w:r>
      <w:r w:rsidRPr="001E1C0E">
        <w:rPr>
          <w:rFonts w:ascii="Verdana" w:hAnsi="Verdana" w:cstheme="minorHAnsi"/>
          <w:b/>
        </w:rPr>
        <w:t>role hierarchies</w:t>
      </w:r>
      <w:r w:rsidRPr="001E1C0E">
        <w:rPr>
          <w:rFonts w:ascii="Verdana" w:hAnsi="Verdana" w:cstheme="minorHAnsi"/>
        </w:rPr>
        <w:t xml:space="preserve">, </w:t>
      </w:r>
      <w:r w:rsidRPr="001E1C0E">
        <w:rPr>
          <w:rFonts w:ascii="Verdana" w:hAnsi="Verdana" w:cstheme="minorHAnsi"/>
          <w:b/>
        </w:rPr>
        <w:t>sharing rules</w:t>
      </w:r>
      <w:r w:rsidRPr="001E1C0E">
        <w:rPr>
          <w:rFonts w:ascii="Verdana" w:hAnsi="Verdana" w:cstheme="minorHAnsi"/>
        </w:rPr>
        <w:t xml:space="preserve"> and </w:t>
      </w:r>
      <w:r w:rsidRPr="001E1C0E">
        <w:rPr>
          <w:rFonts w:ascii="Verdana" w:hAnsi="Verdana" w:cstheme="minorHAnsi"/>
          <w:b/>
        </w:rPr>
        <w:t>Record permissions</w:t>
      </w:r>
      <w:r w:rsidRPr="001E1C0E">
        <w:rPr>
          <w:rFonts w:ascii="Verdana" w:hAnsi="Verdana" w:cstheme="minorHAnsi"/>
        </w:rPr>
        <w:t xml:space="preserve"> to manage sharing access among different users. </w:t>
      </w:r>
    </w:p>
    <w:p w:rsidR="004F0375" w:rsidRPr="001E1C0E" w:rsidRDefault="004F0375" w:rsidP="004F0375">
      <w:pPr>
        <w:pStyle w:val="ListParagraph"/>
        <w:numPr>
          <w:ilvl w:val="0"/>
          <w:numId w:val="6"/>
        </w:numPr>
        <w:spacing w:after="200" w:line="360" w:lineRule="auto"/>
        <w:contextualSpacing/>
        <w:jc w:val="both"/>
        <w:rPr>
          <w:rFonts w:ascii="Verdana" w:hAnsi="Verdana" w:cstheme="minorHAnsi"/>
        </w:rPr>
      </w:pPr>
      <w:r w:rsidRPr="001E1C0E">
        <w:rPr>
          <w:rFonts w:ascii="Verdana" w:hAnsi="Verdana" w:cstheme="minorHAnsi"/>
        </w:rPr>
        <w:t xml:space="preserve">Designed and deployed </w:t>
      </w:r>
      <w:r w:rsidRPr="001E1C0E">
        <w:rPr>
          <w:rFonts w:ascii="Verdana" w:hAnsi="Verdana" w:cstheme="minorHAnsi"/>
          <w:b/>
        </w:rPr>
        <w:t>Custom tabs</w:t>
      </w:r>
      <w:r w:rsidRPr="001E1C0E">
        <w:rPr>
          <w:rFonts w:ascii="Verdana" w:hAnsi="Verdana" w:cstheme="minorHAnsi"/>
        </w:rPr>
        <w:t xml:space="preserve">, </w:t>
      </w:r>
      <w:r w:rsidRPr="001E1C0E">
        <w:rPr>
          <w:rFonts w:ascii="Verdana" w:hAnsi="Verdana" w:cstheme="minorHAnsi"/>
          <w:b/>
        </w:rPr>
        <w:t>Approval Processes</w:t>
      </w:r>
      <w:r w:rsidRPr="001E1C0E">
        <w:rPr>
          <w:rFonts w:ascii="Verdana" w:hAnsi="Verdana" w:cstheme="minorHAnsi"/>
        </w:rPr>
        <w:t xml:space="preserve"> and </w:t>
      </w:r>
      <w:r w:rsidRPr="001E1C0E">
        <w:rPr>
          <w:rFonts w:ascii="Verdana" w:hAnsi="Verdana" w:cstheme="minorHAnsi"/>
          <w:b/>
        </w:rPr>
        <w:t>Auto-Response</w:t>
      </w:r>
      <w:r w:rsidRPr="001E1C0E">
        <w:rPr>
          <w:rFonts w:ascii="Verdana" w:hAnsi="Verdana" w:cstheme="minorHAnsi"/>
        </w:rPr>
        <w:t xml:space="preserve"> Rules for a</w:t>
      </w:r>
      <w:r w:rsidRPr="001E1C0E">
        <w:rPr>
          <w:rFonts w:ascii="Verdana" w:hAnsi="Verdana" w:cstheme="minorHAnsi"/>
        </w:rPr>
        <w:t>u</w:t>
      </w:r>
      <w:r w:rsidRPr="001E1C0E">
        <w:rPr>
          <w:rFonts w:ascii="Verdana" w:hAnsi="Verdana" w:cstheme="minorHAnsi"/>
        </w:rPr>
        <w:t>tomating business logic. </w:t>
      </w:r>
    </w:p>
    <w:p w:rsidR="004F0375" w:rsidRPr="001E1C0E" w:rsidRDefault="004F0375" w:rsidP="004F0375">
      <w:pPr>
        <w:pStyle w:val="ListParagraph"/>
        <w:numPr>
          <w:ilvl w:val="0"/>
          <w:numId w:val="6"/>
        </w:numPr>
        <w:spacing w:after="200" w:line="360" w:lineRule="auto"/>
        <w:contextualSpacing/>
        <w:jc w:val="both"/>
        <w:rPr>
          <w:rFonts w:ascii="Verdana" w:hAnsi="Verdana" w:cstheme="minorHAnsi"/>
        </w:rPr>
      </w:pPr>
      <w:r w:rsidRPr="001E1C0E">
        <w:rPr>
          <w:rFonts w:ascii="Verdana" w:hAnsi="Verdana" w:cstheme="minorHAnsi"/>
        </w:rPr>
        <w:t xml:space="preserve">Created workflow rules and defined related tasks, </w:t>
      </w:r>
      <w:r w:rsidRPr="001E1C0E">
        <w:rPr>
          <w:rFonts w:ascii="Verdana" w:hAnsi="Verdana" w:cstheme="minorHAnsi"/>
          <w:b/>
        </w:rPr>
        <w:t>email alerts</w:t>
      </w:r>
      <w:r w:rsidRPr="001E1C0E">
        <w:rPr>
          <w:rFonts w:ascii="Verdana" w:hAnsi="Verdana" w:cstheme="minorHAnsi"/>
        </w:rPr>
        <w:t xml:space="preserve">, and </w:t>
      </w:r>
      <w:r w:rsidRPr="001E1C0E">
        <w:rPr>
          <w:rFonts w:ascii="Verdana" w:hAnsi="Verdana" w:cstheme="minorHAnsi"/>
          <w:b/>
        </w:rPr>
        <w:t>field updates</w:t>
      </w:r>
      <w:r w:rsidRPr="001E1C0E">
        <w:rPr>
          <w:rFonts w:ascii="Verdana" w:hAnsi="Verdana" w:cstheme="minorHAnsi"/>
        </w:rPr>
        <w:t>. </w:t>
      </w:r>
    </w:p>
    <w:p w:rsidR="004F0375" w:rsidRPr="001E1C0E" w:rsidRDefault="004F0375" w:rsidP="004F0375">
      <w:pPr>
        <w:pStyle w:val="ListParagraph"/>
        <w:numPr>
          <w:ilvl w:val="0"/>
          <w:numId w:val="6"/>
        </w:numPr>
        <w:spacing w:after="200" w:line="360" w:lineRule="auto"/>
        <w:contextualSpacing/>
        <w:jc w:val="both"/>
        <w:rPr>
          <w:rFonts w:ascii="Verdana" w:hAnsi="Verdana" w:cstheme="minorHAnsi"/>
        </w:rPr>
      </w:pPr>
      <w:r w:rsidRPr="001E1C0E">
        <w:rPr>
          <w:rFonts w:ascii="Verdana" w:hAnsi="Verdana" w:cstheme="minorHAnsi"/>
        </w:rPr>
        <w:t xml:space="preserve">Created </w:t>
      </w:r>
      <w:r w:rsidRPr="001E1C0E">
        <w:rPr>
          <w:rFonts w:ascii="Verdana" w:hAnsi="Verdana" w:cstheme="minorHAnsi"/>
          <w:b/>
        </w:rPr>
        <w:t>page layouts</w:t>
      </w:r>
      <w:r w:rsidRPr="001E1C0E">
        <w:rPr>
          <w:rFonts w:ascii="Verdana" w:hAnsi="Verdana" w:cstheme="minorHAnsi"/>
        </w:rPr>
        <w:t xml:space="preserve"> and </w:t>
      </w:r>
      <w:r w:rsidRPr="001E1C0E">
        <w:rPr>
          <w:rFonts w:ascii="Verdana" w:hAnsi="Verdana" w:cstheme="minorHAnsi"/>
          <w:b/>
        </w:rPr>
        <w:t>search layouts</w:t>
      </w:r>
      <w:r w:rsidRPr="001E1C0E">
        <w:rPr>
          <w:rFonts w:ascii="Verdana" w:hAnsi="Verdana" w:cstheme="minorHAnsi"/>
        </w:rPr>
        <w:t xml:space="preserve"> to organize fields, </w:t>
      </w:r>
      <w:r w:rsidRPr="001E1C0E">
        <w:rPr>
          <w:rFonts w:ascii="Verdana" w:hAnsi="Verdana" w:cstheme="minorHAnsi"/>
          <w:b/>
        </w:rPr>
        <w:t>custom links</w:t>
      </w:r>
      <w:r w:rsidRPr="001E1C0E">
        <w:rPr>
          <w:rFonts w:ascii="Verdana" w:hAnsi="Verdana" w:cstheme="minorHAnsi"/>
        </w:rPr>
        <w:t xml:space="preserve">, </w:t>
      </w:r>
      <w:r w:rsidRPr="001E1C0E">
        <w:rPr>
          <w:rFonts w:ascii="Verdana" w:hAnsi="Verdana" w:cstheme="minorHAnsi"/>
          <w:b/>
        </w:rPr>
        <w:t>related lists</w:t>
      </w:r>
      <w:r w:rsidRPr="001E1C0E">
        <w:rPr>
          <w:rFonts w:ascii="Verdana" w:hAnsi="Verdana" w:cstheme="minorHAnsi"/>
        </w:rPr>
        <w:t>, and other components on record pages. </w:t>
      </w:r>
    </w:p>
    <w:p w:rsidR="004F0375" w:rsidRPr="001E1C0E" w:rsidRDefault="004F0375" w:rsidP="004F0375">
      <w:pPr>
        <w:pStyle w:val="ListParagraph"/>
        <w:numPr>
          <w:ilvl w:val="0"/>
          <w:numId w:val="6"/>
        </w:numPr>
        <w:spacing w:after="200" w:line="360" w:lineRule="auto"/>
        <w:contextualSpacing/>
        <w:jc w:val="both"/>
        <w:rPr>
          <w:rFonts w:ascii="Verdana" w:hAnsi="Verdana" w:cstheme="minorHAnsi"/>
        </w:rPr>
      </w:pPr>
      <w:r w:rsidRPr="001E1C0E">
        <w:rPr>
          <w:rFonts w:ascii="Verdana" w:hAnsi="Verdana" w:cstheme="minorHAnsi"/>
        </w:rPr>
        <w:t xml:space="preserve">Implemented pick lists, dependent pick lists, </w:t>
      </w:r>
      <w:r w:rsidRPr="001E1C0E">
        <w:rPr>
          <w:rFonts w:ascii="Verdana" w:hAnsi="Verdana" w:cstheme="minorHAnsi"/>
          <w:b/>
        </w:rPr>
        <w:t>lookups</w:t>
      </w:r>
      <w:r w:rsidRPr="001E1C0E">
        <w:rPr>
          <w:rFonts w:ascii="Verdana" w:hAnsi="Verdana" w:cstheme="minorHAnsi"/>
        </w:rPr>
        <w:t xml:space="preserve">, </w:t>
      </w:r>
      <w:r w:rsidRPr="001E1C0E">
        <w:rPr>
          <w:rFonts w:ascii="Verdana" w:hAnsi="Verdana" w:cstheme="minorHAnsi"/>
          <w:b/>
        </w:rPr>
        <w:t>master detail</w:t>
      </w:r>
      <w:r w:rsidRPr="001E1C0E">
        <w:rPr>
          <w:rFonts w:ascii="Verdana" w:hAnsi="Verdana" w:cstheme="minorHAnsi"/>
        </w:rPr>
        <w:t xml:space="preserve"> relationships, </w:t>
      </w:r>
      <w:r w:rsidRPr="001E1C0E">
        <w:rPr>
          <w:rFonts w:ascii="Verdana" w:hAnsi="Verdana" w:cstheme="minorHAnsi"/>
          <w:b/>
        </w:rPr>
        <w:t>validation Rules</w:t>
      </w:r>
      <w:r w:rsidRPr="001E1C0E">
        <w:rPr>
          <w:rFonts w:ascii="Verdana" w:hAnsi="Verdana" w:cstheme="minorHAnsi"/>
        </w:rPr>
        <w:t xml:space="preserve"> and </w:t>
      </w:r>
      <w:r w:rsidRPr="001E1C0E">
        <w:rPr>
          <w:rFonts w:ascii="Verdana" w:hAnsi="Verdana" w:cstheme="minorHAnsi"/>
          <w:b/>
        </w:rPr>
        <w:t>formula fields</w:t>
      </w:r>
      <w:r w:rsidRPr="001E1C0E">
        <w:rPr>
          <w:rFonts w:ascii="Verdana" w:hAnsi="Verdana" w:cstheme="minorHAnsi"/>
        </w:rPr>
        <w:t xml:space="preserve"> to the custom objects. </w:t>
      </w:r>
    </w:p>
    <w:p w:rsidR="004F0375" w:rsidRPr="001E1C0E" w:rsidRDefault="004F0375" w:rsidP="004F0375">
      <w:pPr>
        <w:pStyle w:val="ListParagraph"/>
        <w:numPr>
          <w:ilvl w:val="0"/>
          <w:numId w:val="6"/>
        </w:numPr>
        <w:spacing w:after="200" w:line="360" w:lineRule="auto"/>
        <w:contextualSpacing/>
        <w:jc w:val="both"/>
        <w:rPr>
          <w:rFonts w:ascii="Verdana" w:hAnsi="Verdana" w:cstheme="minorHAnsi"/>
        </w:rPr>
      </w:pPr>
      <w:r w:rsidRPr="001E1C0E">
        <w:rPr>
          <w:rFonts w:ascii="Verdana" w:hAnsi="Verdana" w:cstheme="minorHAnsi"/>
        </w:rPr>
        <w:t>Designed and Configured Java code for client side validations.</w:t>
      </w:r>
    </w:p>
    <w:p w:rsidR="004F0375" w:rsidRPr="001E1C0E" w:rsidRDefault="004F0375" w:rsidP="004F0375">
      <w:pPr>
        <w:pStyle w:val="ListParagraph"/>
        <w:numPr>
          <w:ilvl w:val="0"/>
          <w:numId w:val="6"/>
        </w:numPr>
        <w:spacing w:after="200" w:line="360" w:lineRule="auto"/>
        <w:contextualSpacing/>
        <w:jc w:val="both"/>
        <w:rPr>
          <w:rFonts w:ascii="Verdana" w:hAnsi="Verdana" w:cstheme="minorHAnsi"/>
        </w:rPr>
      </w:pPr>
      <w:r w:rsidRPr="001E1C0E">
        <w:rPr>
          <w:rFonts w:ascii="Verdana" w:hAnsi="Verdana" w:cstheme="minorHAnsi"/>
        </w:rPr>
        <w:lastRenderedPageBreak/>
        <w:t>Integrated AppExchange applications like Case History Timeline makes it possible for users to create a timeline showing all stages of a case. </w:t>
      </w:r>
    </w:p>
    <w:p w:rsidR="004F0375" w:rsidRPr="001E1C0E" w:rsidRDefault="004F0375" w:rsidP="004F0375">
      <w:pPr>
        <w:pStyle w:val="ListParagraph"/>
        <w:numPr>
          <w:ilvl w:val="0"/>
          <w:numId w:val="6"/>
        </w:numPr>
        <w:spacing w:after="200" w:line="360" w:lineRule="auto"/>
        <w:contextualSpacing/>
        <w:jc w:val="both"/>
        <w:rPr>
          <w:rFonts w:ascii="Verdana" w:hAnsi="Verdana" w:cstheme="minorHAnsi"/>
        </w:rPr>
      </w:pPr>
      <w:r w:rsidRPr="001E1C0E">
        <w:rPr>
          <w:rFonts w:ascii="Verdana" w:hAnsi="Verdana" w:cstheme="minorHAnsi"/>
        </w:rPr>
        <w:t>Developed web-to- lead functionality for Healthstream.com site which directs leads from web to Sales force.</w:t>
      </w:r>
    </w:p>
    <w:p w:rsidR="004F0375" w:rsidRPr="001E1C0E" w:rsidRDefault="004F0375" w:rsidP="004F0375">
      <w:pPr>
        <w:pStyle w:val="ListParagraph"/>
        <w:numPr>
          <w:ilvl w:val="0"/>
          <w:numId w:val="6"/>
        </w:numPr>
        <w:spacing w:after="200" w:line="360" w:lineRule="auto"/>
        <w:contextualSpacing/>
        <w:jc w:val="both"/>
        <w:rPr>
          <w:rFonts w:ascii="Verdana" w:hAnsi="Verdana" w:cstheme="minorHAnsi"/>
        </w:rPr>
      </w:pPr>
      <w:r w:rsidRPr="001E1C0E">
        <w:rPr>
          <w:rFonts w:ascii="Verdana" w:hAnsi="Verdana" w:cstheme="minorHAnsi"/>
        </w:rPr>
        <w:t xml:space="preserve">Used </w:t>
      </w:r>
      <w:r w:rsidRPr="001E1C0E">
        <w:rPr>
          <w:rFonts w:ascii="Verdana" w:hAnsi="Verdana" w:cstheme="minorHAnsi"/>
          <w:b/>
        </w:rPr>
        <w:t>field level security</w:t>
      </w:r>
      <w:r w:rsidRPr="001E1C0E">
        <w:rPr>
          <w:rFonts w:ascii="Verdana" w:hAnsi="Verdana" w:cstheme="minorHAnsi"/>
        </w:rPr>
        <w:t xml:space="preserve"> along with page layouts to manage access to certain fields.</w:t>
      </w:r>
    </w:p>
    <w:p w:rsidR="004F0375" w:rsidRPr="001E1C0E" w:rsidRDefault="004F0375" w:rsidP="004F0375">
      <w:pPr>
        <w:pStyle w:val="ListParagraph"/>
        <w:numPr>
          <w:ilvl w:val="0"/>
          <w:numId w:val="6"/>
        </w:numPr>
        <w:spacing w:after="200" w:line="360" w:lineRule="auto"/>
        <w:contextualSpacing/>
        <w:jc w:val="both"/>
        <w:rPr>
          <w:rFonts w:ascii="Verdana" w:hAnsi="Verdana" w:cstheme="minorHAnsi"/>
        </w:rPr>
      </w:pPr>
      <w:r w:rsidRPr="001E1C0E">
        <w:rPr>
          <w:rFonts w:ascii="Verdana" w:hAnsi="Verdana" w:cstheme="minorHAnsi"/>
        </w:rPr>
        <w:t xml:space="preserve">Involved in developing, implementing &amp; testing on the </w:t>
      </w:r>
      <w:r w:rsidRPr="001E1C0E">
        <w:rPr>
          <w:rFonts w:ascii="Verdana" w:hAnsi="Verdana" w:cstheme="minorHAnsi"/>
          <w:b/>
        </w:rPr>
        <w:t>Sandbox</w:t>
      </w:r>
      <w:r w:rsidRPr="001E1C0E">
        <w:rPr>
          <w:rFonts w:ascii="Verdana" w:hAnsi="Verdana" w:cstheme="minorHAnsi"/>
        </w:rPr>
        <w:t xml:space="preserve"> environment. </w:t>
      </w:r>
    </w:p>
    <w:p w:rsidR="004F0375" w:rsidRPr="001E1C0E" w:rsidRDefault="004F0375" w:rsidP="004F0375">
      <w:pPr>
        <w:pStyle w:val="ListParagraph"/>
        <w:numPr>
          <w:ilvl w:val="0"/>
          <w:numId w:val="6"/>
        </w:numPr>
        <w:spacing w:after="200" w:line="360" w:lineRule="auto"/>
        <w:contextualSpacing/>
        <w:jc w:val="both"/>
        <w:rPr>
          <w:rFonts w:ascii="Verdana" w:hAnsi="Verdana" w:cstheme="minorHAnsi"/>
        </w:rPr>
      </w:pPr>
      <w:r w:rsidRPr="001E1C0E">
        <w:rPr>
          <w:rFonts w:ascii="Verdana" w:hAnsi="Verdana" w:cstheme="minorHAnsi"/>
        </w:rPr>
        <w:t xml:space="preserve">Worked with </w:t>
      </w:r>
      <w:r w:rsidRPr="001E1C0E">
        <w:rPr>
          <w:rFonts w:ascii="Verdana" w:hAnsi="Verdana" w:cstheme="minorHAnsi"/>
          <w:b/>
        </w:rPr>
        <w:t>web services API</w:t>
      </w:r>
      <w:r w:rsidRPr="001E1C0E">
        <w:rPr>
          <w:rFonts w:ascii="Verdana" w:hAnsi="Verdana" w:cstheme="minorHAnsi"/>
        </w:rPr>
        <w:t>.</w:t>
      </w:r>
    </w:p>
    <w:p w:rsidR="00913D52" w:rsidRPr="001E1C0E" w:rsidRDefault="00913D52" w:rsidP="00913D52">
      <w:pPr>
        <w:pStyle w:val="ListParagraph"/>
        <w:numPr>
          <w:ilvl w:val="0"/>
          <w:numId w:val="6"/>
        </w:numPr>
        <w:spacing w:line="276" w:lineRule="auto"/>
        <w:contextualSpacing/>
        <w:jc w:val="both"/>
        <w:rPr>
          <w:rFonts w:ascii="Verdana" w:hAnsi="Verdana"/>
        </w:rPr>
      </w:pPr>
      <w:proofErr w:type="gramStart"/>
      <w:r w:rsidRPr="001E1C0E">
        <w:rPr>
          <w:rFonts w:ascii="Verdana" w:hAnsi="Verdana"/>
        </w:rPr>
        <w:t>using</w:t>
      </w:r>
      <w:proofErr w:type="gramEnd"/>
      <w:r w:rsidRPr="001E1C0E">
        <w:rPr>
          <w:rFonts w:ascii="Verdana" w:hAnsi="Verdana"/>
        </w:rPr>
        <w:t xml:space="preserve"> platform database objects.</w:t>
      </w:r>
    </w:p>
    <w:p w:rsidR="00913D52" w:rsidRPr="001E1C0E" w:rsidRDefault="00913D52" w:rsidP="00913D52">
      <w:pPr>
        <w:pStyle w:val="ListParagraph"/>
        <w:numPr>
          <w:ilvl w:val="0"/>
          <w:numId w:val="6"/>
        </w:numPr>
        <w:spacing w:line="276" w:lineRule="auto"/>
        <w:contextualSpacing/>
        <w:jc w:val="both"/>
        <w:rPr>
          <w:rFonts w:ascii="Verdana" w:hAnsi="Verdana"/>
        </w:rPr>
      </w:pPr>
      <w:r w:rsidRPr="001E1C0E">
        <w:rPr>
          <w:rFonts w:ascii="Verdana" w:hAnsi="Verdana" w:cs="Calibri"/>
        </w:rPr>
        <w:t xml:space="preserve">Implemented </w:t>
      </w:r>
      <w:r w:rsidRPr="001E1C0E">
        <w:rPr>
          <w:rFonts w:ascii="Verdana" w:hAnsi="Verdana" w:cs="Calibri"/>
          <w:b/>
        </w:rPr>
        <w:t>Agile – SCRUM</w:t>
      </w:r>
      <w:r w:rsidRPr="001E1C0E">
        <w:rPr>
          <w:rFonts w:ascii="Verdana" w:hAnsi="Verdana" w:cs="Calibri"/>
        </w:rPr>
        <w:t xml:space="preserve"> methodology for the development</w:t>
      </w:r>
    </w:p>
    <w:p w:rsidR="00913D52" w:rsidRPr="001E1C0E" w:rsidRDefault="00913D52" w:rsidP="00913D52">
      <w:pPr>
        <w:pStyle w:val="ListParagraph"/>
        <w:numPr>
          <w:ilvl w:val="0"/>
          <w:numId w:val="6"/>
        </w:numPr>
        <w:spacing w:line="276" w:lineRule="auto"/>
        <w:contextualSpacing/>
        <w:jc w:val="both"/>
        <w:rPr>
          <w:rFonts w:ascii="Verdana" w:hAnsi="Verdana"/>
        </w:rPr>
      </w:pPr>
      <w:r w:rsidRPr="001E1C0E">
        <w:rPr>
          <w:rFonts w:ascii="Verdana" w:hAnsi="Verdana" w:cs="Calibri"/>
        </w:rPr>
        <w:t xml:space="preserve">Involved in </w:t>
      </w:r>
      <w:r w:rsidRPr="001E1C0E">
        <w:rPr>
          <w:rFonts w:ascii="Verdana" w:hAnsi="Verdana" w:cs="Calibri"/>
          <w:b/>
        </w:rPr>
        <w:t>Team Management</w:t>
      </w:r>
      <w:r w:rsidRPr="001E1C0E">
        <w:rPr>
          <w:rFonts w:ascii="Verdana" w:hAnsi="Verdana" w:cs="Calibri"/>
        </w:rPr>
        <w:t xml:space="preserve"> and helping the team members  to provide the in-time delivery </w:t>
      </w:r>
    </w:p>
    <w:p w:rsidR="00913D52" w:rsidRPr="001E1C0E" w:rsidRDefault="00913D52" w:rsidP="00913D52">
      <w:pPr>
        <w:pStyle w:val="ListParagraph"/>
        <w:numPr>
          <w:ilvl w:val="0"/>
          <w:numId w:val="6"/>
        </w:numPr>
        <w:spacing w:line="276" w:lineRule="auto"/>
        <w:contextualSpacing/>
        <w:jc w:val="both"/>
        <w:rPr>
          <w:rFonts w:ascii="Verdana" w:hAnsi="Verdana"/>
        </w:rPr>
      </w:pPr>
      <w:r w:rsidRPr="001E1C0E">
        <w:rPr>
          <w:rFonts w:ascii="Verdana" w:hAnsi="Verdana" w:cs="Calibri"/>
        </w:rPr>
        <w:t>Involved in weekly status meetings and prepared MOM (</w:t>
      </w:r>
      <w:r w:rsidRPr="001E1C0E">
        <w:rPr>
          <w:rFonts w:ascii="Verdana" w:hAnsi="Verdana" w:cs="Calibri"/>
          <w:b/>
        </w:rPr>
        <w:t>Minutes of Meeting</w:t>
      </w:r>
      <w:r w:rsidRPr="001E1C0E">
        <w:rPr>
          <w:rFonts w:ascii="Verdana" w:hAnsi="Verdana" w:cs="Calibri"/>
        </w:rPr>
        <w:t>)</w:t>
      </w:r>
    </w:p>
    <w:p w:rsidR="00913D52" w:rsidRPr="001E1C0E" w:rsidRDefault="00913D52" w:rsidP="00913D52">
      <w:pPr>
        <w:pStyle w:val="ListParagraph"/>
        <w:numPr>
          <w:ilvl w:val="0"/>
          <w:numId w:val="6"/>
        </w:numPr>
        <w:spacing w:line="276" w:lineRule="auto"/>
        <w:contextualSpacing/>
        <w:jc w:val="both"/>
        <w:rPr>
          <w:rFonts w:ascii="Verdana" w:hAnsi="Verdana"/>
        </w:rPr>
      </w:pPr>
      <w:r w:rsidRPr="001E1C0E">
        <w:rPr>
          <w:rFonts w:ascii="Verdana" w:hAnsi="Verdana" w:cs="Calibri"/>
        </w:rPr>
        <w:t>Client interaction regarding status updates</w:t>
      </w:r>
    </w:p>
    <w:p w:rsidR="00913D52" w:rsidRPr="001E1C0E" w:rsidRDefault="00913D52" w:rsidP="00913D52">
      <w:pPr>
        <w:pStyle w:val="ListParagraph"/>
        <w:ind w:left="630"/>
        <w:jc w:val="both"/>
        <w:rPr>
          <w:rFonts w:ascii="Verdana" w:hAnsi="Verdana"/>
        </w:rPr>
      </w:pPr>
    </w:p>
    <w:p w:rsidR="004C7967" w:rsidRPr="006059CA" w:rsidRDefault="004C7967" w:rsidP="004C7967">
      <w:pPr>
        <w:rPr>
          <w:rFonts w:ascii="Calibri" w:hAnsi="Calibri"/>
          <w:b/>
          <w:sz w:val="24"/>
          <w:szCs w:val="24"/>
          <w:u w:val="single"/>
        </w:rPr>
      </w:pPr>
      <w:r w:rsidRPr="006059CA">
        <w:rPr>
          <w:rFonts w:ascii="Calibri" w:hAnsi="Calibri"/>
          <w:b/>
          <w:sz w:val="24"/>
          <w:szCs w:val="24"/>
          <w:u w:val="single"/>
        </w:rPr>
        <w:t>Project #3</w:t>
      </w:r>
      <w:r w:rsidRPr="004C7967">
        <w:rPr>
          <w:rFonts w:ascii="Calibri" w:hAnsi="Calibri"/>
          <w:b/>
          <w:sz w:val="24"/>
          <w:szCs w:val="24"/>
          <w:u w:val="single"/>
        </w:rPr>
        <w:t>:</w:t>
      </w:r>
      <w:r w:rsidRPr="004C7967">
        <w:rPr>
          <w:rFonts w:ascii="Calibri" w:hAnsi="Calibri"/>
          <w:b/>
          <w:sz w:val="24"/>
          <w:szCs w:val="24"/>
        </w:rPr>
        <w:t xml:space="preserve">  </w:t>
      </w:r>
      <w:proofErr w:type="spellStart"/>
      <w:r w:rsidRPr="004C7967">
        <w:rPr>
          <w:rFonts w:ascii="Verdana" w:hAnsi="Verdana" w:cs="Calibri"/>
          <w:b/>
        </w:rPr>
        <w:t>Menabev</w:t>
      </w:r>
      <w:proofErr w:type="spellEnd"/>
    </w:p>
    <w:p w:rsidR="004C7967" w:rsidRPr="006059CA" w:rsidRDefault="004C7967" w:rsidP="004C7967">
      <w:pPr>
        <w:rPr>
          <w:rFonts w:ascii="Calibri" w:hAnsi="Calibri"/>
          <w:sz w:val="24"/>
          <w:szCs w:val="24"/>
        </w:rPr>
      </w:pPr>
      <w:proofErr w:type="gramStart"/>
      <w:r w:rsidRPr="006059CA">
        <w:rPr>
          <w:rFonts w:ascii="Calibri" w:hAnsi="Calibri"/>
          <w:sz w:val="24"/>
          <w:szCs w:val="24"/>
        </w:rPr>
        <w:t>Role :</w:t>
      </w:r>
      <w:proofErr w:type="gramEnd"/>
      <w:r w:rsidRPr="006059CA">
        <w:rPr>
          <w:rFonts w:ascii="Calibri" w:hAnsi="Calibri"/>
          <w:sz w:val="24"/>
          <w:szCs w:val="24"/>
        </w:rPr>
        <w:t xml:space="preserve"> Developer </w:t>
      </w:r>
    </w:p>
    <w:p w:rsidR="004C7967" w:rsidRPr="006059CA" w:rsidRDefault="004C7967" w:rsidP="004C7967">
      <w:pPr>
        <w:rPr>
          <w:rFonts w:ascii="Calibri" w:hAnsi="Calibri"/>
          <w:sz w:val="24"/>
          <w:szCs w:val="24"/>
        </w:rPr>
      </w:pPr>
    </w:p>
    <w:p w:rsidR="004C7967" w:rsidRPr="006059CA" w:rsidRDefault="004C7967" w:rsidP="004C7967">
      <w:pPr>
        <w:rPr>
          <w:rFonts w:ascii="Calibri" w:hAnsi="Calibri"/>
          <w:sz w:val="24"/>
          <w:szCs w:val="24"/>
        </w:rPr>
      </w:pPr>
      <w:r w:rsidRPr="006059CA">
        <w:rPr>
          <w:rFonts w:ascii="Calibri" w:hAnsi="Calibri"/>
          <w:sz w:val="24"/>
          <w:szCs w:val="24"/>
        </w:rPr>
        <w:t>Following are the key responsibilities that I have handled in this implementation:</w:t>
      </w:r>
    </w:p>
    <w:p w:rsidR="004C7967" w:rsidRPr="006059CA" w:rsidRDefault="004C7967" w:rsidP="004C7967">
      <w:pPr>
        <w:rPr>
          <w:rFonts w:ascii="Calibri" w:hAnsi="Calibri"/>
          <w:sz w:val="24"/>
          <w:szCs w:val="24"/>
        </w:rPr>
      </w:pPr>
    </w:p>
    <w:p w:rsidR="004C7967" w:rsidRPr="006059CA" w:rsidRDefault="004C7967" w:rsidP="004C7967">
      <w:pPr>
        <w:pStyle w:val="ListParagraph"/>
        <w:numPr>
          <w:ilvl w:val="0"/>
          <w:numId w:val="15"/>
        </w:numPr>
        <w:contextualSpacing/>
        <w:rPr>
          <w:rFonts w:ascii="Calibri" w:hAnsi="Calibri"/>
          <w:sz w:val="24"/>
          <w:szCs w:val="24"/>
        </w:rPr>
      </w:pPr>
      <w:r w:rsidRPr="006059CA">
        <w:rPr>
          <w:rFonts w:ascii="Calibri" w:hAnsi="Calibri"/>
          <w:sz w:val="24"/>
          <w:szCs w:val="24"/>
        </w:rPr>
        <w:t>Developed   Batch Apex, Schedule Apex.</w:t>
      </w:r>
    </w:p>
    <w:p w:rsidR="004C7967" w:rsidRPr="006059CA" w:rsidRDefault="004C7967" w:rsidP="004C7967">
      <w:pPr>
        <w:pStyle w:val="ListParagraph"/>
        <w:numPr>
          <w:ilvl w:val="0"/>
          <w:numId w:val="15"/>
        </w:numPr>
        <w:contextualSpacing/>
        <w:rPr>
          <w:rFonts w:ascii="Calibri" w:hAnsi="Calibri"/>
          <w:sz w:val="24"/>
          <w:szCs w:val="24"/>
        </w:rPr>
      </w:pPr>
      <w:r w:rsidRPr="006059CA">
        <w:rPr>
          <w:rFonts w:ascii="Calibri" w:hAnsi="Calibri"/>
          <w:sz w:val="24"/>
          <w:szCs w:val="24"/>
        </w:rPr>
        <w:t>Created Lightning Apps combining Lightning Design System, Lightning App Builder and Lightning Component features.</w:t>
      </w:r>
    </w:p>
    <w:p w:rsidR="004C7967" w:rsidRPr="006059CA" w:rsidRDefault="004C7967" w:rsidP="004C7967">
      <w:pPr>
        <w:pStyle w:val="ListParagraph"/>
        <w:numPr>
          <w:ilvl w:val="0"/>
          <w:numId w:val="15"/>
        </w:numPr>
        <w:contextualSpacing/>
        <w:rPr>
          <w:rFonts w:ascii="Calibri" w:hAnsi="Calibri"/>
          <w:sz w:val="24"/>
          <w:szCs w:val="24"/>
        </w:rPr>
      </w:pPr>
      <w:r w:rsidRPr="006059CA">
        <w:rPr>
          <w:rFonts w:ascii="Calibri" w:hAnsi="Calibri"/>
          <w:sz w:val="24"/>
          <w:szCs w:val="24"/>
        </w:rPr>
        <w:t>Created multiple Lightning Components, added CSS and Design Parameters that makes the Lightning component look and feel better.</w:t>
      </w:r>
    </w:p>
    <w:p w:rsidR="004C7967" w:rsidRPr="006059CA" w:rsidRDefault="004C7967" w:rsidP="004C7967">
      <w:pPr>
        <w:pStyle w:val="ListParagraph"/>
        <w:numPr>
          <w:ilvl w:val="0"/>
          <w:numId w:val="15"/>
        </w:numPr>
        <w:contextualSpacing/>
        <w:rPr>
          <w:rFonts w:ascii="Calibri" w:hAnsi="Calibri"/>
          <w:sz w:val="24"/>
          <w:szCs w:val="24"/>
        </w:rPr>
      </w:pPr>
      <w:r w:rsidRPr="006059CA">
        <w:rPr>
          <w:rFonts w:ascii="Calibri" w:hAnsi="Calibri"/>
          <w:sz w:val="24"/>
          <w:szCs w:val="24"/>
        </w:rPr>
        <w:t>Minimized code in JavaScript Controllers by adding reusable functions in Helper Component.</w:t>
      </w:r>
    </w:p>
    <w:p w:rsidR="004C7967" w:rsidRPr="006059CA" w:rsidRDefault="004C7967" w:rsidP="004C7967">
      <w:pPr>
        <w:pStyle w:val="ListParagraph"/>
        <w:numPr>
          <w:ilvl w:val="0"/>
          <w:numId w:val="15"/>
        </w:numPr>
        <w:contextualSpacing/>
        <w:rPr>
          <w:rFonts w:ascii="Calibri" w:hAnsi="Calibri"/>
          <w:sz w:val="24"/>
          <w:szCs w:val="24"/>
        </w:rPr>
      </w:pPr>
      <w:r w:rsidRPr="006059CA">
        <w:rPr>
          <w:rFonts w:ascii="Calibri" w:hAnsi="Calibri"/>
          <w:sz w:val="24"/>
          <w:szCs w:val="24"/>
        </w:rPr>
        <w:t>Developed and deployed Apex Classes and Apex Triggers for various functional needs in the application.</w:t>
      </w:r>
    </w:p>
    <w:p w:rsidR="004C7967" w:rsidRPr="006059CA" w:rsidRDefault="004C7967" w:rsidP="004C7967">
      <w:pPr>
        <w:pStyle w:val="ListParagraph"/>
        <w:numPr>
          <w:ilvl w:val="0"/>
          <w:numId w:val="15"/>
        </w:numPr>
        <w:contextualSpacing/>
        <w:rPr>
          <w:rFonts w:ascii="Calibri" w:hAnsi="Calibri"/>
          <w:sz w:val="24"/>
          <w:szCs w:val="24"/>
        </w:rPr>
      </w:pPr>
      <w:r w:rsidRPr="006059CA">
        <w:rPr>
          <w:rFonts w:ascii="Calibri" w:hAnsi="Calibri"/>
          <w:sz w:val="24"/>
          <w:szCs w:val="24"/>
        </w:rPr>
        <w:t>Created workflow rules and defined related tasks, time triggered tasks, email alerts to implement business logic.</w:t>
      </w:r>
    </w:p>
    <w:p w:rsidR="004C7967" w:rsidRPr="006059CA" w:rsidRDefault="004C7967" w:rsidP="004C7967">
      <w:pPr>
        <w:pStyle w:val="ListParagraph"/>
        <w:numPr>
          <w:ilvl w:val="0"/>
          <w:numId w:val="15"/>
        </w:numPr>
        <w:tabs>
          <w:tab w:val="left" w:pos="360"/>
        </w:tabs>
        <w:contextualSpacing/>
        <w:rPr>
          <w:rFonts w:ascii="Calibri" w:hAnsi="Calibri"/>
          <w:sz w:val="24"/>
          <w:szCs w:val="24"/>
        </w:rPr>
      </w:pPr>
      <w:r w:rsidRPr="006059CA">
        <w:rPr>
          <w:rFonts w:ascii="Calibri" w:hAnsi="Calibri"/>
          <w:sz w:val="24"/>
          <w:szCs w:val="24"/>
        </w:rPr>
        <w:t xml:space="preserve">Developed lightning components and </w:t>
      </w:r>
      <w:proofErr w:type="spellStart"/>
      <w:r w:rsidRPr="006059CA">
        <w:rPr>
          <w:rFonts w:ascii="Calibri" w:hAnsi="Calibri"/>
          <w:sz w:val="24"/>
          <w:szCs w:val="24"/>
        </w:rPr>
        <w:t>embeded</w:t>
      </w:r>
      <w:proofErr w:type="spellEnd"/>
      <w:r w:rsidRPr="006059CA">
        <w:rPr>
          <w:rFonts w:ascii="Calibri" w:hAnsi="Calibri"/>
          <w:sz w:val="24"/>
          <w:szCs w:val="24"/>
        </w:rPr>
        <w:t xml:space="preserve"> into </w:t>
      </w:r>
      <w:proofErr w:type="spellStart"/>
      <w:r w:rsidRPr="006059CA">
        <w:rPr>
          <w:rFonts w:ascii="Calibri" w:hAnsi="Calibri"/>
          <w:sz w:val="24"/>
          <w:szCs w:val="24"/>
        </w:rPr>
        <w:t>Visualforce</w:t>
      </w:r>
      <w:proofErr w:type="spellEnd"/>
      <w:r w:rsidRPr="006059CA">
        <w:rPr>
          <w:rFonts w:ascii="Calibri" w:hAnsi="Calibri"/>
          <w:sz w:val="24"/>
          <w:szCs w:val="24"/>
        </w:rPr>
        <w:t xml:space="preserve"> pages and also converted </w:t>
      </w:r>
      <w:proofErr w:type="spellStart"/>
      <w:r w:rsidRPr="006059CA">
        <w:rPr>
          <w:rFonts w:ascii="Calibri" w:hAnsi="Calibri"/>
          <w:sz w:val="24"/>
          <w:szCs w:val="24"/>
        </w:rPr>
        <w:t>Visualforce</w:t>
      </w:r>
      <w:proofErr w:type="spellEnd"/>
      <w:r w:rsidRPr="006059CA">
        <w:rPr>
          <w:rFonts w:ascii="Calibri" w:hAnsi="Calibri"/>
          <w:sz w:val="24"/>
          <w:szCs w:val="24"/>
        </w:rPr>
        <w:t xml:space="preserve"> pages into Lightning look and feel using SLDS</w:t>
      </w:r>
    </w:p>
    <w:p w:rsidR="004C7967" w:rsidRPr="006059CA" w:rsidRDefault="004C7967" w:rsidP="004C7967">
      <w:pPr>
        <w:pStyle w:val="ListParagraph"/>
        <w:numPr>
          <w:ilvl w:val="0"/>
          <w:numId w:val="15"/>
        </w:numPr>
        <w:tabs>
          <w:tab w:val="left" w:pos="360"/>
        </w:tabs>
        <w:contextualSpacing/>
        <w:rPr>
          <w:rFonts w:ascii="Calibri" w:hAnsi="Calibri"/>
          <w:sz w:val="24"/>
          <w:szCs w:val="24"/>
        </w:rPr>
      </w:pPr>
      <w:r w:rsidRPr="006059CA">
        <w:rPr>
          <w:rFonts w:ascii="Calibri" w:hAnsi="Calibri"/>
          <w:sz w:val="24"/>
          <w:szCs w:val="24"/>
        </w:rPr>
        <w:t>Designed, Implemented and deployed the Custom objects, Page layouts, Custom tabs, Components to suit to the needs of the application.</w:t>
      </w:r>
    </w:p>
    <w:p w:rsidR="004C7967" w:rsidRPr="006059CA" w:rsidRDefault="004C7967" w:rsidP="004C7967">
      <w:pPr>
        <w:pStyle w:val="ListParagraph"/>
        <w:numPr>
          <w:ilvl w:val="0"/>
          <w:numId w:val="15"/>
        </w:numPr>
        <w:tabs>
          <w:tab w:val="left" w:pos="360"/>
        </w:tabs>
        <w:contextualSpacing/>
        <w:rPr>
          <w:rFonts w:ascii="Calibri" w:hAnsi="Calibri"/>
          <w:sz w:val="24"/>
          <w:szCs w:val="24"/>
        </w:rPr>
      </w:pPr>
      <w:r w:rsidRPr="006059CA">
        <w:rPr>
          <w:rFonts w:ascii="Calibri" w:hAnsi="Calibri"/>
          <w:sz w:val="24"/>
          <w:szCs w:val="24"/>
        </w:rPr>
        <w:t>Created various profiles and configured the permissions based on the organizational hierarchy requirements.</w:t>
      </w:r>
    </w:p>
    <w:p w:rsidR="004C7967" w:rsidRPr="006059CA" w:rsidRDefault="004C7967" w:rsidP="004C7967">
      <w:pPr>
        <w:pStyle w:val="ListParagraph"/>
        <w:numPr>
          <w:ilvl w:val="0"/>
          <w:numId w:val="15"/>
        </w:numPr>
        <w:tabs>
          <w:tab w:val="left" w:pos="360"/>
        </w:tabs>
        <w:contextualSpacing/>
        <w:rPr>
          <w:rFonts w:ascii="Calibri" w:hAnsi="Calibri"/>
          <w:sz w:val="24"/>
          <w:szCs w:val="24"/>
        </w:rPr>
      </w:pPr>
      <w:r w:rsidRPr="006059CA">
        <w:rPr>
          <w:rFonts w:ascii="Calibri" w:hAnsi="Calibri"/>
          <w:sz w:val="24"/>
          <w:szCs w:val="24"/>
        </w:rPr>
        <w:t>Used ANT Tool for deploying Apex Pages, Controller Classes and Triggers different Sandbox Environments.</w:t>
      </w:r>
    </w:p>
    <w:p w:rsidR="004C7967" w:rsidRPr="006059CA" w:rsidRDefault="004C7967" w:rsidP="004C7967">
      <w:pPr>
        <w:pStyle w:val="ListParagraph"/>
        <w:numPr>
          <w:ilvl w:val="0"/>
          <w:numId w:val="15"/>
        </w:numPr>
        <w:tabs>
          <w:tab w:val="left" w:pos="360"/>
        </w:tabs>
        <w:contextualSpacing/>
        <w:rPr>
          <w:rFonts w:ascii="Calibri" w:hAnsi="Calibri"/>
          <w:sz w:val="24"/>
          <w:szCs w:val="24"/>
        </w:rPr>
      </w:pPr>
      <w:r w:rsidRPr="006059CA">
        <w:rPr>
          <w:rFonts w:ascii="Calibri" w:hAnsi="Calibri"/>
          <w:sz w:val="24"/>
          <w:szCs w:val="24"/>
        </w:rPr>
        <w:t>Developed Test Classes.</w:t>
      </w:r>
      <w:bookmarkStart w:id="1" w:name="_GoBack"/>
      <w:bookmarkEnd w:id="1"/>
    </w:p>
    <w:p w:rsidR="00C70E52" w:rsidRPr="001E1C0E" w:rsidRDefault="00C70E52" w:rsidP="00C70E52">
      <w:pPr>
        <w:spacing w:line="276" w:lineRule="auto"/>
        <w:jc w:val="both"/>
        <w:rPr>
          <w:rFonts w:ascii="Verdana" w:eastAsia="Cambria" w:hAnsi="Verdana" w:cs="Calibri"/>
          <w:b/>
        </w:rPr>
      </w:pPr>
      <w:r w:rsidRPr="001E1C0E">
        <w:rPr>
          <w:rFonts w:ascii="Verdana" w:eastAsia="Cambria" w:hAnsi="Verdana" w:cs="Calibri"/>
          <w:b/>
        </w:rPr>
        <w:t>Responsibilities:</w:t>
      </w:r>
    </w:p>
    <w:p w:rsidR="00C70E52" w:rsidRPr="001E1C0E" w:rsidRDefault="00C70E52" w:rsidP="00C70E52">
      <w:pPr>
        <w:spacing w:line="276" w:lineRule="auto"/>
        <w:jc w:val="both"/>
        <w:rPr>
          <w:rFonts w:ascii="Verdana" w:eastAsia="Cambria" w:hAnsi="Verdana" w:cs="Calibri"/>
          <w:b/>
          <w:u w:val="single"/>
        </w:rPr>
      </w:pPr>
    </w:p>
    <w:p w:rsidR="00C70E52" w:rsidRPr="001E1C0E" w:rsidRDefault="00C70E52" w:rsidP="00C70E52">
      <w:pPr>
        <w:pStyle w:val="ListParagraph"/>
        <w:numPr>
          <w:ilvl w:val="0"/>
          <w:numId w:val="14"/>
        </w:numPr>
        <w:spacing w:after="160" w:line="276" w:lineRule="auto"/>
        <w:contextualSpacing/>
        <w:jc w:val="both"/>
        <w:rPr>
          <w:rFonts w:ascii="Verdana" w:hAnsi="Verdana" w:cs="Calibri"/>
          <w:color w:val="333333"/>
          <w:shd w:val="clear" w:color="auto" w:fill="FFFFFF"/>
        </w:rPr>
      </w:pPr>
      <w:r w:rsidRPr="001E1C0E">
        <w:rPr>
          <w:rFonts w:ascii="Verdana" w:hAnsi="Verdana" w:cs="Calibri"/>
        </w:rPr>
        <w:t xml:space="preserve">Gathered and </w:t>
      </w:r>
      <w:proofErr w:type="spellStart"/>
      <w:r w:rsidRPr="001E1C0E">
        <w:rPr>
          <w:rFonts w:ascii="Verdana" w:hAnsi="Verdana" w:cs="Calibri"/>
        </w:rPr>
        <w:t>analyzed</w:t>
      </w:r>
      <w:proofErr w:type="spellEnd"/>
      <w:r w:rsidRPr="001E1C0E">
        <w:rPr>
          <w:rFonts w:ascii="Verdana" w:hAnsi="Verdana" w:cs="Calibri"/>
        </w:rPr>
        <w:t xml:space="preserve"> </w:t>
      </w:r>
      <w:r w:rsidRPr="001E1C0E">
        <w:rPr>
          <w:rFonts w:ascii="Verdana" w:hAnsi="Verdana" w:cs="Calibri"/>
          <w:b/>
          <w:bCs/>
        </w:rPr>
        <w:t xml:space="preserve">business requirements </w:t>
      </w:r>
      <w:r w:rsidRPr="001E1C0E">
        <w:rPr>
          <w:rFonts w:ascii="Verdana" w:hAnsi="Verdana" w:cs="Calibri"/>
        </w:rPr>
        <w:t>from Product Backlog to design a better solution for the existing configuration and implementing new features as enhancements.</w:t>
      </w:r>
    </w:p>
    <w:p w:rsidR="00C70E52" w:rsidRPr="001E1C0E" w:rsidRDefault="00C70E52" w:rsidP="00C70E52">
      <w:pPr>
        <w:pStyle w:val="ListParagraph"/>
        <w:numPr>
          <w:ilvl w:val="0"/>
          <w:numId w:val="14"/>
        </w:numPr>
        <w:spacing w:after="160" w:line="276" w:lineRule="auto"/>
        <w:contextualSpacing/>
        <w:jc w:val="both"/>
        <w:rPr>
          <w:rFonts w:ascii="Verdana" w:hAnsi="Verdana" w:cs="Calibri"/>
          <w:color w:val="333333"/>
          <w:shd w:val="clear" w:color="auto" w:fill="FFFFFF"/>
        </w:rPr>
      </w:pPr>
      <w:r w:rsidRPr="001E1C0E">
        <w:rPr>
          <w:rFonts w:ascii="Verdana" w:hAnsi="Verdana" w:cs="Calibri"/>
          <w:color w:val="333333"/>
          <w:shd w:val="clear" w:color="auto" w:fill="FFFFFF"/>
        </w:rPr>
        <w:t>Worked on standard objects like Accounts, Contacts, Opportunities, campaigns, campaign member.</w:t>
      </w:r>
    </w:p>
    <w:p w:rsidR="00C70E52" w:rsidRPr="001E1C0E" w:rsidRDefault="00C70E52" w:rsidP="00C70E52">
      <w:pPr>
        <w:pStyle w:val="ListParagraph"/>
        <w:numPr>
          <w:ilvl w:val="0"/>
          <w:numId w:val="14"/>
        </w:numPr>
        <w:spacing w:after="160" w:line="276" w:lineRule="auto"/>
        <w:contextualSpacing/>
        <w:jc w:val="both"/>
        <w:rPr>
          <w:rFonts w:ascii="Verdana" w:hAnsi="Verdana" w:cs="Calibri"/>
          <w:color w:val="333333"/>
          <w:shd w:val="clear" w:color="auto" w:fill="FFFFFF"/>
        </w:rPr>
      </w:pPr>
      <w:r w:rsidRPr="001E1C0E">
        <w:rPr>
          <w:rFonts w:ascii="Verdana" w:hAnsi="Verdana" w:cs="Calibri"/>
          <w:color w:val="333333"/>
          <w:shd w:val="clear" w:color="auto" w:fill="FFFFFF"/>
        </w:rPr>
        <w:t>Created multiple Record Types and page layouts to show different fields on the UI for different users of various countries.</w:t>
      </w:r>
    </w:p>
    <w:p w:rsidR="00C70E52" w:rsidRPr="001E1C0E" w:rsidRDefault="00C70E52" w:rsidP="00C70E52">
      <w:pPr>
        <w:pStyle w:val="ListParagraph"/>
        <w:numPr>
          <w:ilvl w:val="0"/>
          <w:numId w:val="14"/>
        </w:numPr>
        <w:spacing w:after="160" w:line="276" w:lineRule="auto"/>
        <w:contextualSpacing/>
        <w:jc w:val="both"/>
        <w:rPr>
          <w:rFonts w:ascii="Verdana" w:hAnsi="Verdana" w:cs="Calibri"/>
          <w:color w:val="333333"/>
          <w:shd w:val="clear" w:color="auto" w:fill="FFFFFF"/>
        </w:rPr>
      </w:pPr>
      <w:r w:rsidRPr="001E1C0E">
        <w:rPr>
          <w:rFonts w:ascii="Verdana" w:hAnsi="Verdana" w:cs="Calibri"/>
          <w:color w:val="333333"/>
          <w:shd w:val="clear" w:color="auto" w:fill="FFFFFF"/>
        </w:rPr>
        <w:t>Worked on Developer Console and Workbench for executing SOQL queries, line by line code coverage for test classes and to execute batch class or any piece of apex code from anonymous window.</w:t>
      </w:r>
    </w:p>
    <w:p w:rsidR="00C70E52" w:rsidRPr="001E1C0E" w:rsidRDefault="00C70E52" w:rsidP="00C70E52">
      <w:pPr>
        <w:pStyle w:val="ListParagraph"/>
        <w:numPr>
          <w:ilvl w:val="0"/>
          <w:numId w:val="14"/>
        </w:numPr>
        <w:spacing w:after="160" w:line="276" w:lineRule="auto"/>
        <w:contextualSpacing/>
        <w:jc w:val="both"/>
        <w:rPr>
          <w:rFonts w:ascii="Verdana" w:hAnsi="Verdana" w:cs="Calibri"/>
          <w:color w:val="333333"/>
          <w:shd w:val="clear" w:color="auto" w:fill="FFFFFF"/>
        </w:rPr>
      </w:pPr>
      <w:r w:rsidRPr="001E1C0E">
        <w:rPr>
          <w:rFonts w:ascii="Verdana" w:hAnsi="Verdana" w:cs="Calibri"/>
          <w:color w:val="333333"/>
          <w:shd w:val="clear" w:color="auto" w:fill="FFFFFF"/>
        </w:rPr>
        <w:t>Worked on Modularizing complex classes into smaller classes by creating Utility Classes.</w:t>
      </w:r>
    </w:p>
    <w:p w:rsidR="00C70E52" w:rsidRPr="001E1C0E" w:rsidRDefault="00C70E52" w:rsidP="00C70E52">
      <w:pPr>
        <w:pStyle w:val="ListParagraph"/>
        <w:numPr>
          <w:ilvl w:val="0"/>
          <w:numId w:val="14"/>
        </w:numPr>
        <w:spacing w:after="160" w:line="276" w:lineRule="auto"/>
        <w:contextualSpacing/>
        <w:jc w:val="both"/>
        <w:rPr>
          <w:rFonts w:ascii="Verdana" w:hAnsi="Verdana" w:cs="Calibri"/>
          <w:color w:val="333333"/>
          <w:shd w:val="clear" w:color="auto" w:fill="FFFFFF"/>
        </w:rPr>
      </w:pPr>
      <w:r w:rsidRPr="001E1C0E">
        <w:rPr>
          <w:rFonts w:ascii="Verdana" w:hAnsi="Verdana" w:cs="Calibri"/>
        </w:rPr>
        <w:t xml:space="preserve">Worked on </w:t>
      </w:r>
      <w:r w:rsidRPr="001E1C0E">
        <w:rPr>
          <w:rFonts w:ascii="Verdana" w:hAnsi="Verdana" w:cs="Calibri"/>
          <w:b/>
          <w:bCs/>
        </w:rPr>
        <w:t xml:space="preserve">Batch Apex </w:t>
      </w:r>
      <w:r w:rsidRPr="001E1C0E">
        <w:rPr>
          <w:rFonts w:ascii="Verdana" w:hAnsi="Verdana" w:cs="Calibri"/>
        </w:rPr>
        <w:t xml:space="preserve">and </w:t>
      </w:r>
      <w:r w:rsidRPr="001E1C0E">
        <w:rPr>
          <w:rFonts w:ascii="Verdana" w:hAnsi="Verdana" w:cs="Calibri"/>
          <w:b/>
          <w:bCs/>
        </w:rPr>
        <w:t xml:space="preserve">Schedulers </w:t>
      </w:r>
      <w:r w:rsidRPr="001E1C0E">
        <w:rPr>
          <w:rFonts w:ascii="Verdana" w:hAnsi="Verdana" w:cs="Calibri"/>
        </w:rPr>
        <w:t xml:space="preserve">to mass update records in production based on the business requirement. </w:t>
      </w:r>
    </w:p>
    <w:p w:rsidR="00C70E52" w:rsidRPr="001E1C0E" w:rsidRDefault="00C70E52" w:rsidP="00C70E52">
      <w:pPr>
        <w:pStyle w:val="ListParagraph"/>
        <w:numPr>
          <w:ilvl w:val="0"/>
          <w:numId w:val="14"/>
        </w:numPr>
        <w:spacing w:after="160" w:line="276" w:lineRule="auto"/>
        <w:contextualSpacing/>
        <w:jc w:val="both"/>
        <w:rPr>
          <w:rFonts w:ascii="Verdana" w:hAnsi="Verdana" w:cs="Calibri"/>
          <w:color w:val="333333"/>
          <w:shd w:val="clear" w:color="auto" w:fill="FFFFFF"/>
        </w:rPr>
      </w:pPr>
      <w:r w:rsidRPr="001E1C0E">
        <w:rPr>
          <w:rFonts w:ascii="Verdana" w:hAnsi="Verdana" w:cs="Calibri"/>
          <w:color w:val="333333"/>
          <w:shd w:val="clear" w:color="auto" w:fill="FFFFFF"/>
        </w:rPr>
        <w:lastRenderedPageBreak/>
        <w:t>Worked on creating new Visual force pages/components and Apex classes and worked on e</w:t>
      </w:r>
      <w:r w:rsidRPr="001E1C0E">
        <w:rPr>
          <w:rFonts w:ascii="Verdana" w:hAnsi="Verdana" w:cs="Calibri"/>
          <w:color w:val="333333"/>
          <w:shd w:val="clear" w:color="auto" w:fill="FFFFFF"/>
        </w:rPr>
        <w:t>n</w:t>
      </w:r>
      <w:r w:rsidRPr="001E1C0E">
        <w:rPr>
          <w:rFonts w:ascii="Verdana" w:hAnsi="Verdana" w:cs="Calibri"/>
          <w:color w:val="333333"/>
          <w:shd w:val="clear" w:color="auto" w:fill="FFFFFF"/>
        </w:rPr>
        <w:t>hancing the existing classes and pages to meet the functionality of the business.</w:t>
      </w:r>
    </w:p>
    <w:p w:rsidR="00C70E52" w:rsidRPr="001E1C0E" w:rsidRDefault="00C70E52" w:rsidP="00C70E52">
      <w:pPr>
        <w:pStyle w:val="ListParagraph"/>
        <w:numPr>
          <w:ilvl w:val="0"/>
          <w:numId w:val="14"/>
        </w:numPr>
        <w:spacing w:after="160" w:line="276" w:lineRule="auto"/>
        <w:contextualSpacing/>
        <w:jc w:val="both"/>
        <w:rPr>
          <w:rFonts w:ascii="Verdana" w:hAnsi="Verdana" w:cs="Calibri"/>
          <w:color w:val="333333"/>
          <w:shd w:val="clear" w:color="auto" w:fill="FFFFFF"/>
        </w:rPr>
      </w:pPr>
      <w:r w:rsidRPr="001E1C0E">
        <w:rPr>
          <w:rFonts w:ascii="Verdana" w:hAnsi="Verdana" w:cs="Calibri"/>
          <w:color w:val="333333"/>
          <w:shd w:val="clear" w:color="auto" w:fill="FFFFFF"/>
        </w:rPr>
        <w:t>Enhanced the existing Web Service Classes to include new functionality.</w:t>
      </w:r>
    </w:p>
    <w:p w:rsidR="00C70E52" w:rsidRPr="001E1C0E" w:rsidRDefault="00C70E52" w:rsidP="00C70E52">
      <w:pPr>
        <w:pStyle w:val="ListParagraph"/>
        <w:numPr>
          <w:ilvl w:val="0"/>
          <w:numId w:val="14"/>
        </w:numPr>
        <w:spacing w:after="160" w:line="276" w:lineRule="auto"/>
        <w:contextualSpacing/>
        <w:jc w:val="both"/>
        <w:rPr>
          <w:rFonts w:ascii="Verdana" w:hAnsi="Verdana" w:cs="Calibri"/>
          <w:color w:val="333333"/>
          <w:shd w:val="clear" w:color="auto" w:fill="FFFFFF"/>
        </w:rPr>
      </w:pPr>
      <w:r w:rsidRPr="001E1C0E">
        <w:rPr>
          <w:rFonts w:ascii="Verdana" w:hAnsi="Verdana" w:cs="Calibri"/>
          <w:color w:val="333333"/>
          <w:shd w:val="clear" w:color="auto" w:fill="FFFFFF"/>
        </w:rPr>
        <w:t xml:space="preserve">Involved in </w:t>
      </w:r>
      <w:r w:rsidRPr="001E1C0E">
        <w:rPr>
          <w:rFonts w:ascii="Verdana" w:hAnsi="Verdana" w:cs="Calibri"/>
          <w:b/>
          <w:color w:val="333333"/>
          <w:shd w:val="clear" w:color="auto" w:fill="FFFFFF"/>
        </w:rPr>
        <w:t>Code Reviews</w:t>
      </w:r>
      <w:r w:rsidRPr="001E1C0E">
        <w:rPr>
          <w:rFonts w:ascii="Verdana" w:hAnsi="Verdana" w:cs="Calibri"/>
          <w:color w:val="333333"/>
          <w:shd w:val="clear" w:color="auto" w:fill="FFFFFF"/>
        </w:rPr>
        <w:t>.</w:t>
      </w:r>
    </w:p>
    <w:p w:rsidR="00C70E52" w:rsidRPr="001E1C0E" w:rsidRDefault="00C70E52" w:rsidP="00C70E52">
      <w:pPr>
        <w:pStyle w:val="ListParagraph"/>
        <w:numPr>
          <w:ilvl w:val="0"/>
          <w:numId w:val="14"/>
        </w:numPr>
        <w:spacing w:after="160" w:line="276" w:lineRule="auto"/>
        <w:contextualSpacing/>
        <w:jc w:val="both"/>
        <w:rPr>
          <w:rFonts w:ascii="Verdana" w:hAnsi="Verdana" w:cs="Calibri"/>
          <w:color w:val="333333"/>
          <w:shd w:val="clear" w:color="auto" w:fill="FFFFFF"/>
        </w:rPr>
      </w:pPr>
      <w:r w:rsidRPr="001E1C0E">
        <w:rPr>
          <w:rFonts w:ascii="Verdana" w:hAnsi="Verdana" w:cs="Calibri"/>
          <w:color w:val="333333"/>
          <w:shd w:val="clear" w:color="auto" w:fill="FFFFFF"/>
        </w:rPr>
        <w:t>Attended Daily Stand up meetings and participated in other Sprint related activities like Backlog Grooming, Sprint Planning, Retrospectives, Show and Tells etc.</w:t>
      </w:r>
    </w:p>
    <w:p w:rsidR="00C70E52" w:rsidRPr="001E1C0E" w:rsidRDefault="00C70E52" w:rsidP="00C70E52">
      <w:pPr>
        <w:pStyle w:val="ListParagraph"/>
        <w:numPr>
          <w:ilvl w:val="0"/>
          <w:numId w:val="14"/>
        </w:numPr>
        <w:spacing w:after="160" w:line="276" w:lineRule="auto"/>
        <w:contextualSpacing/>
        <w:jc w:val="both"/>
        <w:rPr>
          <w:rFonts w:ascii="Verdana" w:hAnsi="Verdana" w:cs="Calibri"/>
          <w:color w:val="333333"/>
          <w:shd w:val="clear" w:color="auto" w:fill="FFFFFF"/>
        </w:rPr>
      </w:pPr>
      <w:r w:rsidRPr="001E1C0E">
        <w:rPr>
          <w:rFonts w:ascii="Verdana" w:hAnsi="Verdana" w:cs="Calibri"/>
          <w:color w:val="333333"/>
          <w:shd w:val="clear" w:color="auto" w:fill="FFFFFF"/>
        </w:rPr>
        <w:t xml:space="preserve">Provided </w:t>
      </w:r>
      <w:proofErr w:type="spellStart"/>
      <w:r w:rsidRPr="001E1C0E">
        <w:rPr>
          <w:rFonts w:ascii="Verdana" w:hAnsi="Verdana" w:cs="Calibri"/>
          <w:color w:val="333333"/>
          <w:shd w:val="clear" w:color="auto" w:fill="FFFFFF"/>
        </w:rPr>
        <w:t>ongoing</w:t>
      </w:r>
      <w:proofErr w:type="spellEnd"/>
      <w:r w:rsidRPr="001E1C0E">
        <w:rPr>
          <w:rFonts w:ascii="Verdana" w:hAnsi="Verdana" w:cs="Calibri"/>
          <w:color w:val="333333"/>
          <w:shd w:val="clear" w:color="auto" w:fill="FFFFFF"/>
        </w:rPr>
        <w:t xml:space="preserve"> salesforce.com maintenance support and administration services.</w:t>
      </w:r>
    </w:p>
    <w:p w:rsidR="00C70E52" w:rsidRPr="001E1C0E" w:rsidRDefault="00C70E52" w:rsidP="00C70E52">
      <w:pPr>
        <w:pStyle w:val="ListParagraph"/>
        <w:numPr>
          <w:ilvl w:val="0"/>
          <w:numId w:val="14"/>
        </w:numPr>
        <w:spacing w:after="160" w:line="276" w:lineRule="auto"/>
        <w:contextualSpacing/>
        <w:jc w:val="both"/>
        <w:rPr>
          <w:rFonts w:ascii="Verdana" w:hAnsi="Verdana" w:cs="Calibri"/>
          <w:color w:val="333333"/>
          <w:shd w:val="clear" w:color="auto" w:fill="FFFFFF"/>
        </w:rPr>
      </w:pPr>
      <w:r w:rsidRPr="001E1C0E">
        <w:rPr>
          <w:rFonts w:ascii="Verdana" w:eastAsia="Cambria" w:hAnsi="Verdana" w:cs="Calibri"/>
        </w:rPr>
        <w:t xml:space="preserve">Implemented </w:t>
      </w:r>
      <w:r w:rsidRPr="001E1C0E">
        <w:rPr>
          <w:rFonts w:ascii="Verdana" w:eastAsia="Cambria" w:hAnsi="Verdana" w:cs="Calibri"/>
          <w:b/>
        </w:rPr>
        <w:t xml:space="preserve">Web-to-lead </w:t>
      </w:r>
      <w:r w:rsidRPr="001E1C0E">
        <w:rPr>
          <w:rFonts w:ascii="Verdana" w:eastAsia="Cambria" w:hAnsi="Verdana" w:cs="Calibri"/>
        </w:rPr>
        <w:t>to track and solve leads from the website</w:t>
      </w:r>
    </w:p>
    <w:p w:rsidR="00913D52" w:rsidRPr="001E1C0E" w:rsidRDefault="00913D52" w:rsidP="003911F7">
      <w:pPr>
        <w:ind w:left="720"/>
        <w:rPr>
          <w:rFonts w:ascii="Verdana" w:hAnsi="Verdana"/>
        </w:rPr>
      </w:pPr>
      <w:r w:rsidRPr="001E1C0E">
        <w:rPr>
          <w:rFonts w:ascii="Verdana" w:hAnsi="Verdana"/>
        </w:rPr>
        <w:t xml:space="preserve"> </w:t>
      </w:r>
      <w:proofErr w:type="gramStart"/>
      <w:r w:rsidRPr="001E1C0E">
        <w:rPr>
          <w:rFonts w:ascii="Verdana" w:hAnsi="Verdana"/>
        </w:rPr>
        <w:t>Implemented the requirements on Salesforce.com platform and Force.com IDE Plug-in using Eclipse.</w:t>
      </w:r>
      <w:proofErr w:type="gramEnd"/>
    </w:p>
    <w:p w:rsidR="00913D52" w:rsidRPr="001E1C0E" w:rsidRDefault="00913D52" w:rsidP="00913D52">
      <w:pPr>
        <w:pStyle w:val="ListParagraph"/>
        <w:numPr>
          <w:ilvl w:val="0"/>
          <w:numId w:val="8"/>
        </w:numPr>
        <w:spacing w:line="276" w:lineRule="auto"/>
        <w:contextualSpacing/>
        <w:rPr>
          <w:rFonts w:ascii="Verdana" w:hAnsi="Verdana"/>
        </w:rPr>
      </w:pPr>
      <w:r w:rsidRPr="001E1C0E">
        <w:rPr>
          <w:rFonts w:ascii="Verdana" w:hAnsi="Verdana"/>
        </w:rPr>
        <w:t>Designed, and developed Apex Classes, Controller Classes, extensions and Apex Triggers for various functional needs in the application.</w:t>
      </w:r>
    </w:p>
    <w:p w:rsidR="00913D52" w:rsidRPr="001E1C0E" w:rsidRDefault="00913D52" w:rsidP="00913D52">
      <w:pPr>
        <w:pStyle w:val="ListParagraph"/>
        <w:numPr>
          <w:ilvl w:val="0"/>
          <w:numId w:val="8"/>
        </w:numPr>
        <w:spacing w:line="276" w:lineRule="auto"/>
        <w:contextualSpacing/>
        <w:rPr>
          <w:rFonts w:ascii="Verdana" w:hAnsi="Verdana"/>
        </w:rPr>
      </w:pPr>
      <w:r w:rsidRPr="001E1C0E">
        <w:rPr>
          <w:rFonts w:ascii="Verdana" w:hAnsi="Verdana"/>
        </w:rPr>
        <w:t>Designed, and deployed the Custom objects, Custom tabs, Entity-Relationship data model, va</w:t>
      </w:r>
      <w:r w:rsidRPr="001E1C0E">
        <w:rPr>
          <w:rFonts w:ascii="Verdana" w:hAnsi="Verdana"/>
        </w:rPr>
        <w:t>l</w:t>
      </w:r>
      <w:r w:rsidRPr="001E1C0E">
        <w:rPr>
          <w:rFonts w:ascii="Verdana" w:hAnsi="Verdana"/>
        </w:rPr>
        <w:t>idation rules, Workflow Rules, Auto-Response Rules, Page layouts, Components, Visual Force Pages to suit to the needs of the application.</w:t>
      </w:r>
    </w:p>
    <w:p w:rsidR="00913D52" w:rsidRPr="001E1C0E" w:rsidRDefault="00913D52" w:rsidP="00913D52">
      <w:pPr>
        <w:pStyle w:val="ListParagraph"/>
        <w:numPr>
          <w:ilvl w:val="0"/>
          <w:numId w:val="8"/>
        </w:numPr>
        <w:spacing w:line="276" w:lineRule="auto"/>
        <w:contextualSpacing/>
        <w:rPr>
          <w:rFonts w:ascii="Verdana" w:hAnsi="Verdana"/>
        </w:rPr>
      </w:pPr>
      <w:r w:rsidRPr="001E1C0E">
        <w:rPr>
          <w:rFonts w:ascii="Verdana" w:hAnsi="Verdana"/>
        </w:rPr>
        <w:t>Used SOQL &amp; SOSL with consideration to Governor Limits for data manipulation needs of the application using platform database objects.</w:t>
      </w:r>
    </w:p>
    <w:p w:rsidR="00913D52" w:rsidRPr="001E1C0E" w:rsidRDefault="00913D52" w:rsidP="00913D52">
      <w:pPr>
        <w:pStyle w:val="ListParagraph"/>
        <w:numPr>
          <w:ilvl w:val="0"/>
          <w:numId w:val="8"/>
        </w:numPr>
        <w:spacing w:line="276" w:lineRule="auto"/>
        <w:contextualSpacing/>
        <w:rPr>
          <w:rFonts w:ascii="Verdana" w:hAnsi="Verdana"/>
        </w:rPr>
      </w:pPr>
      <w:r w:rsidRPr="001E1C0E">
        <w:rPr>
          <w:rFonts w:ascii="Verdana" w:hAnsi="Verdana"/>
        </w:rPr>
        <w:t xml:space="preserve">Used Data Loader for insert, update, and bulk import or export of data from Salesforce.com </w:t>
      </w:r>
      <w:proofErr w:type="spellStart"/>
      <w:r w:rsidRPr="001E1C0E">
        <w:rPr>
          <w:rFonts w:ascii="Verdana" w:hAnsi="Verdana"/>
        </w:rPr>
        <w:t>sObjects</w:t>
      </w:r>
      <w:proofErr w:type="spellEnd"/>
      <w:r w:rsidRPr="001E1C0E">
        <w:rPr>
          <w:rFonts w:ascii="Verdana" w:hAnsi="Verdana"/>
        </w:rPr>
        <w:t>. Used it to read, extract, and load data from comma separated values (CSV) files.</w:t>
      </w:r>
    </w:p>
    <w:p w:rsidR="00913D52" w:rsidRPr="001E1C0E" w:rsidRDefault="00913D52" w:rsidP="00913D52">
      <w:pPr>
        <w:pStyle w:val="ListParagraph"/>
        <w:numPr>
          <w:ilvl w:val="0"/>
          <w:numId w:val="8"/>
        </w:numPr>
        <w:spacing w:line="276" w:lineRule="auto"/>
        <w:contextualSpacing/>
        <w:rPr>
          <w:rFonts w:ascii="Verdana" w:hAnsi="Verdana"/>
        </w:rPr>
      </w:pPr>
      <w:r w:rsidRPr="001E1C0E">
        <w:rPr>
          <w:rFonts w:ascii="Verdana" w:hAnsi="Verdana"/>
        </w:rPr>
        <w:t>Defined lookup and master-detail relationships on the objects and created junction objects to establish connectivity among objects.</w:t>
      </w:r>
    </w:p>
    <w:p w:rsidR="00913D52" w:rsidRPr="001E1C0E" w:rsidRDefault="00913D52" w:rsidP="00913D52">
      <w:pPr>
        <w:pStyle w:val="ListParagraph"/>
        <w:numPr>
          <w:ilvl w:val="0"/>
          <w:numId w:val="8"/>
        </w:numPr>
        <w:spacing w:line="276" w:lineRule="auto"/>
        <w:contextualSpacing/>
        <w:rPr>
          <w:rFonts w:ascii="Verdana" w:hAnsi="Verdana"/>
        </w:rPr>
      </w:pPr>
      <w:r w:rsidRPr="001E1C0E">
        <w:rPr>
          <w:rFonts w:ascii="Verdana" w:hAnsi="Verdana"/>
        </w:rPr>
        <w:t>Developed and configured various Reports and Report Folders for different user profiles based on the need in the organization</w:t>
      </w:r>
    </w:p>
    <w:p w:rsidR="00913D52" w:rsidRPr="001E1C0E" w:rsidRDefault="00913D52" w:rsidP="00913D52">
      <w:pPr>
        <w:pStyle w:val="ListParagraph"/>
        <w:rPr>
          <w:rFonts w:ascii="Verdana" w:hAnsi="Verdana"/>
        </w:rPr>
      </w:pPr>
    </w:p>
    <w:p w:rsidR="00913D52" w:rsidRPr="001E1C0E" w:rsidRDefault="00913D52" w:rsidP="00913D52">
      <w:pPr>
        <w:ind w:left="90"/>
        <w:rPr>
          <w:rFonts w:ascii="Verdana" w:eastAsia="Cambria" w:hAnsi="Verdana"/>
          <w:b/>
        </w:rPr>
      </w:pPr>
    </w:p>
    <w:sectPr w:rsidR="00913D52" w:rsidRPr="001E1C0E" w:rsidSect="00465CA4">
      <w:headerReference w:type="default" r:id="rId9"/>
      <w:pgSz w:w="11907" w:h="16839" w:code="9"/>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CEB" w:rsidRDefault="00972CEB">
      <w:r>
        <w:separator/>
      </w:r>
    </w:p>
  </w:endnote>
  <w:endnote w:type="continuationSeparator" w:id="0">
    <w:p w:rsidR="00972CEB" w:rsidRDefault="00972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80"/>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CEB" w:rsidRDefault="00972CEB">
      <w:r>
        <w:separator/>
      </w:r>
    </w:p>
  </w:footnote>
  <w:footnote w:type="continuationSeparator" w:id="0">
    <w:p w:rsidR="00972CEB" w:rsidRDefault="00972C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F2F" w:rsidRPr="00913D52" w:rsidRDefault="00F729D4" w:rsidP="00913D52">
    <w:pPr>
      <w:pStyle w:val="Heading4"/>
    </w:pPr>
    <w:r>
      <w:tab/>
      <w:t xml:space="preserve">                                                                 </w:t>
    </w:r>
    <w:r w:rsidR="00F7627D">
      <w:rPr>
        <w:noProof/>
        <w:lang w:val="en-US" w:eastAsia="en-US" w:bidi="ar-S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4"/>
    <w:multiLevelType w:val="singleLevel"/>
    <w:tmpl w:val="00000004"/>
    <w:name w:val="WW8Num4"/>
    <w:lvl w:ilvl="0">
      <w:start w:val="1"/>
      <w:numFmt w:val="bullet"/>
      <w:lvlText w:val="·"/>
      <w:lvlJc w:val="left"/>
      <w:pPr>
        <w:tabs>
          <w:tab w:val="num" w:pos="720"/>
        </w:tabs>
      </w:pPr>
      <w:rPr>
        <w:rFonts w:ascii="Symbol" w:hAnsi="Symbol"/>
      </w:rPr>
    </w:lvl>
  </w:abstractNum>
  <w:abstractNum w:abstractNumId="2">
    <w:nsid w:val="00000006"/>
    <w:multiLevelType w:val="singleLevel"/>
    <w:tmpl w:val="00000006"/>
    <w:name w:val="WW8Num6"/>
    <w:lvl w:ilvl="0">
      <w:start w:val="1"/>
      <w:numFmt w:val="bullet"/>
      <w:lvlText w:val="§"/>
      <w:lvlJc w:val="left"/>
      <w:pPr>
        <w:tabs>
          <w:tab w:val="num" w:pos="720"/>
        </w:tabs>
      </w:pPr>
      <w:rPr>
        <w:rFonts w:ascii="Wingdings" w:hAnsi="Wingdings"/>
      </w:rPr>
    </w:lvl>
  </w:abstractNum>
  <w:abstractNum w:abstractNumId="3">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4">
    <w:nsid w:val="00000009"/>
    <w:multiLevelType w:val="singleLevel"/>
    <w:tmpl w:val="00000009"/>
    <w:name w:val="WW8Num9"/>
    <w:lvl w:ilvl="0">
      <w:start w:val="1"/>
      <w:numFmt w:val="bullet"/>
      <w:lvlText w:val=""/>
      <w:lvlJc w:val="left"/>
      <w:pPr>
        <w:tabs>
          <w:tab w:val="num" w:pos="840"/>
        </w:tabs>
        <w:ind w:left="840" w:hanging="360"/>
      </w:pPr>
      <w:rPr>
        <w:rFonts w:ascii="Symbol" w:hAnsi="Symbol"/>
      </w:rPr>
    </w:lvl>
  </w:abstractNum>
  <w:abstractNum w:abstractNumId="5">
    <w:nsid w:val="0000001D"/>
    <w:multiLevelType w:val="hybridMultilevel"/>
    <w:tmpl w:val="8A4CF43C"/>
    <w:lvl w:ilvl="0" w:tplc="0409000B">
      <w:start w:val="1"/>
      <w:numFmt w:val="bullet"/>
      <w:lvlText w:val=""/>
      <w:lvlJc w:val="left"/>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nsid w:val="0000001F"/>
    <w:multiLevelType w:val="hybridMultilevel"/>
    <w:tmpl w:val="8334E3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21"/>
    <w:multiLevelType w:val="hybridMultilevel"/>
    <w:tmpl w:val="67105A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22"/>
    <w:multiLevelType w:val="hybridMultilevel"/>
    <w:tmpl w:val="00D682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4237514"/>
    <w:multiLevelType w:val="hybridMultilevel"/>
    <w:tmpl w:val="B81A7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6B10DE"/>
    <w:multiLevelType w:val="hybridMultilevel"/>
    <w:tmpl w:val="AB126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012F29"/>
    <w:multiLevelType w:val="hybridMultilevel"/>
    <w:tmpl w:val="E262510A"/>
    <w:lvl w:ilvl="0" w:tplc="402AEFB2">
      <w:start w:val="1"/>
      <w:numFmt w:val="bullet"/>
      <w:lvlText w:val=""/>
      <w:lvlJc w:val="left"/>
      <w:pPr>
        <w:ind w:left="720" w:hanging="360"/>
      </w:pPr>
      <w:rPr>
        <w:rFonts w:ascii="Symbol" w:hAnsi="Symbol" w:hint="default"/>
      </w:rPr>
    </w:lvl>
    <w:lvl w:ilvl="1" w:tplc="383CC93C" w:tentative="1">
      <w:start w:val="1"/>
      <w:numFmt w:val="bullet"/>
      <w:lvlText w:val="o"/>
      <w:lvlJc w:val="left"/>
      <w:pPr>
        <w:ind w:left="1440" w:hanging="360"/>
      </w:pPr>
      <w:rPr>
        <w:rFonts w:ascii="Courier New" w:hAnsi="Courier New" w:cs="Courier New" w:hint="default"/>
      </w:rPr>
    </w:lvl>
    <w:lvl w:ilvl="2" w:tplc="BE22BA34" w:tentative="1">
      <w:start w:val="1"/>
      <w:numFmt w:val="bullet"/>
      <w:lvlText w:val=""/>
      <w:lvlJc w:val="left"/>
      <w:pPr>
        <w:ind w:left="2160" w:hanging="360"/>
      </w:pPr>
      <w:rPr>
        <w:rFonts w:ascii="Wingdings" w:hAnsi="Wingdings" w:hint="default"/>
      </w:rPr>
    </w:lvl>
    <w:lvl w:ilvl="3" w:tplc="F89E589C" w:tentative="1">
      <w:start w:val="1"/>
      <w:numFmt w:val="bullet"/>
      <w:lvlText w:val=""/>
      <w:lvlJc w:val="left"/>
      <w:pPr>
        <w:ind w:left="2880" w:hanging="360"/>
      </w:pPr>
      <w:rPr>
        <w:rFonts w:ascii="Symbol" w:hAnsi="Symbol" w:hint="default"/>
      </w:rPr>
    </w:lvl>
    <w:lvl w:ilvl="4" w:tplc="C058795E" w:tentative="1">
      <w:start w:val="1"/>
      <w:numFmt w:val="bullet"/>
      <w:lvlText w:val="o"/>
      <w:lvlJc w:val="left"/>
      <w:pPr>
        <w:ind w:left="3600" w:hanging="360"/>
      </w:pPr>
      <w:rPr>
        <w:rFonts w:ascii="Courier New" w:hAnsi="Courier New" w:cs="Courier New" w:hint="default"/>
      </w:rPr>
    </w:lvl>
    <w:lvl w:ilvl="5" w:tplc="7E864DF4" w:tentative="1">
      <w:start w:val="1"/>
      <w:numFmt w:val="bullet"/>
      <w:lvlText w:val=""/>
      <w:lvlJc w:val="left"/>
      <w:pPr>
        <w:ind w:left="4320" w:hanging="360"/>
      </w:pPr>
      <w:rPr>
        <w:rFonts w:ascii="Wingdings" w:hAnsi="Wingdings" w:hint="default"/>
      </w:rPr>
    </w:lvl>
    <w:lvl w:ilvl="6" w:tplc="E684DE4E" w:tentative="1">
      <w:start w:val="1"/>
      <w:numFmt w:val="bullet"/>
      <w:lvlText w:val=""/>
      <w:lvlJc w:val="left"/>
      <w:pPr>
        <w:ind w:left="5040" w:hanging="360"/>
      </w:pPr>
      <w:rPr>
        <w:rFonts w:ascii="Symbol" w:hAnsi="Symbol" w:hint="default"/>
      </w:rPr>
    </w:lvl>
    <w:lvl w:ilvl="7" w:tplc="0ADA8C32" w:tentative="1">
      <w:start w:val="1"/>
      <w:numFmt w:val="bullet"/>
      <w:lvlText w:val="o"/>
      <w:lvlJc w:val="left"/>
      <w:pPr>
        <w:ind w:left="5760" w:hanging="360"/>
      </w:pPr>
      <w:rPr>
        <w:rFonts w:ascii="Courier New" w:hAnsi="Courier New" w:cs="Courier New" w:hint="default"/>
      </w:rPr>
    </w:lvl>
    <w:lvl w:ilvl="8" w:tplc="BCF6E1C8" w:tentative="1">
      <w:start w:val="1"/>
      <w:numFmt w:val="bullet"/>
      <w:lvlText w:val=""/>
      <w:lvlJc w:val="left"/>
      <w:pPr>
        <w:ind w:left="6480" w:hanging="360"/>
      </w:pPr>
      <w:rPr>
        <w:rFonts w:ascii="Wingdings" w:hAnsi="Wingdings" w:hint="default"/>
      </w:rPr>
    </w:lvl>
  </w:abstractNum>
  <w:abstractNum w:abstractNumId="12">
    <w:nsid w:val="3CC355A3"/>
    <w:multiLevelType w:val="hybridMultilevel"/>
    <w:tmpl w:val="2534915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CDF7F68"/>
    <w:multiLevelType w:val="hybridMultilevel"/>
    <w:tmpl w:val="8D36F6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867AC8"/>
    <w:multiLevelType w:val="hybridMultilevel"/>
    <w:tmpl w:val="83B67FE0"/>
    <w:lvl w:ilvl="0" w:tplc="4D08C21E">
      <w:start w:val="1"/>
      <w:numFmt w:val="bullet"/>
      <w:lvlText w:val=""/>
      <w:lvlJc w:val="left"/>
      <w:pPr>
        <w:ind w:left="720" w:hanging="360"/>
      </w:pPr>
      <w:rPr>
        <w:rFonts w:ascii="Wingdings" w:hAnsi="Wingding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B2210B"/>
    <w:multiLevelType w:val="hybridMultilevel"/>
    <w:tmpl w:val="B988072C"/>
    <w:lvl w:ilvl="0" w:tplc="FA82E6FA">
      <w:start w:val="1"/>
      <w:numFmt w:val="bullet"/>
      <w:lvlText w:val=""/>
      <w:lvlJc w:val="left"/>
      <w:pPr>
        <w:ind w:left="450" w:hanging="360"/>
      </w:pPr>
      <w:rPr>
        <w:rFonts w:ascii="Symbol" w:hAnsi="Symbol" w:hint="default"/>
      </w:rPr>
    </w:lvl>
    <w:lvl w:ilvl="1" w:tplc="A906E63C" w:tentative="1">
      <w:start w:val="1"/>
      <w:numFmt w:val="bullet"/>
      <w:lvlText w:val="o"/>
      <w:lvlJc w:val="left"/>
      <w:pPr>
        <w:ind w:left="1800" w:hanging="360"/>
      </w:pPr>
      <w:rPr>
        <w:rFonts w:ascii="Courier New" w:hAnsi="Courier New" w:cs="Courier New" w:hint="default"/>
      </w:rPr>
    </w:lvl>
    <w:lvl w:ilvl="2" w:tplc="3FB8E340" w:tentative="1">
      <w:start w:val="1"/>
      <w:numFmt w:val="bullet"/>
      <w:lvlText w:val=""/>
      <w:lvlJc w:val="left"/>
      <w:pPr>
        <w:ind w:left="2520" w:hanging="360"/>
      </w:pPr>
      <w:rPr>
        <w:rFonts w:ascii="Wingdings" w:hAnsi="Wingdings" w:hint="default"/>
      </w:rPr>
    </w:lvl>
    <w:lvl w:ilvl="3" w:tplc="97E6F504" w:tentative="1">
      <w:start w:val="1"/>
      <w:numFmt w:val="bullet"/>
      <w:lvlText w:val=""/>
      <w:lvlJc w:val="left"/>
      <w:pPr>
        <w:ind w:left="3240" w:hanging="360"/>
      </w:pPr>
      <w:rPr>
        <w:rFonts w:ascii="Symbol" w:hAnsi="Symbol" w:hint="default"/>
      </w:rPr>
    </w:lvl>
    <w:lvl w:ilvl="4" w:tplc="1DCC9020" w:tentative="1">
      <w:start w:val="1"/>
      <w:numFmt w:val="bullet"/>
      <w:lvlText w:val="o"/>
      <w:lvlJc w:val="left"/>
      <w:pPr>
        <w:ind w:left="3960" w:hanging="360"/>
      </w:pPr>
      <w:rPr>
        <w:rFonts w:ascii="Courier New" w:hAnsi="Courier New" w:cs="Courier New" w:hint="default"/>
      </w:rPr>
    </w:lvl>
    <w:lvl w:ilvl="5" w:tplc="BDB2C4D0" w:tentative="1">
      <w:start w:val="1"/>
      <w:numFmt w:val="bullet"/>
      <w:lvlText w:val=""/>
      <w:lvlJc w:val="left"/>
      <w:pPr>
        <w:ind w:left="4680" w:hanging="360"/>
      </w:pPr>
      <w:rPr>
        <w:rFonts w:ascii="Wingdings" w:hAnsi="Wingdings" w:hint="default"/>
      </w:rPr>
    </w:lvl>
    <w:lvl w:ilvl="6" w:tplc="1806E494" w:tentative="1">
      <w:start w:val="1"/>
      <w:numFmt w:val="bullet"/>
      <w:lvlText w:val=""/>
      <w:lvlJc w:val="left"/>
      <w:pPr>
        <w:ind w:left="5400" w:hanging="360"/>
      </w:pPr>
      <w:rPr>
        <w:rFonts w:ascii="Symbol" w:hAnsi="Symbol" w:hint="default"/>
      </w:rPr>
    </w:lvl>
    <w:lvl w:ilvl="7" w:tplc="B778EB4C" w:tentative="1">
      <w:start w:val="1"/>
      <w:numFmt w:val="bullet"/>
      <w:lvlText w:val="o"/>
      <w:lvlJc w:val="left"/>
      <w:pPr>
        <w:ind w:left="6120" w:hanging="360"/>
      </w:pPr>
      <w:rPr>
        <w:rFonts w:ascii="Courier New" w:hAnsi="Courier New" w:cs="Courier New" w:hint="default"/>
      </w:rPr>
    </w:lvl>
    <w:lvl w:ilvl="8" w:tplc="772EBEB4" w:tentative="1">
      <w:start w:val="1"/>
      <w:numFmt w:val="bullet"/>
      <w:lvlText w:val=""/>
      <w:lvlJc w:val="left"/>
      <w:pPr>
        <w:ind w:left="6840" w:hanging="360"/>
      </w:pPr>
      <w:rPr>
        <w:rFonts w:ascii="Wingdings" w:hAnsi="Wingdings" w:hint="default"/>
      </w:rPr>
    </w:lvl>
  </w:abstractNum>
  <w:abstractNum w:abstractNumId="16">
    <w:nsid w:val="51C120BE"/>
    <w:multiLevelType w:val="hybridMultilevel"/>
    <w:tmpl w:val="44CE1208"/>
    <w:lvl w:ilvl="0" w:tplc="9998EF58">
      <w:start w:val="1"/>
      <w:numFmt w:val="bullet"/>
      <w:lvlText w:val=""/>
      <w:lvlJc w:val="left"/>
      <w:pPr>
        <w:ind w:left="360" w:hanging="360"/>
      </w:pPr>
      <w:rPr>
        <w:rFonts w:ascii="Symbol" w:hAnsi="Symbol" w:hint="default"/>
      </w:rPr>
    </w:lvl>
    <w:lvl w:ilvl="1" w:tplc="A24EFF48" w:tentative="1">
      <w:start w:val="1"/>
      <w:numFmt w:val="bullet"/>
      <w:lvlText w:val="o"/>
      <w:lvlJc w:val="left"/>
      <w:pPr>
        <w:ind w:left="1080" w:hanging="360"/>
      </w:pPr>
      <w:rPr>
        <w:rFonts w:ascii="Courier New" w:hAnsi="Courier New" w:hint="default"/>
      </w:rPr>
    </w:lvl>
    <w:lvl w:ilvl="2" w:tplc="2334D12C" w:tentative="1">
      <w:start w:val="1"/>
      <w:numFmt w:val="bullet"/>
      <w:lvlText w:val=""/>
      <w:lvlJc w:val="left"/>
      <w:pPr>
        <w:ind w:left="1800" w:hanging="360"/>
      </w:pPr>
      <w:rPr>
        <w:rFonts w:ascii="Wingdings" w:hAnsi="Wingdings" w:hint="default"/>
      </w:rPr>
    </w:lvl>
    <w:lvl w:ilvl="3" w:tplc="31BC80C8" w:tentative="1">
      <w:start w:val="1"/>
      <w:numFmt w:val="bullet"/>
      <w:lvlText w:val=""/>
      <w:lvlJc w:val="left"/>
      <w:pPr>
        <w:ind w:left="2520" w:hanging="360"/>
      </w:pPr>
      <w:rPr>
        <w:rFonts w:ascii="Symbol" w:hAnsi="Symbol" w:hint="default"/>
      </w:rPr>
    </w:lvl>
    <w:lvl w:ilvl="4" w:tplc="E5B281C0" w:tentative="1">
      <w:start w:val="1"/>
      <w:numFmt w:val="bullet"/>
      <w:lvlText w:val="o"/>
      <w:lvlJc w:val="left"/>
      <w:pPr>
        <w:ind w:left="3240" w:hanging="360"/>
      </w:pPr>
      <w:rPr>
        <w:rFonts w:ascii="Courier New" w:hAnsi="Courier New" w:hint="default"/>
      </w:rPr>
    </w:lvl>
    <w:lvl w:ilvl="5" w:tplc="3DB46E26" w:tentative="1">
      <w:start w:val="1"/>
      <w:numFmt w:val="bullet"/>
      <w:lvlText w:val=""/>
      <w:lvlJc w:val="left"/>
      <w:pPr>
        <w:ind w:left="3960" w:hanging="360"/>
      </w:pPr>
      <w:rPr>
        <w:rFonts w:ascii="Wingdings" w:hAnsi="Wingdings" w:hint="default"/>
      </w:rPr>
    </w:lvl>
    <w:lvl w:ilvl="6" w:tplc="3DF66BE0" w:tentative="1">
      <w:start w:val="1"/>
      <w:numFmt w:val="bullet"/>
      <w:lvlText w:val=""/>
      <w:lvlJc w:val="left"/>
      <w:pPr>
        <w:ind w:left="4680" w:hanging="360"/>
      </w:pPr>
      <w:rPr>
        <w:rFonts w:ascii="Symbol" w:hAnsi="Symbol" w:hint="default"/>
      </w:rPr>
    </w:lvl>
    <w:lvl w:ilvl="7" w:tplc="014E71DA" w:tentative="1">
      <w:start w:val="1"/>
      <w:numFmt w:val="bullet"/>
      <w:lvlText w:val="o"/>
      <w:lvlJc w:val="left"/>
      <w:pPr>
        <w:ind w:left="5400" w:hanging="360"/>
      </w:pPr>
      <w:rPr>
        <w:rFonts w:ascii="Courier New" w:hAnsi="Courier New" w:hint="default"/>
      </w:rPr>
    </w:lvl>
    <w:lvl w:ilvl="8" w:tplc="1FF2E20C" w:tentative="1">
      <w:start w:val="1"/>
      <w:numFmt w:val="bullet"/>
      <w:lvlText w:val=""/>
      <w:lvlJc w:val="left"/>
      <w:pPr>
        <w:ind w:left="6120" w:hanging="360"/>
      </w:pPr>
      <w:rPr>
        <w:rFonts w:ascii="Wingdings" w:hAnsi="Wingdings" w:hint="default"/>
      </w:rPr>
    </w:lvl>
  </w:abstractNum>
  <w:abstractNum w:abstractNumId="17">
    <w:nsid w:val="68A25F2B"/>
    <w:multiLevelType w:val="hybridMultilevel"/>
    <w:tmpl w:val="F120EF0E"/>
    <w:lvl w:ilvl="0" w:tplc="4DA873A4">
      <w:start w:val="1"/>
      <w:numFmt w:val="bullet"/>
      <w:lvlText w:val=""/>
      <w:lvlJc w:val="left"/>
      <w:pPr>
        <w:ind w:left="360" w:hanging="360"/>
      </w:pPr>
      <w:rPr>
        <w:rFonts w:ascii="Symbol" w:hAnsi="Symbol" w:hint="default"/>
      </w:rPr>
    </w:lvl>
    <w:lvl w:ilvl="1" w:tplc="FA0A0BE6" w:tentative="1">
      <w:start w:val="1"/>
      <w:numFmt w:val="bullet"/>
      <w:lvlText w:val="o"/>
      <w:lvlJc w:val="left"/>
      <w:pPr>
        <w:ind w:left="1080" w:hanging="360"/>
      </w:pPr>
      <w:rPr>
        <w:rFonts w:ascii="Courier New" w:hAnsi="Courier New" w:hint="default"/>
      </w:rPr>
    </w:lvl>
    <w:lvl w:ilvl="2" w:tplc="D264BDC0" w:tentative="1">
      <w:start w:val="1"/>
      <w:numFmt w:val="bullet"/>
      <w:lvlText w:val=""/>
      <w:lvlJc w:val="left"/>
      <w:pPr>
        <w:ind w:left="1800" w:hanging="360"/>
      </w:pPr>
      <w:rPr>
        <w:rFonts w:ascii="Wingdings" w:hAnsi="Wingdings" w:hint="default"/>
      </w:rPr>
    </w:lvl>
    <w:lvl w:ilvl="3" w:tplc="E4FC1A3C" w:tentative="1">
      <w:start w:val="1"/>
      <w:numFmt w:val="bullet"/>
      <w:lvlText w:val=""/>
      <w:lvlJc w:val="left"/>
      <w:pPr>
        <w:ind w:left="2520" w:hanging="360"/>
      </w:pPr>
      <w:rPr>
        <w:rFonts w:ascii="Symbol" w:hAnsi="Symbol" w:hint="default"/>
      </w:rPr>
    </w:lvl>
    <w:lvl w:ilvl="4" w:tplc="B4D01024" w:tentative="1">
      <w:start w:val="1"/>
      <w:numFmt w:val="bullet"/>
      <w:lvlText w:val="o"/>
      <w:lvlJc w:val="left"/>
      <w:pPr>
        <w:ind w:left="3240" w:hanging="360"/>
      </w:pPr>
      <w:rPr>
        <w:rFonts w:ascii="Courier New" w:hAnsi="Courier New" w:hint="default"/>
      </w:rPr>
    </w:lvl>
    <w:lvl w:ilvl="5" w:tplc="927C1D48" w:tentative="1">
      <w:start w:val="1"/>
      <w:numFmt w:val="bullet"/>
      <w:lvlText w:val=""/>
      <w:lvlJc w:val="left"/>
      <w:pPr>
        <w:ind w:left="3960" w:hanging="360"/>
      </w:pPr>
      <w:rPr>
        <w:rFonts w:ascii="Wingdings" w:hAnsi="Wingdings" w:hint="default"/>
      </w:rPr>
    </w:lvl>
    <w:lvl w:ilvl="6" w:tplc="C3620E72" w:tentative="1">
      <w:start w:val="1"/>
      <w:numFmt w:val="bullet"/>
      <w:lvlText w:val=""/>
      <w:lvlJc w:val="left"/>
      <w:pPr>
        <w:ind w:left="4680" w:hanging="360"/>
      </w:pPr>
      <w:rPr>
        <w:rFonts w:ascii="Symbol" w:hAnsi="Symbol" w:hint="default"/>
      </w:rPr>
    </w:lvl>
    <w:lvl w:ilvl="7" w:tplc="7DD0F1F4" w:tentative="1">
      <w:start w:val="1"/>
      <w:numFmt w:val="bullet"/>
      <w:lvlText w:val="o"/>
      <w:lvlJc w:val="left"/>
      <w:pPr>
        <w:ind w:left="5400" w:hanging="360"/>
      </w:pPr>
      <w:rPr>
        <w:rFonts w:ascii="Courier New" w:hAnsi="Courier New" w:hint="default"/>
      </w:rPr>
    </w:lvl>
    <w:lvl w:ilvl="8" w:tplc="E754353A" w:tentative="1">
      <w:start w:val="1"/>
      <w:numFmt w:val="bullet"/>
      <w:lvlText w:val=""/>
      <w:lvlJc w:val="left"/>
      <w:pPr>
        <w:ind w:left="6120" w:hanging="360"/>
      </w:pPr>
      <w:rPr>
        <w:rFonts w:ascii="Wingdings" w:hAnsi="Wingdings" w:hint="default"/>
      </w:rPr>
    </w:lvl>
  </w:abstractNum>
  <w:abstractNum w:abstractNumId="18">
    <w:nsid w:val="6D356403"/>
    <w:multiLevelType w:val="hybridMultilevel"/>
    <w:tmpl w:val="391A19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75FE5AC7"/>
    <w:multiLevelType w:val="hybridMultilevel"/>
    <w:tmpl w:val="8E2A5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15"/>
  </w:num>
  <w:num w:numId="4">
    <w:abstractNumId w:val="11"/>
  </w:num>
  <w:num w:numId="5">
    <w:abstractNumId w:val="8"/>
  </w:num>
  <w:num w:numId="6">
    <w:abstractNumId w:val="5"/>
  </w:num>
  <w:num w:numId="7">
    <w:abstractNumId w:val="6"/>
  </w:num>
  <w:num w:numId="8">
    <w:abstractNumId w:val="7"/>
  </w:num>
  <w:num w:numId="9">
    <w:abstractNumId w:val="10"/>
  </w:num>
  <w:num w:numId="10">
    <w:abstractNumId w:val="19"/>
  </w:num>
  <w:num w:numId="11">
    <w:abstractNumId w:val="9"/>
  </w:num>
  <w:num w:numId="12">
    <w:abstractNumId w:val="12"/>
  </w:num>
  <w:num w:numId="13">
    <w:abstractNumId w:val="18"/>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D52"/>
    <w:rsid w:val="000D6ED7"/>
    <w:rsid w:val="00160D0C"/>
    <w:rsid w:val="001E1C0E"/>
    <w:rsid w:val="00283EDA"/>
    <w:rsid w:val="002B36B3"/>
    <w:rsid w:val="002F361F"/>
    <w:rsid w:val="003911F7"/>
    <w:rsid w:val="003B02BA"/>
    <w:rsid w:val="00406457"/>
    <w:rsid w:val="00465CA4"/>
    <w:rsid w:val="004C7967"/>
    <w:rsid w:val="004F0375"/>
    <w:rsid w:val="005347AB"/>
    <w:rsid w:val="0057328A"/>
    <w:rsid w:val="00581300"/>
    <w:rsid w:val="00591C2B"/>
    <w:rsid w:val="005939EE"/>
    <w:rsid w:val="0063706F"/>
    <w:rsid w:val="007565BF"/>
    <w:rsid w:val="00791A9F"/>
    <w:rsid w:val="008226AE"/>
    <w:rsid w:val="00913D52"/>
    <w:rsid w:val="00915857"/>
    <w:rsid w:val="00970596"/>
    <w:rsid w:val="00972CEB"/>
    <w:rsid w:val="009744DF"/>
    <w:rsid w:val="00A54495"/>
    <w:rsid w:val="00B041C1"/>
    <w:rsid w:val="00B41AEC"/>
    <w:rsid w:val="00B4275F"/>
    <w:rsid w:val="00B47C79"/>
    <w:rsid w:val="00B50E01"/>
    <w:rsid w:val="00C35570"/>
    <w:rsid w:val="00C70E52"/>
    <w:rsid w:val="00C77EA5"/>
    <w:rsid w:val="00D647CF"/>
    <w:rsid w:val="00E051C0"/>
    <w:rsid w:val="00E876A8"/>
    <w:rsid w:val="00F3312F"/>
    <w:rsid w:val="00F729D4"/>
    <w:rsid w:val="00F7627D"/>
    <w:rsid w:val="00FE72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MS Mincho" w:hAnsi="Century"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8C7"/>
    <w:rPr>
      <w:rFonts w:ascii="Times New Roman" w:hAnsi="Times New Roman"/>
      <w:lang w:val="en-GB"/>
    </w:rPr>
  </w:style>
  <w:style w:type="paragraph" w:styleId="Heading1">
    <w:name w:val="heading 1"/>
    <w:basedOn w:val="Normal"/>
    <w:next w:val="Normal"/>
    <w:link w:val="Heading1Char"/>
    <w:uiPriority w:val="9"/>
    <w:qFormat/>
    <w:rsid w:val="00913D5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CB5DEB"/>
    <w:pPr>
      <w:spacing w:before="100" w:beforeAutospacing="1" w:after="100" w:afterAutospacing="1"/>
      <w:outlineLvl w:val="3"/>
    </w:pPr>
    <w:rPr>
      <w:rFonts w:eastAsia="Times New Roman"/>
      <w:b/>
      <w:bCs/>
      <w:sz w:val="24"/>
      <w:szCs w:val="24"/>
      <w:lang w:val="en-IN"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99"/>
    <w:rsid w:val="004508C7"/>
    <w:pPr>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b/>
      <w:spacing w:val="-10"/>
      <w:position w:val="7"/>
      <w:sz w:val="24"/>
    </w:rPr>
  </w:style>
  <w:style w:type="character" w:styleId="Hyperlink">
    <w:name w:val="Hyperlink"/>
    <w:basedOn w:val="DefaultParagraphFont"/>
    <w:uiPriority w:val="99"/>
    <w:semiHidden/>
    <w:rsid w:val="004508C7"/>
    <w:rPr>
      <w:rFonts w:cs="Times New Roman"/>
      <w:color w:val="0000FF"/>
      <w:u w:val="single"/>
    </w:rPr>
  </w:style>
  <w:style w:type="paragraph" w:styleId="NormalWeb">
    <w:name w:val="Normal (Web)"/>
    <w:basedOn w:val="Normal"/>
    <w:uiPriority w:val="99"/>
    <w:semiHidden/>
    <w:rsid w:val="004508C7"/>
    <w:pPr>
      <w:spacing w:before="100" w:beforeAutospacing="1" w:after="100" w:afterAutospacing="1"/>
    </w:pPr>
    <w:rPr>
      <w:color w:val="000000"/>
      <w:sz w:val="24"/>
      <w:szCs w:val="24"/>
    </w:rPr>
  </w:style>
  <w:style w:type="paragraph" w:styleId="Header">
    <w:name w:val="header"/>
    <w:basedOn w:val="Normal"/>
    <w:link w:val="HeaderChar1"/>
    <w:uiPriority w:val="99"/>
    <w:semiHidden/>
    <w:rsid w:val="004508C7"/>
    <w:pPr>
      <w:tabs>
        <w:tab w:val="center" w:pos="4680"/>
        <w:tab w:val="right" w:pos="9360"/>
      </w:tabs>
    </w:pPr>
  </w:style>
  <w:style w:type="character" w:customStyle="1" w:styleId="HeaderChar">
    <w:name w:val="Header Char"/>
    <w:basedOn w:val="DefaultParagraphFont"/>
    <w:uiPriority w:val="99"/>
    <w:semiHidden/>
    <w:rsid w:val="009C1F71"/>
    <w:rPr>
      <w:rFonts w:ascii="Times New Roman" w:hAnsi="Times New Roman"/>
      <w:kern w:val="0"/>
      <w:sz w:val="20"/>
      <w:szCs w:val="20"/>
      <w:lang w:val="en-GB" w:eastAsia="en-US"/>
    </w:rPr>
  </w:style>
  <w:style w:type="character" w:customStyle="1" w:styleId="HeaderChar1">
    <w:name w:val="Header Char1"/>
    <w:basedOn w:val="DefaultParagraphFont"/>
    <w:link w:val="Header"/>
    <w:uiPriority w:val="99"/>
    <w:semiHidden/>
    <w:locked/>
    <w:rsid w:val="004508C7"/>
    <w:rPr>
      <w:rFonts w:cs="Times New Roman"/>
      <w:lang w:val="en-US" w:eastAsia="en-US" w:bidi="ar-SA"/>
    </w:rPr>
  </w:style>
  <w:style w:type="paragraph" w:styleId="ListParagraph">
    <w:name w:val="List Paragraph"/>
    <w:aliases w:val="Bullets"/>
    <w:basedOn w:val="Normal"/>
    <w:link w:val="ListParagraphChar"/>
    <w:uiPriority w:val="34"/>
    <w:qFormat/>
    <w:rsid w:val="00F74DE9"/>
    <w:pPr>
      <w:ind w:left="720"/>
    </w:pPr>
  </w:style>
  <w:style w:type="paragraph" w:styleId="Footer">
    <w:name w:val="footer"/>
    <w:basedOn w:val="Normal"/>
    <w:link w:val="FooterChar1"/>
    <w:uiPriority w:val="99"/>
    <w:rsid w:val="00454191"/>
    <w:pPr>
      <w:tabs>
        <w:tab w:val="center" w:pos="4680"/>
        <w:tab w:val="right" w:pos="9360"/>
      </w:tabs>
    </w:pPr>
  </w:style>
  <w:style w:type="character" w:customStyle="1" w:styleId="FooterChar">
    <w:name w:val="Footer Char"/>
    <w:basedOn w:val="DefaultParagraphFont"/>
    <w:uiPriority w:val="99"/>
    <w:semiHidden/>
    <w:rsid w:val="009C1F71"/>
    <w:rPr>
      <w:rFonts w:ascii="Times New Roman" w:hAnsi="Times New Roman"/>
      <w:kern w:val="0"/>
      <w:sz w:val="20"/>
      <w:szCs w:val="20"/>
      <w:lang w:val="en-GB" w:eastAsia="en-US"/>
    </w:rPr>
  </w:style>
  <w:style w:type="character" w:customStyle="1" w:styleId="FooterChar1">
    <w:name w:val="Footer Char1"/>
    <w:basedOn w:val="DefaultParagraphFont"/>
    <w:link w:val="Footer"/>
    <w:uiPriority w:val="99"/>
    <w:locked/>
    <w:rsid w:val="00454191"/>
    <w:rPr>
      <w:rFonts w:ascii="Times New Roman" w:eastAsia="Times New Roman" w:hAnsi="Times New Roman" w:cs="Times New Roman"/>
    </w:rPr>
  </w:style>
  <w:style w:type="paragraph" w:styleId="BalloonText">
    <w:name w:val="Balloon Text"/>
    <w:basedOn w:val="Normal"/>
    <w:link w:val="BalloonTextChar"/>
    <w:uiPriority w:val="99"/>
    <w:semiHidden/>
    <w:rsid w:val="00DB4179"/>
    <w:rPr>
      <w:rFonts w:ascii="Arial" w:eastAsia="MS Gothic" w:hAnsi="Arial"/>
      <w:sz w:val="16"/>
      <w:szCs w:val="16"/>
    </w:rPr>
  </w:style>
  <w:style w:type="character" w:customStyle="1" w:styleId="BalloonTextChar">
    <w:name w:val="Balloon Text Char"/>
    <w:basedOn w:val="DefaultParagraphFont"/>
    <w:link w:val="BalloonText"/>
    <w:uiPriority w:val="99"/>
    <w:semiHidden/>
    <w:rsid w:val="009C1F71"/>
    <w:rPr>
      <w:rFonts w:ascii="Arial" w:eastAsia="MS Gothic" w:hAnsi="Arial" w:cs="Times New Roman"/>
      <w:kern w:val="0"/>
      <w:lang w:val="en-GB" w:eastAsia="en-US"/>
    </w:rPr>
  </w:style>
  <w:style w:type="paragraph" w:styleId="BodyText">
    <w:name w:val="Body Text"/>
    <w:basedOn w:val="Normal"/>
    <w:link w:val="BodyTextChar"/>
    <w:rsid w:val="00E526C9"/>
    <w:pPr>
      <w:widowControl w:val="0"/>
      <w:jc w:val="both"/>
    </w:pPr>
    <w:rPr>
      <w:rFonts w:eastAsia="Times New Roman"/>
      <w:b/>
      <w:sz w:val="24"/>
      <w:lang w:val="en-US"/>
    </w:rPr>
  </w:style>
  <w:style w:type="character" w:customStyle="1" w:styleId="BodyTextChar">
    <w:name w:val="Body Text Char"/>
    <w:basedOn w:val="DefaultParagraphFont"/>
    <w:link w:val="BodyText"/>
    <w:rsid w:val="00E526C9"/>
    <w:rPr>
      <w:rFonts w:ascii="Times New Roman" w:eastAsia="Times New Roman" w:hAnsi="Times New Roman"/>
      <w:b/>
      <w:sz w:val="24"/>
    </w:rPr>
  </w:style>
  <w:style w:type="paragraph" w:styleId="NoSpacing">
    <w:name w:val="No Spacing"/>
    <w:uiPriority w:val="1"/>
    <w:qFormat/>
    <w:rsid w:val="00E526C9"/>
    <w:rPr>
      <w:rFonts w:ascii="Calibri" w:eastAsia="Calibri" w:hAnsi="Calibri"/>
      <w:sz w:val="22"/>
      <w:szCs w:val="22"/>
      <w:lang w:val="en-IN"/>
    </w:rPr>
  </w:style>
  <w:style w:type="character" w:customStyle="1" w:styleId="n08i944w748g">
    <w:name w:val="n08i944w748g"/>
    <w:basedOn w:val="DefaultParagraphFont"/>
    <w:rsid w:val="003D5FEF"/>
  </w:style>
  <w:style w:type="paragraph" w:customStyle="1" w:styleId="WW-PlainText">
    <w:name w:val="WW-Plain Text"/>
    <w:basedOn w:val="Normal"/>
    <w:rsid w:val="00B1651D"/>
    <w:pPr>
      <w:suppressAutoHyphens/>
      <w:autoSpaceDE w:val="0"/>
    </w:pPr>
    <w:rPr>
      <w:rFonts w:ascii="Courier New" w:eastAsia="Times New Roman" w:hAnsi="Courier New"/>
      <w:lang w:val="en-US" w:eastAsia="ar-SA"/>
    </w:rPr>
  </w:style>
  <w:style w:type="paragraph" w:customStyle="1" w:styleId="WW-BodyText2">
    <w:name w:val="WW-Body Text 2"/>
    <w:basedOn w:val="Normal"/>
    <w:rsid w:val="005A66EE"/>
    <w:pPr>
      <w:suppressAutoHyphens/>
      <w:autoSpaceDE w:val="0"/>
      <w:spacing w:line="220" w:lineRule="exact"/>
    </w:pPr>
    <w:rPr>
      <w:rFonts w:ascii="Verdana" w:eastAsia="Times New Roman" w:hAnsi="Verdana"/>
      <w:sz w:val="17"/>
      <w:lang w:val="en-US" w:eastAsia="ar-SA"/>
    </w:rPr>
  </w:style>
  <w:style w:type="character" w:customStyle="1" w:styleId="gmglv7j715w">
    <w:name w:val="gmglv7j715w"/>
    <w:basedOn w:val="DefaultParagraphFont"/>
    <w:rsid w:val="00226B43"/>
  </w:style>
  <w:style w:type="character" w:customStyle="1" w:styleId="Heading4Char">
    <w:name w:val="Heading 4 Char"/>
    <w:basedOn w:val="DefaultParagraphFont"/>
    <w:link w:val="Heading4"/>
    <w:uiPriority w:val="9"/>
    <w:rsid w:val="00CB5DEB"/>
    <w:rPr>
      <w:rFonts w:ascii="Times New Roman" w:eastAsia="Times New Roman" w:hAnsi="Times New Roman"/>
      <w:b/>
      <w:bCs/>
      <w:sz w:val="24"/>
      <w:szCs w:val="24"/>
      <w:lang w:val="en-IN" w:eastAsia="en-IN" w:bidi="te-IN"/>
    </w:rPr>
  </w:style>
  <w:style w:type="character" w:styleId="Strong">
    <w:name w:val="Strong"/>
    <w:basedOn w:val="DefaultParagraphFont"/>
    <w:uiPriority w:val="22"/>
    <w:qFormat/>
    <w:rsid w:val="00CB5DEB"/>
    <w:rPr>
      <w:b/>
      <w:bCs/>
    </w:rPr>
  </w:style>
  <w:style w:type="character" w:customStyle="1" w:styleId="org">
    <w:name w:val="org"/>
    <w:basedOn w:val="DefaultParagraphFont"/>
    <w:rsid w:val="00CB5DEB"/>
  </w:style>
  <w:style w:type="paragraph" w:customStyle="1" w:styleId="orgstats">
    <w:name w:val="orgstats"/>
    <w:basedOn w:val="Normal"/>
    <w:rsid w:val="00CB5DEB"/>
    <w:pPr>
      <w:spacing w:before="100" w:beforeAutospacing="1" w:after="100" w:afterAutospacing="1"/>
    </w:pPr>
    <w:rPr>
      <w:rFonts w:eastAsia="Times New Roman"/>
      <w:sz w:val="24"/>
      <w:szCs w:val="24"/>
      <w:lang w:val="en-IN" w:eastAsia="en-IN" w:bidi="te-IN"/>
    </w:rPr>
  </w:style>
  <w:style w:type="paragraph" w:customStyle="1" w:styleId="period">
    <w:name w:val="period"/>
    <w:basedOn w:val="Normal"/>
    <w:rsid w:val="00CB5DEB"/>
    <w:pPr>
      <w:spacing w:before="100" w:beforeAutospacing="1" w:after="100" w:afterAutospacing="1"/>
    </w:pPr>
    <w:rPr>
      <w:rFonts w:eastAsia="Times New Roman"/>
      <w:sz w:val="24"/>
      <w:szCs w:val="24"/>
      <w:lang w:val="en-IN" w:eastAsia="en-IN" w:bidi="te-IN"/>
    </w:rPr>
  </w:style>
  <w:style w:type="character" w:customStyle="1" w:styleId="duration">
    <w:name w:val="duration"/>
    <w:basedOn w:val="DefaultParagraphFont"/>
    <w:rsid w:val="00CB5DEB"/>
  </w:style>
  <w:style w:type="character" w:customStyle="1" w:styleId="location">
    <w:name w:val="location"/>
    <w:basedOn w:val="DefaultParagraphFont"/>
    <w:rsid w:val="00CB5DEB"/>
  </w:style>
  <w:style w:type="character" w:customStyle="1" w:styleId="apple-converted-space">
    <w:name w:val="apple-converted-space"/>
    <w:basedOn w:val="DefaultParagraphFont"/>
    <w:rsid w:val="00A90969"/>
  </w:style>
  <w:style w:type="character" w:customStyle="1" w:styleId="hl">
    <w:name w:val="hl"/>
    <w:basedOn w:val="DefaultParagraphFont"/>
    <w:rsid w:val="00A90969"/>
  </w:style>
  <w:style w:type="character" w:customStyle="1" w:styleId="UnresolvedMention">
    <w:name w:val="Unresolved Mention"/>
    <w:basedOn w:val="DefaultParagraphFont"/>
    <w:uiPriority w:val="99"/>
    <w:semiHidden/>
    <w:unhideWhenUsed/>
    <w:rsid w:val="001E05FF"/>
    <w:rPr>
      <w:color w:val="808080"/>
      <w:shd w:val="clear" w:color="auto" w:fill="E6E6E6"/>
    </w:rPr>
  </w:style>
  <w:style w:type="character" w:customStyle="1" w:styleId="Heading1Char">
    <w:name w:val="Heading 1 Char"/>
    <w:basedOn w:val="DefaultParagraphFont"/>
    <w:link w:val="Heading1"/>
    <w:uiPriority w:val="9"/>
    <w:rsid w:val="00913D52"/>
    <w:rPr>
      <w:rFonts w:asciiTheme="majorHAnsi" w:eastAsiaTheme="majorEastAsia" w:hAnsiTheme="majorHAnsi" w:cstheme="majorBidi"/>
      <w:b/>
      <w:bCs/>
      <w:color w:val="365F91" w:themeColor="accent1" w:themeShade="BF"/>
      <w:sz w:val="28"/>
      <w:szCs w:val="28"/>
      <w:lang w:val="en-GB"/>
    </w:rPr>
  </w:style>
  <w:style w:type="character" w:customStyle="1" w:styleId="ListParagraphChar">
    <w:name w:val="List Paragraph Char"/>
    <w:aliases w:val="Bullets Char"/>
    <w:link w:val="ListParagraph"/>
    <w:uiPriority w:val="34"/>
    <w:qFormat/>
    <w:locked/>
    <w:rsid w:val="00913D52"/>
    <w:rPr>
      <w:rFonts w:ascii="Times New Roman" w:hAnsi="Times New Roman"/>
      <w:lang w:val="en-GB"/>
    </w:rPr>
  </w:style>
  <w:style w:type="character" w:customStyle="1" w:styleId="ColorfulList-Accent1Char">
    <w:name w:val="Colorful List - Accent 1 Char"/>
    <w:link w:val="ColorfulList-Accent11"/>
    <w:uiPriority w:val="34"/>
    <w:locked/>
    <w:rsid w:val="00913D52"/>
    <w:rPr>
      <w:rFonts w:ascii="Century Gothic" w:eastAsia="MS PGothic" w:hAnsi="Century Gothic"/>
    </w:rPr>
  </w:style>
  <w:style w:type="paragraph" w:customStyle="1" w:styleId="ColorfulList-Accent11">
    <w:name w:val="Colorful List - Accent 11"/>
    <w:basedOn w:val="Normal"/>
    <w:link w:val="ColorfulList-Accent1Char"/>
    <w:uiPriority w:val="34"/>
    <w:qFormat/>
    <w:rsid w:val="00913D52"/>
    <w:pPr>
      <w:ind w:left="720"/>
      <w:contextualSpacing/>
    </w:pPr>
    <w:rPr>
      <w:rFonts w:ascii="Century Gothic" w:eastAsia="MS PGothic" w:hAnsi="Century Gothic"/>
      <w:lang w:val="en-US"/>
    </w:rPr>
  </w:style>
  <w:style w:type="character" w:styleId="LineNumber">
    <w:name w:val="line number"/>
    <w:basedOn w:val="DefaultParagraphFont"/>
    <w:uiPriority w:val="99"/>
    <w:semiHidden/>
    <w:unhideWhenUsed/>
    <w:rsid w:val="00465C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MS Mincho" w:hAnsi="Century"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8C7"/>
    <w:rPr>
      <w:rFonts w:ascii="Times New Roman" w:hAnsi="Times New Roman"/>
      <w:lang w:val="en-GB"/>
    </w:rPr>
  </w:style>
  <w:style w:type="paragraph" w:styleId="Heading1">
    <w:name w:val="heading 1"/>
    <w:basedOn w:val="Normal"/>
    <w:next w:val="Normal"/>
    <w:link w:val="Heading1Char"/>
    <w:uiPriority w:val="9"/>
    <w:qFormat/>
    <w:rsid w:val="00913D5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CB5DEB"/>
    <w:pPr>
      <w:spacing w:before="100" w:beforeAutospacing="1" w:after="100" w:afterAutospacing="1"/>
      <w:outlineLvl w:val="3"/>
    </w:pPr>
    <w:rPr>
      <w:rFonts w:eastAsia="Times New Roman"/>
      <w:b/>
      <w:bCs/>
      <w:sz w:val="24"/>
      <w:szCs w:val="24"/>
      <w:lang w:val="en-IN"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99"/>
    <w:rsid w:val="004508C7"/>
    <w:pPr>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b/>
      <w:spacing w:val="-10"/>
      <w:position w:val="7"/>
      <w:sz w:val="24"/>
    </w:rPr>
  </w:style>
  <w:style w:type="character" w:styleId="Hyperlink">
    <w:name w:val="Hyperlink"/>
    <w:basedOn w:val="DefaultParagraphFont"/>
    <w:uiPriority w:val="99"/>
    <w:semiHidden/>
    <w:rsid w:val="004508C7"/>
    <w:rPr>
      <w:rFonts w:cs="Times New Roman"/>
      <w:color w:val="0000FF"/>
      <w:u w:val="single"/>
    </w:rPr>
  </w:style>
  <w:style w:type="paragraph" w:styleId="NormalWeb">
    <w:name w:val="Normal (Web)"/>
    <w:basedOn w:val="Normal"/>
    <w:uiPriority w:val="99"/>
    <w:semiHidden/>
    <w:rsid w:val="004508C7"/>
    <w:pPr>
      <w:spacing w:before="100" w:beforeAutospacing="1" w:after="100" w:afterAutospacing="1"/>
    </w:pPr>
    <w:rPr>
      <w:color w:val="000000"/>
      <w:sz w:val="24"/>
      <w:szCs w:val="24"/>
    </w:rPr>
  </w:style>
  <w:style w:type="paragraph" w:styleId="Header">
    <w:name w:val="header"/>
    <w:basedOn w:val="Normal"/>
    <w:link w:val="HeaderChar1"/>
    <w:uiPriority w:val="99"/>
    <w:semiHidden/>
    <w:rsid w:val="004508C7"/>
    <w:pPr>
      <w:tabs>
        <w:tab w:val="center" w:pos="4680"/>
        <w:tab w:val="right" w:pos="9360"/>
      </w:tabs>
    </w:pPr>
  </w:style>
  <w:style w:type="character" w:customStyle="1" w:styleId="HeaderChar">
    <w:name w:val="Header Char"/>
    <w:basedOn w:val="DefaultParagraphFont"/>
    <w:uiPriority w:val="99"/>
    <w:semiHidden/>
    <w:rsid w:val="009C1F71"/>
    <w:rPr>
      <w:rFonts w:ascii="Times New Roman" w:hAnsi="Times New Roman"/>
      <w:kern w:val="0"/>
      <w:sz w:val="20"/>
      <w:szCs w:val="20"/>
      <w:lang w:val="en-GB" w:eastAsia="en-US"/>
    </w:rPr>
  </w:style>
  <w:style w:type="character" w:customStyle="1" w:styleId="HeaderChar1">
    <w:name w:val="Header Char1"/>
    <w:basedOn w:val="DefaultParagraphFont"/>
    <w:link w:val="Header"/>
    <w:uiPriority w:val="99"/>
    <w:semiHidden/>
    <w:locked/>
    <w:rsid w:val="004508C7"/>
    <w:rPr>
      <w:rFonts w:cs="Times New Roman"/>
      <w:lang w:val="en-US" w:eastAsia="en-US" w:bidi="ar-SA"/>
    </w:rPr>
  </w:style>
  <w:style w:type="paragraph" w:styleId="ListParagraph">
    <w:name w:val="List Paragraph"/>
    <w:aliases w:val="Bullets"/>
    <w:basedOn w:val="Normal"/>
    <w:link w:val="ListParagraphChar"/>
    <w:uiPriority w:val="34"/>
    <w:qFormat/>
    <w:rsid w:val="00F74DE9"/>
    <w:pPr>
      <w:ind w:left="720"/>
    </w:pPr>
  </w:style>
  <w:style w:type="paragraph" w:styleId="Footer">
    <w:name w:val="footer"/>
    <w:basedOn w:val="Normal"/>
    <w:link w:val="FooterChar1"/>
    <w:uiPriority w:val="99"/>
    <w:rsid w:val="00454191"/>
    <w:pPr>
      <w:tabs>
        <w:tab w:val="center" w:pos="4680"/>
        <w:tab w:val="right" w:pos="9360"/>
      </w:tabs>
    </w:pPr>
  </w:style>
  <w:style w:type="character" w:customStyle="1" w:styleId="FooterChar">
    <w:name w:val="Footer Char"/>
    <w:basedOn w:val="DefaultParagraphFont"/>
    <w:uiPriority w:val="99"/>
    <w:semiHidden/>
    <w:rsid w:val="009C1F71"/>
    <w:rPr>
      <w:rFonts w:ascii="Times New Roman" w:hAnsi="Times New Roman"/>
      <w:kern w:val="0"/>
      <w:sz w:val="20"/>
      <w:szCs w:val="20"/>
      <w:lang w:val="en-GB" w:eastAsia="en-US"/>
    </w:rPr>
  </w:style>
  <w:style w:type="character" w:customStyle="1" w:styleId="FooterChar1">
    <w:name w:val="Footer Char1"/>
    <w:basedOn w:val="DefaultParagraphFont"/>
    <w:link w:val="Footer"/>
    <w:uiPriority w:val="99"/>
    <w:locked/>
    <w:rsid w:val="00454191"/>
    <w:rPr>
      <w:rFonts w:ascii="Times New Roman" w:eastAsia="Times New Roman" w:hAnsi="Times New Roman" w:cs="Times New Roman"/>
    </w:rPr>
  </w:style>
  <w:style w:type="paragraph" w:styleId="BalloonText">
    <w:name w:val="Balloon Text"/>
    <w:basedOn w:val="Normal"/>
    <w:link w:val="BalloonTextChar"/>
    <w:uiPriority w:val="99"/>
    <w:semiHidden/>
    <w:rsid w:val="00DB4179"/>
    <w:rPr>
      <w:rFonts w:ascii="Arial" w:eastAsia="MS Gothic" w:hAnsi="Arial"/>
      <w:sz w:val="16"/>
      <w:szCs w:val="16"/>
    </w:rPr>
  </w:style>
  <w:style w:type="character" w:customStyle="1" w:styleId="BalloonTextChar">
    <w:name w:val="Balloon Text Char"/>
    <w:basedOn w:val="DefaultParagraphFont"/>
    <w:link w:val="BalloonText"/>
    <w:uiPriority w:val="99"/>
    <w:semiHidden/>
    <w:rsid w:val="009C1F71"/>
    <w:rPr>
      <w:rFonts w:ascii="Arial" w:eastAsia="MS Gothic" w:hAnsi="Arial" w:cs="Times New Roman"/>
      <w:kern w:val="0"/>
      <w:lang w:val="en-GB" w:eastAsia="en-US"/>
    </w:rPr>
  </w:style>
  <w:style w:type="paragraph" w:styleId="BodyText">
    <w:name w:val="Body Text"/>
    <w:basedOn w:val="Normal"/>
    <w:link w:val="BodyTextChar"/>
    <w:rsid w:val="00E526C9"/>
    <w:pPr>
      <w:widowControl w:val="0"/>
      <w:jc w:val="both"/>
    </w:pPr>
    <w:rPr>
      <w:rFonts w:eastAsia="Times New Roman"/>
      <w:b/>
      <w:sz w:val="24"/>
      <w:lang w:val="en-US"/>
    </w:rPr>
  </w:style>
  <w:style w:type="character" w:customStyle="1" w:styleId="BodyTextChar">
    <w:name w:val="Body Text Char"/>
    <w:basedOn w:val="DefaultParagraphFont"/>
    <w:link w:val="BodyText"/>
    <w:rsid w:val="00E526C9"/>
    <w:rPr>
      <w:rFonts w:ascii="Times New Roman" w:eastAsia="Times New Roman" w:hAnsi="Times New Roman"/>
      <w:b/>
      <w:sz w:val="24"/>
    </w:rPr>
  </w:style>
  <w:style w:type="paragraph" w:styleId="NoSpacing">
    <w:name w:val="No Spacing"/>
    <w:uiPriority w:val="1"/>
    <w:qFormat/>
    <w:rsid w:val="00E526C9"/>
    <w:rPr>
      <w:rFonts w:ascii="Calibri" w:eastAsia="Calibri" w:hAnsi="Calibri"/>
      <w:sz w:val="22"/>
      <w:szCs w:val="22"/>
      <w:lang w:val="en-IN"/>
    </w:rPr>
  </w:style>
  <w:style w:type="character" w:customStyle="1" w:styleId="n08i944w748g">
    <w:name w:val="n08i944w748g"/>
    <w:basedOn w:val="DefaultParagraphFont"/>
    <w:rsid w:val="003D5FEF"/>
  </w:style>
  <w:style w:type="paragraph" w:customStyle="1" w:styleId="WW-PlainText">
    <w:name w:val="WW-Plain Text"/>
    <w:basedOn w:val="Normal"/>
    <w:rsid w:val="00B1651D"/>
    <w:pPr>
      <w:suppressAutoHyphens/>
      <w:autoSpaceDE w:val="0"/>
    </w:pPr>
    <w:rPr>
      <w:rFonts w:ascii="Courier New" w:eastAsia="Times New Roman" w:hAnsi="Courier New"/>
      <w:lang w:val="en-US" w:eastAsia="ar-SA"/>
    </w:rPr>
  </w:style>
  <w:style w:type="paragraph" w:customStyle="1" w:styleId="WW-BodyText2">
    <w:name w:val="WW-Body Text 2"/>
    <w:basedOn w:val="Normal"/>
    <w:rsid w:val="005A66EE"/>
    <w:pPr>
      <w:suppressAutoHyphens/>
      <w:autoSpaceDE w:val="0"/>
      <w:spacing w:line="220" w:lineRule="exact"/>
    </w:pPr>
    <w:rPr>
      <w:rFonts w:ascii="Verdana" w:eastAsia="Times New Roman" w:hAnsi="Verdana"/>
      <w:sz w:val="17"/>
      <w:lang w:val="en-US" w:eastAsia="ar-SA"/>
    </w:rPr>
  </w:style>
  <w:style w:type="character" w:customStyle="1" w:styleId="gmglv7j715w">
    <w:name w:val="gmglv7j715w"/>
    <w:basedOn w:val="DefaultParagraphFont"/>
    <w:rsid w:val="00226B43"/>
  </w:style>
  <w:style w:type="character" w:customStyle="1" w:styleId="Heading4Char">
    <w:name w:val="Heading 4 Char"/>
    <w:basedOn w:val="DefaultParagraphFont"/>
    <w:link w:val="Heading4"/>
    <w:uiPriority w:val="9"/>
    <w:rsid w:val="00CB5DEB"/>
    <w:rPr>
      <w:rFonts w:ascii="Times New Roman" w:eastAsia="Times New Roman" w:hAnsi="Times New Roman"/>
      <w:b/>
      <w:bCs/>
      <w:sz w:val="24"/>
      <w:szCs w:val="24"/>
      <w:lang w:val="en-IN" w:eastAsia="en-IN" w:bidi="te-IN"/>
    </w:rPr>
  </w:style>
  <w:style w:type="character" w:styleId="Strong">
    <w:name w:val="Strong"/>
    <w:basedOn w:val="DefaultParagraphFont"/>
    <w:uiPriority w:val="22"/>
    <w:qFormat/>
    <w:rsid w:val="00CB5DEB"/>
    <w:rPr>
      <w:b/>
      <w:bCs/>
    </w:rPr>
  </w:style>
  <w:style w:type="character" w:customStyle="1" w:styleId="org">
    <w:name w:val="org"/>
    <w:basedOn w:val="DefaultParagraphFont"/>
    <w:rsid w:val="00CB5DEB"/>
  </w:style>
  <w:style w:type="paragraph" w:customStyle="1" w:styleId="orgstats">
    <w:name w:val="orgstats"/>
    <w:basedOn w:val="Normal"/>
    <w:rsid w:val="00CB5DEB"/>
    <w:pPr>
      <w:spacing w:before="100" w:beforeAutospacing="1" w:after="100" w:afterAutospacing="1"/>
    </w:pPr>
    <w:rPr>
      <w:rFonts w:eastAsia="Times New Roman"/>
      <w:sz w:val="24"/>
      <w:szCs w:val="24"/>
      <w:lang w:val="en-IN" w:eastAsia="en-IN" w:bidi="te-IN"/>
    </w:rPr>
  </w:style>
  <w:style w:type="paragraph" w:customStyle="1" w:styleId="period">
    <w:name w:val="period"/>
    <w:basedOn w:val="Normal"/>
    <w:rsid w:val="00CB5DEB"/>
    <w:pPr>
      <w:spacing w:before="100" w:beforeAutospacing="1" w:after="100" w:afterAutospacing="1"/>
    </w:pPr>
    <w:rPr>
      <w:rFonts w:eastAsia="Times New Roman"/>
      <w:sz w:val="24"/>
      <w:szCs w:val="24"/>
      <w:lang w:val="en-IN" w:eastAsia="en-IN" w:bidi="te-IN"/>
    </w:rPr>
  </w:style>
  <w:style w:type="character" w:customStyle="1" w:styleId="duration">
    <w:name w:val="duration"/>
    <w:basedOn w:val="DefaultParagraphFont"/>
    <w:rsid w:val="00CB5DEB"/>
  </w:style>
  <w:style w:type="character" w:customStyle="1" w:styleId="location">
    <w:name w:val="location"/>
    <w:basedOn w:val="DefaultParagraphFont"/>
    <w:rsid w:val="00CB5DEB"/>
  </w:style>
  <w:style w:type="character" w:customStyle="1" w:styleId="apple-converted-space">
    <w:name w:val="apple-converted-space"/>
    <w:basedOn w:val="DefaultParagraphFont"/>
    <w:rsid w:val="00A90969"/>
  </w:style>
  <w:style w:type="character" w:customStyle="1" w:styleId="hl">
    <w:name w:val="hl"/>
    <w:basedOn w:val="DefaultParagraphFont"/>
    <w:rsid w:val="00A90969"/>
  </w:style>
  <w:style w:type="character" w:customStyle="1" w:styleId="UnresolvedMention">
    <w:name w:val="Unresolved Mention"/>
    <w:basedOn w:val="DefaultParagraphFont"/>
    <w:uiPriority w:val="99"/>
    <w:semiHidden/>
    <w:unhideWhenUsed/>
    <w:rsid w:val="001E05FF"/>
    <w:rPr>
      <w:color w:val="808080"/>
      <w:shd w:val="clear" w:color="auto" w:fill="E6E6E6"/>
    </w:rPr>
  </w:style>
  <w:style w:type="character" w:customStyle="1" w:styleId="Heading1Char">
    <w:name w:val="Heading 1 Char"/>
    <w:basedOn w:val="DefaultParagraphFont"/>
    <w:link w:val="Heading1"/>
    <w:uiPriority w:val="9"/>
    <w:rsid w:val="00913D52"/>
    <w:rPr>
      <w:rFonts w:asciiTheme="majorHAnsi" w:eastAsiaTheme="majorEastAsia" w:hAnsiTheme="majorHAnsi" w:cstheme="majorBidi"/>
      <w:b/>
      <w:bCs/>
      <w:color w:val="365F91" w:themeColor="accent1" w:themeShade="BF"/>
      <w:sz w:val="28"/>
      <w:szCs w:val="28"/>
      <w:lang w:val="en-GB"/>
    </w:rPr>
  </w:style>
  <w:style w:type="character" w:customStyle="1" w:styleId="ListParagraphChar">
    <w:name w:val="List Paragraph Char"/>
    <w:aliases w:val="Bullets Char"/>
    <w:link w:val="ListParagraph"/>
    <w:uiPriority w:val="34"/>
    <w:qFormat/>
    <w:locked/>
    <w:rsid w:val="00913D52"/>
    <w:rPr>
      <w:rFonts w:ascii="Times New Roman" w:hAnsi="Times New Roman"/>
      <w:lang w:val="en-GB"/>
    </w:rPr>
  </w:style>
  <w:style w:type="character" w:customStyle="1" w:styleId="ColorfulList-Accent1Char">
    <w:name w:val="Colorful List - Accent 1 Char"/>
    <w:link w:val="ColorfulList-Accent11"/>
    <w:uiPriority w:val="34"/>
    <w:locked/>
    <w:rsid w:val="00913D52"/>
    <w:rPr>
      <w:rFonts w:ascii="Century Gothic" w:eastAsia="MS PGothic" w:hAnsi="Century Gothic"/>
    </w:rPr>
  </w:style>
  <w:style w:type="paragraph" w:customStyle="1" w:styleId="ColorfulList-Accent11">
    <w:name w:val="Colorful List - Accent 11"/>
    <w:basedOn w:val="Normal"/>
    <w:link w:val="ColorfulList-Accent1Char"/>
    <w:uiPriority w:val="34"/>
    <w:qFormat/>
    <w:rsid w:val="00913D52"/>
    <w:pPr>
      <w:ind w:left="720"/>
      <w:contextualSpacing/>
    </w:pPr>
    <w:rPr>
      <w:rFonts w:ascii="Century Gothic" w:eastAsia="MS PGothic" w:hAnsi="Century Gothic"/>
      <w:lang w:val="en-US"/>
    </w:rPr>
  </w:style>
  <w:style w:type="character" w:styleId="LineNumber">
    <w:name w:val="line number"/>
    <w:basedOn w:val="DefaultParagraphFont"/>
    <w:uiPriority w:val="99"/>
    <w:semiHidden/>
    <w:unhideWhenUsed/>
    <w:rsid w:val="00465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590F0-ABC4-408E-83D5-CF92B1FA7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1989</Words>
  <Characters>11341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Venkatesh</vt:lpstr>
    </vt:vector>
  </TitlesOfParts>
  <Company>IBM</Company>
  <LinksUpToDate>false</LinksUpToDate>
  <CharactersWithSpaces>13304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Venkatesh</dc:title>
  <dc:creator>Venkatesh</dc:creator>
  <cp:lastModifiedBy>ADMIN</cp:lastModifiedBy>
  <cp:revision>3</cp:revision>
  <dcterms:created xsi:type="dcterms:W3CDTF">2025-01-08T09:44:00Z</dcterms:created>
  <dcterms:modified xsi:type="dcterms:W3CDTF">2025-01-08T09:48:00Z</dcterms:modified>
</cp:coreProperties>
</file>