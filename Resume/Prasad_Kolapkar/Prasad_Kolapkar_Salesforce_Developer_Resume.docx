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331105F" w14:textId="77777777" w:rsidR="00EB6400" w:rsidRDefault="00000000">
      <w:pPr>
        <w:pStyle w:val="divdocumentdivname"/>
        <w:pBdr>
          <w:bottom w:val="none" w:sz="0" w:space="12" w:color="auto"/>
        </w:pBdr>
        <w:spacing w:line="800" w:lineRule="atLeast"/>
        <w:jc w:val="center"/>
        <w:rPr>
          <w:rFonts w:ascii="Palatino Linotype" w:eastAsia="Palatino Linotype" w:hAnsi="Palatino Linotype" w:cs="Palatino Linotype"/>
          <w:b/>
          <w:bCs/>
          <w:smallCaps/>
          <w:sz w:val="48"/>
          <w:szCs w:val="48"/>
        </w:rPr>
      </w:pPr>
      <w:r>
        <w:rPr>
          <w:rStyle w:val="span"/>
          <w:rFonts w:ascii="Palatino Linotype" w:eastAsia="Palatino Linotype" w:hAnsi="Palatino Linotype" w:cs="Palatino Linotype"/>
          <w:b/>
          <w:bCs/>
          <w:smallCaps/>
          <w:sz w:val="48"/>
          <w:szCs w:val="48"/>
        </w:rPr>
        <w:t>Prasad Kolapkar</w:t>
      </w:r>
    </w:p>
    <w:p w14:paraId="3C4E0D04" w14:textId="77777777" w:rsidR="00EB6400" w:rsidRDefault="00000000">
      <w:pPr>
        <w:pStyle w:val="divdocumentdivlowerborder"/>
        <w:rPr>
          <w:rFonts w:ascii="Palatino Linotype" w:eastAsia="Palatino Linotype" w:hAnsi="Palatino Linotype" w:cs="Palatino Linotype"/>
        </w:rPr>
      </w:pPr>
      <w:r>
        <w:rPr>
          <w:rFonts w:ascii="Palatino Linotype" w:eastAsia="Palatino Linotype" w:hAnsi="Palatino Linotype" w:cs="Palatino Linotype"/>
        </w:rPr>
        <w:t> </w:t>
      </w:r>
    </w:p>
    <w:p w14:paraId="195619B6" w14:textId="77777777" w:rsidR="00EB6400" w:rsidRDefault="00000000">
      <w:pPr>
        <w:pStyle w:val="div"/>
        <w:spacing w:line="0" w:lineRule="atLeast"/>
        <w:rPr>
          <w:rFonts w:ascii="Palatino Linotype" w:eastAsia="Palatino Linotype" w:hAnsi="Palatino Linotype" w:cs="Palatino Linotype"/>
          <w:sz w:val="0"/>
          <w:szCs w:val="0"/>
        </w:rPr>
      </w:pPr>
      <w:r>
        <w:rPr>
          <w:rFonts w:ascii="Palatino Linotype" w:eastAsia="Palatino Linotype" w:hAnsi="Palatino Linotype" w:cs="Palatino Linotype"/>
          <w:sz w:val="0"/>
          <w:szCs w:val="0"/>
        </w:rPr>
        <w:t> </w:t>
      </w:r>
    </w:p>
    <w:p w14:paraId="2B2ADE13" w14:textId="77777777" w:rsidR="005257C7" w:rsidRDefault="00000000">
      <w:pPr>
        <w:pStyle w:val="divaddress"/>
        <w:pBdr>
          <w:bottom w:val="none" w:sz="0" w:space="8" w:color="auto"/>
        </w:pBdr>
        <w:spacing w:before="200"/>
        <w:rPr>
          <w:rStyle w:val="divaddressli"/>
          <w:rFonts w:ascii="Palatino Linotype" w:eastAsia="Palatino Linotype" w:hAnsi="Palatino Linotype" w:cs="Palatino Linotype"/>
        </w:rPr>
      </w:pPr>
      <w:r>
        <w:rPr>
          <w:rStyle w:val="divaddresslinth-child1bulletspan"/>
          <w:rFonts w:ascii="Palatino Linotype" w:eastAsia="Palatino Linotype" w:hAnsi="Palatino Linotype" w:cs="Palatino Linotype"/>
        </w:rPr>
        <w:t>• </w:t>
      </w:r>
      <w:r>
        <w:rPr>
          <w:rStyle w:val="documentzipsuffix"/>
          <w:rFonts w:ascii="Palatino Linotype" w:eastAsia="Palatino Linotype" w:hAnsi="Palatino Linotype" w:cs="Palatino Linotype"/>
        </w:rPr>
        <w:t> </w:t>
      </w:r>
      <w:proofErr w:type="spellStart"/>
      <w:r>
        <w:rPr>
          <w:rStyle w:val="span"/>
          <w:rFonts w:ascii="Palatino Linotype" w:eastAsia="Palatino Linotype" w:hAnsi="Palatino Linotype" w:cs="Palatino Linotype"/>
          <w:sz w:val="22"/>
          <w:szCs w:val="22"/>
        </w:rPr>
        <w:t>Bhosari</w:t>
      </w:r>
      <w:proofErr w:type="spellEnd"/>
      <w:r>
        <w:rPr>
          <w:rStyle w:val="span"/>
          <w:rFonts w:ascii="Palatino Linotype" w:eastAsia="Palatino Linotype" w:hAnsi="Palatino Linotype" w:cs="Palatino Linotype"/>
          <w:sz w:val="22"/>
          <w:szCs w:val="22"/>
        </w:rPr>
        <w:t> Pune, India 411039</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 8087676370 • pkolapkar8@gmail.com</w:t>
      </w:r>
      <w:r>
        <w:rPr>
          <w:rStyle w:val="divaddressli"/>
          <w:rFonts w:ascii="Palatino Linotype" w:eastAsia="Palatino Linotype" w:hAnsi="Palatino Linotype" w:cs="Palatino Linotype"/>
        </w:rPr>
        <w:t xml:space="preserve"> </w:t>
      </w:r>
    </w:p>
    <w:p w14:paraId="17252AFE" w14:textId="306844F9" w:rsidR="00EB6400" w:rsidRDefault="00000000">
      <w:pPr>
        <w:pStyle w:val="divaddress"/>
        <w:pBdr>
          <w:bottom w:val="none" w:sz="0" w:space="8" w:color="auto"/>
        </w:pBdr>
        <w:spacing w:before="200"/>
        <w:rPr>
          <w:rFonts w:ascii="Palatino Linotype" w:eastAsia="Palatino Linotype" w:hAnsi="Palatino Linotype" w:cs="Palatino Linotype"/>
        </w:rPr>
      </w:pPr>
      <w:r>
        <w:rPr>
          <w:rStyle w:val="span"/>
          <w:rFonts w:ascii="Palatino Linotype" w:eastAsia="Palatino Linotype" w:hAnsi="Palatino Linotype" w:cs="Palatino Linotype"/>
          <w:sz w:val="22"/>
          <w:szCs w:val="22"/>
        </w:rPr>
        <w:t>• </w:t>
      </w:r>
      <w:hyperlink r:id="rId5" w:history="1">
        <w:r w:rsidR="005257C7" w:rsidRPr="005257C7">
          <w:rPr>
            <w:rStyle w:val="Hyperlink"/>
            <w:rFonts w:ascii="Palatino Linotype" w:eastAsia="Palatino Linotype" w:hAnsi="Palatino Linotype" w:cs="Palatino Linotype"/>
          </w:rPr>
          <w:t>LinkedIn Profile</w:t>
        </w:r>
      </w:hyperlink>
      <w:r>
        <w:rPr>
          <w:rStyle w:val="span"/>
          <w:rFonts w:ascii="Palatino Linotype" w:eastAsia="Palatino Linotype" w:hAnsi="Palatino Linotype" w:cs="Palatino Linotype"/>
          <w:sz w:val="22"/>
          <w:szCs w:val="22"/>
        </w:rPr>
        <w:t xml:space="preserve"> • </w:t>
      </w:r>
      <w:r>
        <w:rPr>
          <w:rStyle w:val="documenttxtBold"/>
          <w:rFonts w:ascii="Palatino Linotype" w:eastAsia="Palatino Linotype" w:hAnsi="Palatino Linotype" w:cs="Palatino Linotype"/>
        </w:rPr>
        <w:t>WWW: </w:t>
      </w:r>
      <w:hyperlink r:id="rId6" w:history="1">
        <w:r w:rsidR="00EB6400">
          <w:rPr>
            <w:rStyle w:val="a"/>
            <w:rFonts w:ascii="Palatino Linotype" w:eastAsia="Palatino Linotype" w:hAnsi="Palatino Linotype" w:cs="Palatino Linotype"/>
            <w:color w:val="0000EE"/>
            <w:sz w:val="22"/>
            <w:szCs w:val="22"/>
            <w:u w:val="single" w:color="0000EE"/>
          </w:rPr>
          <w:t>Bold Profile</w:t>
        </w:r>
      </w:hyperlink>
      <w:r>
        <w:rPr>
          <w:rStyle w:val="span"/>
          <w:rFonts w:ascii="Palatino Linotype" w:eastAsia="Palatino Linotype" w:hAnsi="Palatino Linotype" w:cs="Palatino Linotype"/>
          <w:sz w:val="22"/>
          <w:szCs w:val="22"/>
        </w:rPr>
        <w:t xml:space="preserve"> </w:t>
      </w:r>
      <w:r>
        <w:rPr>
          <w:rFonts w:ascii="Palatino Linotype" w:eastAsia="Palatino Linotype" w:hAnsi="Palatino Linotype" w:cs="Palatino Linotype"/>
        </w:rPr>
        <w:t xml:space="preserve"> </w:t>
      </w:r>
    </w:p>
    <w:p w14:paraId="07EF1DE1" w14:textId="77777777" w:rsidR="00EB6400" w:rsidRDefault="00000000">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Professional Summary</w:t>
      </w:r>
    </w:p>
    <w:p w14:paraId="7B59FEC7" w14:textId="77777777" w:rsidR="00EB6400" w:rsidRDefault="00000000">
      <w:pPr>
        <w:pStyle w:val="ulli"/>
        <w:numPr>
          <w:ilvl w:val="0"/>
          <w:numId w:val="1"/>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Experienced Salesforce Developer with nearly 3 years of expertise in Salesforce Administration and Development, skilled in implementing CRM solutions, configuring Salesforce features, developing custom applications, and optimizing workflows to enhance business processes.</w:t>
      </w:r>
    </w:p>
    <w:p w14:paraId="4690016B" w14:textId="77777777" w:rsidR="00EB6400" w:rsidRDefault="00000000">
      <w:pPr>
        <w:pStyle w:val="ulli"/>
        <w:numPr>
          <w:ilvl w:val="0"/>
          <w:numId w:val="1"/>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 xml:space="preserve">Adaptable and capable for creating functional solutions. Possesses solid understanding of Salesforce fundamentals and hands-on experience with Apex, Asynchronous Apex, Lightning Web </w:t>
      </w:r>
      <w:proofErr w:type="gramStart"/>
      <w:r>
        <w:rPr>
          <w:rFonts w:ascii="Palatino Linotype" w:eastAsia="Palatino Linotype" w:hAnsi="Palatino Linotype" w:cs="Palatino Linotype"/>
        </w:rPr>
        <w:t>Component(</w:t>
      </w:r>
      <w:proofErr w:type="gramEnd"/>
      <w:r>
        <w:rPr>
          <w:rFonts w:ascii="Palatino Linotype" w:eastAsia="Palatino Linotype" w:hAnsi="Palatino Linotype" w:cs="Palatino Linotype"/>
        </w:rPr>
        <w:t xml:space="preserve">LWC), Lightning Component(Aura), </w:t>
      </w:r>
      <w:proofErr w:type="spellStart"/>
      <w:r>
        <w:rPr>
          <w:rFonts w:ascii="Palatino Linotype" w:eastAsia="Palatino Linotype" w:hAnsi="Palatino Linotype" w:cs="Palatino Linotype"/>
        </w:rPr>
        <w:t>VisualForce</w:t>
      </w:r>
      <w:proofErr w:type="spellEnd"/>
      <w:r>
        <w:rPr>
          <w:rFonts w:ascii="Palatino Linotype" w:eastAsia="Palatino Linotype" w:hAnsi="Palatino Linotype" w:cs="Palatino Linotype"/>
        </w:rPr>
        <w:t xml:space="preserve"> Pages, and Salesforce Integrations. Aims to leverage technical skills to enhance business processes and drive impactful results.</w:t>
      </w:r>
    </w:p>
    <w:p w14:paraId="1D9339B8" w14:textId="77777777" w:rsidR="00EB6400" w:rsidRDefault="00000000">
      <w:pPr>
        <w:pStyle w:val="ulli"/>
        <w:numPr>
          <w:ilvl w:val="0"/>
          <w:numId w:val="1"/>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Proficient in Salesforce Configuration and Customization, with strong expertise in SOQL and SOSL. Experienced in designing and implementing solutions using Lightning Flow/Flow Builder to streamline business processes.</w:t>
      </w:r>
    </w:p>
    <w:p w14:paraId="21845DD5" w14:textId="321CA979" w:rsidR="00EB6131" w:rsidRPr="00EB6131" w:rsidRDefault="00EB6131" w:rsidP="00EB6131">
      <w:pPr>
        <w:pStyle w:val="ulli"/>
        <w:numPr>
          <w:ilvl w:val="0"/>
          <w:numId w:val="1"/>
        </w:numPr>
        <w:spacing w:line="400" w:lineRule="atLeast"/>
        <w:ind w:left="460" w:hanging="210"/>
        <w:rPr>
          <w:rFonts w:ascii="Palatino Linotype" w:eastAsia="Palatino Linotype" w:hAnsi="Palatino Linotype" w:cs="Palatino Linotype"/>
        </w:rPr>
      </w:pPr>
      <w:r w:rsidRPr="00EB6131">
        <w:rPr>
          <w:rFonts w:ascii="Palatino Linotype" w:eastAsia="Palatino Linotype" w:hAnsi="Palatino Linotype" w:cs="Palatino Linotype"/>
        </w:rPr>
        <w:t>Proficient in designing and updating Salesforce Flows, transitioning workflows to flows, and developing Apex Triggers, Test Classes, and Test Methods, with expertise in using APEXDOC for documentation. Skilled in programming languages and tools such as Web Services, Java, JavaScript, and CSS.</w:t>
      </w:r>
    </w:p>
    <w:p w14:paraId="25710F5A" w14:textId="5B739FD8" w:rsidR="00EB6131" w:rsidRPr="00EB6131" w:rsidRDefault="00EB6131" w:rsidP="00EB6131">
      <w:pPr>
        <w:pStyle w:val="ulli"/>
        <w:numPr>
          <w:ilvl w:val="0"/>
          <w:numId w:val="1"/>
        </w:numPr>
        <w:spacing w:line="400" w:lineRule="atLeast"/>
        <w:ind w:left="460" w:hanging="210"/>
        <w:rPr>
          <w:rFonts w:ascii="Palatino Linotype" w:eastAsia="Palatino Linotype" w:hAnsi="Palatino Linotype" w:cs="Palatino Linotype"/>
        </w:rPr>
      </w:pPr>
      <w:r w:rsidRPr="00EB6131">
        <w:rPr>
          <w:rFonts w:ascii="Palatino Linotype" w:eastAsia="Palatino Linotype" w:hAnsi="Palatino Linotype" w:cs="Palatino Linotype"/>
        </w:rPr>
        <w:t>Collaboration and Problem-Solving: Experienced in utilizing JIRA and working within Scrum methodology. Demonstrates strong analytical skills, enhances user experience, and excels in collaboration, problem-solving, and troubleshooting tasks.</w:t>
      </w:r>
    </w:p>
    <w:p w14:paraId="341A0523" w14:textId="77777777" w:rsidR="00EB6400" w:rsidRDefault="00000000">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Skills</w:t>
      </w:r>
    </w:p>
    <w:tbl>
      <w:tblPr>
        <w:tblStyle w:val="documentinfoparatable"/>
        <w:tblW w:w="0" w:type="auto"/>
        <w:tblCellSpacing w:w="0" w:type="dxa"/>
        <w:tblLayout w:type="fixed"/>
        <w:tblCellMar>
          <w:left w:w="0" w:type="dxa"/>
          <w:right w:w="0" w:type="dxa"/>
        </w:tblCellMar>
        <w:tblLook w:val="05E0" w:firstRow="1" w:lastRow="1" w:firstColumn="1" w:lastColumn="1" w:noHBand="0" w:noVBand="1"/>
      </w:tblPr>
      <w:tblGrid>
        <w:gridCol w:w="5203"/>
        <w:gridCol w:w="300"/>
        <w:gridCol w:w="5203"/>
      </w:tblGrid>
      <w:tr w:rsidR="00EB6400" w14:paraId="320DF161" w14:textId="77777777">
        <w:trPr>
          <w:tblCellSpacing w:w="0" w:type="dxa"/>
        </w:trPr>
        <w:tc>
          <w:tcPr>
            <w:tcW w:w="5203" w:type="dxa"/>
            <w:tcMar>
              <w:top w:w="0" w:type="dxa"/>
              <w:left w:w="0" w:type="dxa"/>
              <w:bottom w:w="0" w:type="dxa"/>
              <w:right w:w="0" w:type="dxa"/>
            </w:tcMar>
            <w:hideMark/>
          </w:tcPr>
          <w:p w14:paraId="6543D984" w14:textId="77777777" w:rsidR="00EB6400" w:rsidRDefault="00000000">
            <w:pPr>
              <w:pStyle w:val="divdocumentskliSeculli"/>
              <w:numPr>
                <w:ilvl w:val="0"/>
                <w:numId w:val="2"/>
              </w:numPr>
              <w:spacing w:line="400" w:lineRule="atLeast"/>
              <w:ind w:left="20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Salesforce administration</w:t>
            </w:r>
          </w:p>
          <w:p w14:paraId="76FC99EE" w14:textId="77777777" w:rsidR="00EB6400" w:rsidRDefault="00EB6400">
            <w:pPr>
              <w:pStyle w:val="div"/>
              <w:spacing w:line="20" w:lineRule="exact"/>
              <w:rPr>
                <w:rStyle w:val="documentskliSecparagraph"/>
                <w:rFonts w:ascii="Palatino Linotype" w:eastAsia="Palatino Linotype" w:hAnsi="Palatino Linotype" w:cs="Palatino Linotype"/>
              </w:rPr>
            </w:pPr>
          </w:p>
        </w:tc>
        <w:tc>
          <w:tcPr>
            <w:tcW w:w="300" w:type="dxa"/>
            <w:tcMar>
              <w:top w:w="0" w:type="dxa"/>
              <w:left w:w="0" w:type="dxa"/>
              <w:bottom w:w="0" w:type="dxa"/>
              <w:right w:w="0" w:type="dxa"/>
            </w:tcMar>
            <w:hideMark/>
          </w:tcPr>
          <w:p w14:paraId="53AA3EC3" w14:textId="77777777" w:rsidR="00EB6400" w:rsidRDefault="00EB6400"/>
        </w:tc>
        <w:tc>
          <w:tcPr>
            <w:tcW w:w="5203" w:type="dxa"/>
            <w:tcMar>
              <w:top w:w="0" w:type="dxa"/>
              <w:left w:w="0" w:type="dxa"/>
              <w:bottom w:w="0" w:type="dxa"/>
              <w:right w:w="0" w:type="dxa"/>
            </w:tcMar>
            <w:hideMark/>
          </w:tcPr>
          <w:p w14:paraId="4536B00E" w14:textId="77777777" w:rsidR="00EB6400" w:rsidRDefault="00000000">
            <w:pPr>
              <w:pStyle w:val="divdocumentskliSeculli"/>
              <w:numPr>
                <w:ilvl w:val="0"/>
                <w:numId w:val="3"/>
              </w:numPr>
              <w:spacing w:line="400" w:lineRule="atLeast"/>
              <w:ind w:left="20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Apex development</w:t>
            </w:r>
          </w:p>
          <w:p w14:paraId="5E0CF488" w14:textId="77777777" w:rsidR="00EB6400" w:rsidRDefault="00EB6400">
            <w:pPr>
              <w:pStyle w:val="div"/>
              <w:spacing w:line="20" w:lineRule="exact"/>
              <w:rPr>
                <w:rStyle w:val="documentskliSecparagraph"/>
                <w:rFonts w:ascii="Palatino Linotype" w:eastAsia="Palatino Linotype" w:hAnsi="Palatino Linotype" w:cs="Palatino Linotype"/>
              </w:rPr>
            </w:pPr>
          </w:p>
        </w:tc>
      </w:tr>
      <w:tr w:rsidR="00EB6400" w14:paraId="5DE9AAC6" w14:textId="77777777">
        <w:trPr>
          <w:tblCellSpacing w:w="0" w:type="dxa"/>
        </w:trPr>
        <w:tc>
          <w:tcPr>
            <w:tcW w:w="5203" w:type="dxa"/>
            <w:tcMar>
              <w:top w:w="100" w:type="dxa"/>
              <w:left w:w="0" w:type="dxa"/>
              <w:bottom w:w="0" w:type="dxa"/>
              <w:right w:w="0" w:type="dxa"/>
            </w:tcMar>
            <w:hideMark/>
          </w:tcPr>
          <w:p w14:paraId="5BF1E643" w14:textId="77777777" w:rsidR="00EB6400" w:rsidRDefault="00000000">
            <w:pPr>
              <w:pStyle w:val="divdocumentskliSeculli"/>
              <w:numPr>
                <w:ilvl w:val="0"/>
                <w:numId w:val="4"/>
              </w:numPr>
              <w:spacing w:line="400" w:lineRule="atLeast"/>
              <w:ind w:left="20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Agile methodology</w:t>
            </w:r>
          </w:p>
          <w:p w14:paraId="6A1B71E0" w14:textId="77777777" w:rsidR="00EB6400" w:rsidRDefault="00EB6400">
            <w:pPr>
              <w:pStyle w:val="div"/>
              <w:spacing w:line="20" w:lineRule="exact"/>
              <w:rPr>
                <w:rStyle w:val="documentskliSecparagraph"/>
                <w:rFonts w:ascii="Palatino Linotype" w:eastAsia="Palatino Linotype" w:hAnsi="Palatino Linotype" w:cs="Palatino Linotype"/>
              </w:rPr>
            </w:pPr>
          </w:p>
        </w:tc>
        <w:tc>
          <w:tcPr>
            <w:tcW w:w="300" w:type="dxa"/>
            <w:tcMar>
              <w:top w:w="100" w:type="dxa"/>
              <w:left w:w="0" w:type="dxa"/>
              <w:bottom w:w="0" w:type="dxa"/>
              <w:right w:w="0" w:type="dxa"/>
            </w:tcMar>
            <w:hideMark/>
          </w:tcPr>
          <w:p w14:paraId="39ECA0E7" w14:textId="77777777" w:rsidR="00EB6400" w:rsidRDefault="00EB6400"/>
        </w:tc>
        <w:tc>
          <w:tcPr>
            <w:tcW w:w="5203" w:type="dxa"/>
            <w:tcMar>
              <w:top w:w="100" w:type="dxa"/>
              <w:left w:w="0" w:type="dxa"/>
              <w:bottom w:w="0" w:type="dxa"/>
              <w:right w:w="0" w:type="dxa"/>
            </w:tcMar>
            <w:hideMark/>
          </w:tcPr>
          <w:p w14:paraId="45E5816E" w14:textId="77777777" w:rsidR="00EB6400" w:rsidRDefault="00000000">
            <w:pPr>
              <w:pStyle w:val="divdocumentskliSeculli"/>
              <w:numPr>
                <w:ilvl w:val="0"/>
                <w:numId w:val="5"/>
              </w:numPr>
              <w:spacing w:line="400" w:lineRule="atLeast"/>
              <w:ind w:left="20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Data migration</w:t>
            </w:r>
          </w:p>
          <w:p w14:paraId="10A325B1" w14:textId="77777777" w:rsidR="00EB6400" w:rsidRDefault="00EB6400">
            <w:pPr>
              <w:pStyle w:val="div"/>
              <w:spacing w:line="20" w:lineRule="exact"/>
              <w:rPr>
                <w:rStyle w:val="documentskliSecparagraph"/>
                <w:rFonts w:ascii="Palatino Linotype" w:eastAsia="Palatino Linotype" w:hAnsi="Palatino Linotype" w:cs="Palatino Linotype"/>
              </w:rPr>
            </w:pPr>
          </w:p>
        </w:tc>
      </w:tr>
      <w:tr w:rsidR="00EB6400" w14:paraId="7FC965AD" w14:textId="77777777">
        <w:trPr>
          <w:tblCellSpacing w:w="0" w:type="dxa"/>
        </w:trPr>
        <w:tc>
          <w:tcPr>
            <w:tcW w:w="5203" w:type="dxa"/>
            <w:tcMar>
              <w:top w:w="100" w:type="dxa"/>
              <w:left w:w="0" w:type="dxa"/>
              <w:bottom w:w="0" w:type="dxa"/>
              <w:right w:w="0" w:type="dxa"/>
            </w:tcMar>
            <w:hideMark/>
          </w:tcPr>
          <w:p w14:paraId="684965F6" w14:textId="77777777" w:rsidR="00EB6400" w:rsidRDefault="00000000">
            <w:pPr>
              <w:pStyle w:val="divdocumentskliSeculli"/>
              <w:numPr>
                <w:ilvl w:val="0"/>
                <w:numId w:val="6"/>
              </w:numPr>
              <w:spacing w:line="400" w:lineRule="atLeast"/>
              <w:ind w:left="20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 xml:space="preserve">Visualforce pages / Lightning Web </w:t>
            </w:r>
            <w:proofErr w:type="gramStart"/>
            <w:r>
              <w:rPr>
                <w:rStyle w:val="span"/>
                <w:rFonts w:ascii="Palatino Linotype" w:eastAsia="Palatino Linotype" w:hAnsi="Palatino Linotype" w:cs="Palatino Linotype"/>
              </w:rPr>
              <w:t>Components(</w:t>
            </w:r>
            <w:proofErr w:type="gramEnd"/>
            <w:r>
              <w:rPr>
                <w:rStyle w:val="span"/>
                <w:rFonts w:ascii="Palatino Linotype" w:eastAsia="Palatino Linotype" w:hAnsi="Palatino Linotype" w:cs="Palatino Linotype"/>
              </w:rPr>
              <w:t>LWC)</w:t>
            </w:r>
          </w:p>
          <w:p w14:paraId="62D98E1E" w14:textId="77777777" w:rsidR="00EB6400" w:rsidRDefault="00EB6400">
            <w:pPr>
              <w:pStyle w:val="div"/>
              <w:spacing w:line="20" w:lineRule="exact"/>
              <w:rPr>
                <w:rStyle w:val="documentskliSecparagraph"/>
                <w:rFonts w:ascii="Palatino Linotype" w:eastAsia="Palatino Linotype" w:hAnsi="Palatino Linotype" w:cs="Palatino Linotype"/>
              </w:rPr>
            </w:pPr>
          </w:p>
        </w:tc>
        <w:tc>
          <w:tcPr>
            <w:tcW w:w="300" w:type="dxa"/>
            <w:tcMar>
              <w:top w:w="100" w:type="dxa"/>
              <w:left w:w="0" w:type="dxa"/>
              <w:bottom w:w="0" w:type="dxa"/>
              <w:right w:w="0" w:type="dxa"/>
            </w:tcMar>
            <w:hideMark/>
          </w:tcPr>
          <w:p w14:paraId="4F2E097C" w14:textId="77777777" w:rsidR="00EB6400" w:rsidRDefault="00EB6400"/>
        </w:tc>
        <w:tc>
          <w:tcPr>
            <w:tcW w:w="5203" w:type="dxa"/>
            <w:tcMar>
              <w:top w:w="100" w:type="dxa"/>
              <w:left w:w="0" w:type="dxa"/>
              <w:bottom w:w="0" w:type="dxa"/>
              <w:right w:w="0" w:type="dxa"/>
            </w:tcMar>
            <w:hideMark/>
          </w:tcPr>
          <w:p w14:paraId="342ECC2A" w14:textId="77777777" w:rsidR="00EB6400" w:rsidRDefault="00000000">
            <w:pPr>
              <w:pStyle w:val="divdocumentskliSeculli"/>
              <w:numPr>
                <w:ilvl w:val="0"/>
                <w:numId w:val="7"/>
              </w:numPr>
              <w:spacing w:line="400" w:lineRule="atLeast"/>
              <w:ind w:left="20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Implementation of Salesforce Security Model</w:t>
            </w:r>
          </w:p>
          <w:p w14:paraId="025B333D" w14:textId="77777777" w:rsidR="00EB6400" w:rsidRDefault="00EB6400">
            <w:pPr>
              <w:pStyle w:val="div"/>
              <w:spacing w:line="20" w:lineRule="exact"/>
              <w:rPr>
                <w:rStyle w:val="documentskliSecparagraph"/>
                <w:rFonts w:ascii="Palatino Linotype" w:eastAsia="Palatino Linotype" w:hAnsi="Palatino Linotype" w:cs="Palatino Linotype"/>
              </w:rPr>
            </w:pPr>
          </w:p>
        </w:tc>
      </w:tr>
    </w:tbl>
    <w:p w14:paraId="6C4E98BB" w14:textId="77777777" w:rsidR="00EB6400" w:rsidRDefault="00000000">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Work History</w:t>
      </w:r>
    </w:p>
    <w:p w14:paraId="1E462AA8" w14:textId="77777777" w:rsidR="00EB6400" w:rsidRDefault="00000000">
      <w:pPr>
        <w:pStyle w:val="divdocumentsinglecolumn"/>
        <w:spacing w:line="400" w:lineRule="atLeast"/>
        <w:rPr>
          <w:rFonts w:ascii="Palatino Linotype" w:eastAsia="Palatino Linotype" w:hAnsi="Palatino Linotype" w:cs="Palatino Linotype"/>
        </w:rPr>
      </w:pPr>
      <w:r>
        <w:rPr>
          <w:rStyle w:val="spanjobtitle"/>
          <w:rFonts w:ascii="Palatino Linotype" w:eastAsia="Palatino Linotype" w:hAnsi="Palatino Linotype" w:cs="Palatino Linotype"/>
        </w:rPr>
        <w:t>Salesforce Developer</w:t>
      </w:r>
      <w:r>
        <w:rPr>
          <w:rStyle w:val="span"/>
          <w:rFonts w:ascii="Palatino Linotype" w:eastAsia="Palatino Linotype" w:hAnsi="Palatino Linotype" w:cs="Palatino Linotype"/>
        </w:rPr>
        <w:t>, 03/2022 to Current</w:t>
      </w:r>
      <w:r>
        <w:rPr>
          <w:rStyle w:val="spanpaddedline"/>
          <w:rFonts w:ascii="Palatino Linotype" w:eastAsia="Palatino Linotype" w:hAnsi="Palatino Linotype" w:cs="Palatino Linotype"/>
        </w:rPr>
        <w:t xml:space="preserve"> </w:t>
      </w:r>
    </w:p>
    <w:p w14:paraId="04DF3817" w14:textId="77777777" w:rsidR="00EB6400" w:rsidRDefault="00000000">
      <w:pPr>
        <w:pStyle w:val="spanpaddedlineParagraph"/>
        <w:spacing w:line="400" w:lineRule="atLeast"/>
        <w:rPr>
          <w:rFonts w:ascii="Palatino Linotype" w:eastAsia="Palatino Linotype" w:hAnsi="Palatino Linotype" w:cs="Palatino Linotype"/>
        </w:rPr>
      </w:pPr>
      <w:proofErr w:type="spellStart"/>
      <w:r>
        <w:rPr>
          <w:rStyle w:val="spancompanyname"/>
          <w:rFonts w:ascii="Palatino Linotype" w:eastAsia="Palatino Linotype" w:hAnsi="Palatino Linotype" w:cs="Palatino Linotype"/>
        </w:rPr>
        <w:t>Aress</w:t>
      </w:r>
      <w:proofErr w:type="spellEnd"/>
      <w:r>
        <w:rPr>
          <w:rStyle w:val="spancompanyname"/>
          <w:rFonts w:ascii="Palatino Linotype" w:eastAsia="Palatino Linotype" w:hAnsi="Palatino Linotype" w:cs="Palatino Linotype"/>
        </w:rPr>
        <w:t xml:space="preserve"> Software &amp; Education Technologies</w:t>
      </w:r>
      <w:r>
        <w:rPr>
          <w:rStyle w:val="span"/>
          <w:rFonts w:ascii="Palatino Linotype" w:eastAsia="Palatino Linotype" w:hAnsi="Palatino Linotype" w:cs="Palatino Linotype"/>
        </w:rPr>
        <w:t xml:space="preserve"> – Pune, India</w:t>
      </w:r>
    </w:p>
    <w:p w14:paraId="027781A8" w14:textId="77777777" w:rsidR="00EB6400" w:rsidRDefault="00000000">
      <w:pPr>
        <w:pStyle w:val="ulli"/>
        <w:numPr>
          <w:ilvl w:val="0"/>
          <w:numId w:val="8"/>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Designed Apex triggers and classes to automate processes.</w:t>
      </w:r>
    </w:p>
    <w:p w14:paraId="3DB5BF75" w14:textId="77777777" w:rsidR="00EB6400" w:rsidRDefault="00000000">
      <w:pPr>
        <w:pStyle w:val="ulli"/>
        <w:numPr>
          <w:ilvl w:val="0"/>
          <w:numId w:val="8"/>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Enhanced day-to-day operations through the creation of workflow rules, approval processes, and process builders.</w:t>
      </w:r>
    </w:p>
    <w:p w14:paraId="007EB28B" w14:textId="77777777" w:rsidR="00EB6400" w:rsidRDefault="00000000">
      <w:pPr>
        <w:pStyle w:val="ulli"/>
        <w:numPr>
          <w:ilvl w:val="0"/>
          <w:numId w:val="8"/>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lastRenderedPageBreak/>
        <w:t>Configured security settings and access controls within Salesforce org, safeguarding sensitive data from unauthorized access.</w:t>
      </w:r>
    </w:p>
    <w:p w14:paraId="17942A1B" w14:textId="77777777" w:rsidR="00EB6400" w:rsidRDefault="00000000">
      <w:pPr>
        <w:pStyle w:val="ulli"/>
        <w:numPr>
          <w:ilvl w:val="0"/>
          <w:numId w:val="8"/>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Enhanced user experience by designing and implementing custom Salesforce solutions.</w:t>
      </w:r>
    </w:p>
    <w:p w14:paraId="2A201CB6" w14:textId="77777777" w:rsidR="00EB6400" w:rsidRDefault="00000000">
      <w:pPr>
        <w:pStyle w:val="ulli"/>
        <w:numPr>
          <w:ilvl w:val="0"/>
          <w:numId w:val="8"/>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Collaborated with cross-functional teams to gather requirements and deliver tailored Salesforce solutions.</w:t>
      </w:r>
    </w:p>
    <w:p w14:paraId="2CFA3B5C" w14:textId="77777777" w:rsidR="00EB6400" w:rsidRDefault="00000000">
      <w:pPr>
        <w:pStyle w:val="ulli"/>
        <w:numPr>
          <w:ilvl w:val="0"/>
          <w:numId w:val="8"/>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Troubleshooted 95 % of technical issues which come on Salesforce platform, ensuring quick resolution.</w:t>
      </w:r>
    </w:p>
    <w:p w14:paraId="16C41453" w14:textId="77777777" w:rsidR="00EB6400" w:rsidRDefault="00000000">
      <w:pPr>
        <w:pStyle w:val="ulli"/>
        <w:numPr>
          <w:ilvl w:val="0"/>
          <w:numId w:val="8"/>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Created 30+ tailored reports and dashboards for multiple departments, enhancing decision-making capability.</w:t>
      </w:r>
    </w:p>
    <w:p w14:paraId="7B4C7274" w14:textId="77777777" w:rsidR="00EB6400" w:rsidRDefault="00000000">
      <w:pPr>
        <w:pStyle w:val="ulli"/>
        <w:numPr>
          <w:ilvl w:val="0"/>
          <w:numId w:val="8"/>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Ensured functionality through rigorous testing.</w:t>
      </w:r>
    </w:p>
    <w:p w14:paraId="3ECFBA79" w14:textId="77777777" w:rsidR="00EB6400" w:rsidRDefault="00000000">
      <w:pPr>
        <w:pStyle w:val="ulli"/>
        <w:numPr>
          <w:ilvl w:val="0"/>
          <w:numId w:val="8"/>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Delivered front-end and back-end architecture and functionality by translating development requirements.</w:t>
      </w:r>
    </w:p>
    <w:p w14:paraId="42318C99" w14:textId="77777777" w:rsidR="00EB6400" w:rsidRDefault="00000000">
      <w:pPr>
        <w:pStyle w:val="ulli"/>
        <w:numPr>
          <w:ilvl w:val="0"/>
          <w:numId w:val="8"/>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Improved data quality to 99 % by implementing validation rules and customizing page layouts in Salesforce.</w:t>
      </w:r>
    </w:p>
    <w:p w14:paraId="01EB9EDB" w14:textId="77777777" w:rsidR="00EB6400" w:rsidRDefault="00000000">
      <w:pPr>
        <w:pStyle w:val="ulli"/>
        <w:numPr>
          <w:ilvl w:val="0"/>
          <w:numId w:val="8"/>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Enhanced customer engagement by designing and deploying Salesforce Lightning components and Lightning Web Components for more intuitive user interface.</w:t>
      </w:r>
    </w:p>
    <w:p w14:paraId="4739DFCC" w14:textId="77777777" w:rsidR="00EB6400" w:rsidRDefault="00000000">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Accomplishments</w:t>
      </w:r>
    </w:p>
    <w:p w14:paraId="124B5D59" w14:textId="77777777" w:rsidR="00EB6400" w:rsidRDefault="00000000">
      <w:pPr>
        <w:pStyle w:val="ulli"/>
        <w:numPr>
          <w:ilvl w:val="0"/>
          <w:numId w:val="9"/>
        </w:numPr>
        <w:spacing w:line="400" w:lineRule="atLeast"/>
        <w:ind w:left="460" w:hanging="210"/>
        <w:rPr>
          <w:rFonts w:ascii="Palatino Linotype" w:eastAsia="Palatino Linotype" w:hAnsi="Palatino Linotype" w:cs="Palatino Linotype"/>
        </w:rPr>
      </w:pPr>
      <w:r>
        <w:rPr>
          <w:rStyle w:val="Strong1"/>
          <w:rFonts w:ascii="Palatino Linotype" w:eastAsia="Palatino Linotype" w:hAnsi="Palatino Linotype" w:cs="Palatino Linotype"/>
          <w:b/>
          <w:bCs/>
        </w:rPr>
        <w:t>Certificate of Appreciation (Best Performer)</w:t>
      </w:r>
      <w:r>
        <w:rPr>
          <w:rFonts w:ascii="Palatino Linotype" w:eastAsia="Palatino Linotype" w:hAnsi="Palatino Linotype" w:cs="Palatino Linotype"/>
        </w:rPr>
        <w:t xml:space="preserve"> – Recognized for impressive performance and contributions at </w:t>
      </w:r>
      <w:proofErr w:type="spellStart"/>
      <w:r>
        <w:rPr>
          <w:rFonts w:ascii="Palatino Linotype" w:eastAsia="Palatino Linotype" w:hAnsi="Palatino Linotype" w:cs="Palatino Linotype"/>
        </w:rPr>
        <w:t>Aress</w:t>
      </w:r>
      <w:proofErr w:type="spellEnd"/>
      <w:r>
        <w:rPr>
          <w:rFonts w:ascii="Palatino Linotype" w:eastAsia="Palatino Linotype" w:hAnsi="Palatino Linotype" w:cs="Palatino Linotype"/>
        </w:rPr>
        <w:t xml:space="preserve"> Software &amp; Education Technologies, 2024.</w:t>
      </w:r>
    </w:p>
    <w:p w14:paraId="7048C757" w14:textId="77777777" w:rsidR="00EB6400" w:rsidRDefault="00000000">
      <w:pPr>
        <w:pStyle w:val="ulli"/>
        <w:numPr>
          <w:ilvl w:val="0"/>
          <w:numId w:val="9"/>
        </w:numPr>
        <w:spacing w:line="400" w:lineRule="atLeast"/>
        <w:ind w:left="460" w:hanging="210"/>
        <w:rPr>
          <w:rFonts w:ascii="Palatino Linotype" w:eastAsia="Palatino Linotype" w:hAnsi="Palatino Linotype" w:cs="Palatino Linotype"/>
        </w:rPr>
      </w:pPr>
      <w:r>
        <w:rPr>
          <w:rFonts w:ascii="Palatino Linotype" w:eastAsia="Palatino Linotype" w:hAnsi="Palatino Linotype" w:cs="Palatino Linotype"/>
        </w:rPr>
        <w:t>Successfully delivered remarkable results by executing data migration with precision and efficiency, ensuring data integrity and meeting project objectives.</w:t>
      </w:r>
    </w:p>
    <w:p w14:paraId="331454A9" w14:textId="77777777" w:rsidR="00EB6400" w:rsidRDefault="00EB6400">
      <w:pPr>
        <w:pStyle w:val="p"/>
        <w:spacing w:line="400" w:lineRule="atLeast"/>
        <w:rPr>
          <w:rFonts w:ascii="Palatino Linotype" w:eastAsia="Palatino Linotype" w:hAnsi="Palatino Linotype" w:cs="Palatino Linotype"/>
        </w:rPr>
      </w:pPr>
    </w:p>
    <w:p w14:paraId="2E009B35" w14:textId="77777777" w:rsidR="00EB6400" w:rsidRDefault="00000000">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Education</w:t>
      </w:r>
    </w:p>
    <w:p w14:paraId="684F027D" w14:textId="77777777" w:rsidR="00EB6400" w:rsidRDefault="00000000">
      <w:pPr>
        <w:pStyle w:val="divdocumentsinglecolumn"/>
        <w:spacing w:line="400" w:lineRule="atLeast"/>
        <w:rPr>
          <w:rFonts w:ascii="Palatino Linotype" w:eastAsia="Palatino Linotype" w:hAnsi="Palatino Linotype" w:cs="Palatino Linotype"/>
        </w:rPr>
      </w:pPr>
      <w:r>
        <w:rPr>
          <w:rStyle w:val="spandegree"/>
          <w:rFonts w:ascii="Palatino Linotype" w:eastAsia="Palatino Linotype" w:hAnsi="Palatino Linotype" w:cs="Palatino Linotype"/>
        </w:rPr>
        <w:t>Master of Science</w:t>
      </w:r>
      <w:r>
        <w:rPr>
          <w:rStyle w:val="span"/>
          <w:rFonts w:ascii="Palatino Linotype" w:eastAsia="Palatino Linotype" w:hAnsi="Palatino Linotype" w:cs="Palatino Linotype"/>
        </w:rPr>
        <w:t>: Computer Application, 03/2022</w:t>
      </w:r>
      <w:r>
        <w:rPr>
          <w:rStyle w:val="singlecolumnspanpaddedlinenth-child1"/>
          <w:rFonts w:ascii="Palatino Linotype" w:eastAsia="Palatino Linotype" w:hAnsi="Palatino Linotype" w:cs="Palatino Linotype"/>
        </w:rPr>
        <w:t xml:space="preserve"> </w:t>
      </w:r>
    </w:p>
    <w:p w14:paraId="3A1F6521" w14:textId="77777777" w:rsidR="00EB6400" w:rsidRDefault="00000000">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 xml:space="preserve">Modern College of Arts, Science </w:t>
      </w:r>
      <w:proofErr w:type="gramStart"/>
      <w:r>
        <w:rPr>
          <w:rStyle w:val="spancompanyname"/>
          <w:rFonts w:ascii="Palatino Linotype" w:eastAsia="Palatino Linotype" w:hAnsi="Palatino Linotype" w:cs="Palatino Linotype"/>
        </w:rPr>
        <w:t>And</w:t>
      </w:r>
      <w:proofErr w:type="gramEnd"/>
      <w:r>
        <w:rPr>
          <w:rStyle w:val="spancompanyname"/>
          <w:rFonts w:ascii="Palatino Linotype" w:eastAsia="Palatino Linotype" w:hAnsi="Palatino Linotype" w:cs="Palatino Linotype"/>
        </w:rPr>
        <w:t xml:space="preserve"> Commerce</w:t>
      </w:r>
      <w:r>
        <w:rPr>
          <w:rStyle w:val="span"/>
          <w:rFonts w:ascii="Palatino Linotype" w:eastAsia="Palatino Linotype" w:hAnsi="Palatino Linotype" w:cs="Palatino Linotype"/>
        </w:rPr>
        <w:t xml:space="preserve"> - Pune, India</w:t>
      </w:r>
    </w:p>
    <w:p w14:paraId="61777628" w14:textId="77777777" w:rsidR="00EB6400" w:rsidRDefault="00000000">
      <w:pPr>
        <w:pStyle w:val="divdocumentsinglecolumn"/>
        <w:spacing w:before="400" w:line="400" w:lineRule="atLeast"/>
        <w:rPr>
          <w:rFonts w:ascii="Palatino Linotype" w:eastAsia="Palatino Linotype" w:hAnsi="Palatino Linotype" w:cs="Palatino Linotype"/>
        </w:rPr>
      </w:pPr>
      <w:r>
        <w:rPr>
          <w:rStyle w:val="spandegree"/>
          <w:rFonts w:ascii="Palatino Linotype" w:eastAsia="Palatino Linotype" w:hAnsi="Palatino Linotype" w:cs="Palatino Linotype"/>
        </w:rPr>
        <w:t>Bachelor of Science</w:t>
      </w:r>
      <w:r>
        <w:rPr>
          <w:rStyle w:val="span"/>
          <w:rFonts w:ascii="Palatino Linotype" w:eastAsia="Palatino Linotype" w:hAnsi="Palatino Linotype" w:cs="Palatino Linotype"/>
        </w:rPr>
        <w:t>: Computer Science, 10/2019</w:t>
      </w:r>
      <w:r>
        <w:rPr>
          <w:rStyle w:val="singlecolumnspanpaddedlinenth-child1"/>
          <w:rFonts w:ascii="Palatino Linotype" w:eastAsia="Palatino Linotype" w:hAnsi="Palatino Linotype" w:cs="Palatino Linotype"/>
        </w:rPr>
        <w:t xml:space="preserve"> </w:t>
      </w:r>
    </w:p>
    <w:p w14:paraId="3EFCCE33" w14:textId="77777777" w:rsidR="00EB6400" w:rsidRDefault="00000000">
      <w:pPr>
        <w:pStyle w:val="spanpaddedlineParagraph"/>
        <w:spacing w:line="400" w:lineRule="atLeast"/>
        <w:rPr>
          <w:rFonts w:ascii="Palatino Linotype" w:eastAsia="Palatino Linotype" w:hAnsi="Palatino Linotype" w:cs="Palatino Linotype"/>
        </w:rPr>
      </w:pPr>
      <w:r>
        <w:rPr>
          <w:rStyle w:val="spancompanyname"/>
          <w:rFonts w:ascii="Palatino Linotype" w:eastAsia="Palatino Linotype" w:hAnsi="Palatino Linotype" w:cs="Palatino Linotype"/>
        </w:rPr>
        <w:t>Savitribai Phule Pune University</w:t>
      </w:r>
      <w:r>
        <w:rPr>
          <w:rStyle w:val="span"/>
          <w:rFonts w:ascii="Palatino Linotype" w:eastAsia="Palatino Linotype" w:hAnsi="Palatino Linotype" w:cs="Palatino Linotype"/>
        </w:rPr>
        <w:t xml:space="preserve"> - Pune</w:t>
      </w:r>
    </w:p>
    <w:p w14:paraId="037F4310" w14:textId="77777777" w:rsidR="00EB6400" w:rsidRDefault="00000000">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Personal Details</w:t>
      </w:r>
    </w:p>
    <w:tbl>
      <w:tblPr>
        <w:tblStyle w:val="documentsectionSECTIONPDETparagraphtwocolpara"/>
        <w:tblW w:w="5000" w:type="pct"/>
        <w:tblCellSpacing w:w="0" w:type="dxa"/>
        <w:tblCellMar>
          <w:left w:w="0" w:type="dxa"/>
          <w:right w:w="0" w:type="dxa"/>
        </w:tblCellMar>
        <w:tblLook w:val="05E0" w:firstRow="1" w:lastRow="1" w:firstColumn="1" w:lastColumn="1" w:noHBand="0" w:noVBand="1"/>
      </w:tblPr>
      <w:tblGrid>
        <w:gridCol w:w="10706"/>
      </w:tblGrid>
      <w:tr w:rsidR="00EB6400" w14:paraId="4B2E87FC" w14:textId="77777777">
        <w:trPr>
          <w:tblCellSpacing w:w="0" w:type="dxa"/>
        </w:trPr>
        <w:tc>
          <w:tcPr>
            <w:tcW w:w="10700" w:type="dxa"/>
            <w:tcMar>
              <w:top w:w="0" w:type="dxa"/>
              <w:left w:w="0" w:type="dxa"/>
              <w:bottom w:w="0" w:type="dxa"/>
              <w:right w:w="0" w:type="dxa"/>
            </w:tcMar>
            <w:vAlign w:val="bottom"/>
            <w:hideMark/>
          </w:tcPr>
          <w:tbl>
            <w:tblPr>
              <w:tblW w:w="10700" w:type="dxa"/>
              <w:tblLook w:val="04A0" w:firstRow="1" w:lastRow="0" w:firstColumn="1" w:lastColumn="0" w:noHBand="0" w:noVBand="1"/>
            </w:tblPr>
            <w:tblGrid>
              <w:gridCol w:w="5350"/>
              <w:gridCol w:w="5350"/>
            </w:tblGrid>
            <w:tr w:rsidR="00EB6400" w14:paraId="5930F299" w14:textId="77777777">
              <w:tc>
                <w:tcPr>
                  <w:tcW w:w="5350" w:type="dxa"/>
                  <w:tcMar>
                    <w:left w:w="0" w:type="dxa"/>
                  </w:tcMar>
                </w:tcPr>
                <w:p w14:paraId="443C69B2" w14:textId="77777777" w:rsidR="00EB6400" w:rsidRDefault="00000000">
                  <w:pPr>
                    <w:pStyle w:val="div"/>
                    <w:tabs>
                      <w:tab w:val="left" w:pos="0"/>
                    </w:tabs>
                    <w:spacing w:after="100" w:line="400" w:lineRule="atLeast"/>
                    <w:rPr>
                      <w:rStyle w:val="documentsectionSECTIONPDETparagraphtwocolparasinglecolumn"/>
                      <w:rFonts w:ascii="Palatino Linotype" w:eastAsia="Palatino Linotype" w:hAnsi="Palatino Linotype" w:cs="Palatino Linotype"/>
                    </w:rPr>
                  </w:pPr>
                  <w:r>
                    <w:rPr>
                      <w:rStyle w:val="span"/>
                      <w:rFonts w:ascii="Palatino Linotype" w:eastAsia="Palatino Linotype" w:hAnsi="Palatino Linotype" w:cs="Palatino Linotype"/>
                      <w:b/>
                      <w:bCs/>
                    </w:rPr>
                    <w:t xml:space="preserve">Date of Birth: </w:t>
                  </w:r>
                  <w:r>
                    <w:rPr>
                      <w:rStyle w:val="span"/>
                      <w:rFonts w:ascii="Palatino Linotype" w:eastAsia="Palatino Linotype" w:hAnsi="Palatino Linotype" w:cs="Palatino Linotype"/>
                    </w:rPr>
                    <w:t>09/07/1998</w:t>
                  </w:r>
                </w:p>
              </w:tc>
              <w:tc>
                <w:tcPr>
                  <w:tcW w:w="5350" w:type="dxa"/>
                  <w:tcMar>
                    <w:left w:w="0" w:type="dxa"/>
                  </w:tcMar>
                </w:tcPr>
                <w:p w14:paraId="5CAFA3EF" w14:textId="77777777" w:rsidR="00EB6400" w:rsidRDefault="00000000">
                  <w:pPr>
                    <w:pStyle w:val="div"/>
                    <w:tabs>
                      <w:tab w:val="left" w:pos="0"/>
                    </w:tabs>
                    <w:spacing w:after="100" w:line="400" w:lineRule="atLeast"/>
                    <w:rPr>
                      <w:rStyle w:val="documentsectionSECTIONPDETparagraphtwocolparasinglecolumn"/>
                      <w:rFonts w:ascii="Palatino Linotype" w:eastAsia="Palatino Linotype" w:hAnsi="Palatino Linotype" w:cs="Palatino Linotype"/>
                    </w:rPr>
                  </w:pPr>
                  <w:r>
                    <w:rPr>
                      <w:rStyle w:val="span"/>
                      <w:rFonts w:ascii="Palatino Linotype" w:eastAsia="Palatino Linotype" w:hAnsi="Palatino Linotype" w:cs="Palatino Linotype"/>
                      <w:b/>
                      <w:bCs/>
                    </w:rPr>
                    <w:t xml:space="preserve">Nationality: </w:t>
                  </w:r>
                  <w:r>
                    <w:rPr>
                      <w:rStyle w:val="span"/>
                      <w:rFonts w:ascii="Palatino Linotype" w:eastAsia="Palatino Linotype" w:hAnsi="Palatino Linotype" w:cs="Palatino Linotype"/>
                    </w:rPr>
                    <w:t>Indian</w:t>
                  </w:r>
                </w:p>
              </w:tc>
            </w:tr>
            <w:tr w:rsidR="00EB6400" w14:paraId="24EB41BF" w14:textId="77777777">
              <w:tc>
                <w:tcPr>
                  <w:tcW w:w="5350" w:type="dxa"/>
                  <w:tcMar>
                    <w:left w:w="0" w:type="dxa"/>
                  </w:tcMar>
                </w:tcPr>
                <w:p w14:paraId="45D7AB34" w14:textId="77777777" w:rsidR="00EB6400" w:rsidRDefault="00000000">
                  <w:pPr>
                    <w:pStyle w:val="div"/>
                    <w:tabs>
                      <w:tab w:val="left" w:pos="0"/>
                    </w:tabs>
                    <w:spacing w:after="100" w:line="400" w:lineRule="atLeast"/>
                    <w:rPr>
                      <w:rStyle w:val="documentsectionSECTIONPDETparagraphtwocolparasinglecolumn"/>
                      <w:rFonts w:ascii="Palatino Linotype" w:eastAsia="Palatino Linotype" w:hAnsi="Palatino Linotype" w:cs="Palatino Linotype"/>
                    </w:rPr>
                  </w:pPr>
                  <w:r>
                    <w:rPr>
                      <w:rStyle w:val="span"/>
                      <w:rFonts w:ascii="Palatino Linotype" w:eastAsia="Palatino Linotype" w:hAnsi="Palatino Linotype" w:cs="Palatino Linotype"/>
                      <w:b/>
                      <w:bCs/>
                    </w:rPr>
                    <w:t xml:space="preserve">Marital Status: </w:t>
                  </w:r>
                  <w:r>
                    <w:rPr>
                      <w:rStyle w:val="span"/>
                      <w:rFonts w:ascii="Palatino Linotype" w:eastAsia="Palatino Linotype" w:hAnsi="Palatino Linotype" w:cs="Palatino Linotype"/>
                    </w:rPr>
                    <w:t>Single</w:t>
                  </w:r>
                </w:p>
              </w:tc>
              <w:tc>
                <w:tcPr>
                  <w:tcW w:w="5350" w:type="dxa"/>
                  <w:tcMar>
                    <w:left w:w="0" w:type="dxa"/>
                  </w:tcMar>
                </w:tcPr>
                <w:p w14:paraId="7DCFB8A3" w14:textId="77777777" w:rsidR="00EB6400" w:rsidRDefault="00000000">
                  <w:pPr>
                    <w:pStyle w:val="div"/>
                    <w:tabs>
                      <w:tab w:val="left" w:pos="0"/>
                    </w:tabs>
                    <w:spacing w:after="100" w:line="400" w:lineRule="atLeast"/>
                    <w:rPr>
                      <w:rStyle w:val="documentsectionSECTIONPDETparagraphtwocolparasinglecolumn"/>
                      <w:rFonts w:ascii="Palatino Linotype" w:eastAsia="Palatino Linotype" w:hAnsi="Palatino Linotype" w:cs="Palatino Linotype"/>
                    </w:rPr>
                  </w:pPr>
                  <w:r>
                    <w:rPr>
                      <w:rStyle w:val="span"/>
                      <w:rFonts w:ascii="Palatino Linotype" w:eastAsia="Palatino Linotype" w:hAnsi="Palatino Linotype" w:cs="Palatino Linotype"/>
                      <w:b/>
                      <w:bCs/>
                    </w:rPr>
                    <w:t xml:space="preserve">Gender: </w:t>
                  </w:r>
                  <w:r>
                    <w:rPr>
                      <w:rStyle w:val="span"/>
                      <w:rFonts w:ascii="Palatino Linotype" w:eastAsia="Palatino Linotype" w:hAnsi="Palatino Linotype" w:cs="Palatino Linotype"/>
                    </w:rPr>
                    <w:t>Male</w:t>
                  </w:r>
                </w:p>
              </w:tc>
            </w:tr>
          </w:tbl>
          <w:p w14:paraId="70461207" w14:textId="77777777" w:rsidR="00EB6400" w:rsidRDefault="00EB6400"/>
        </w:tc>
      </w:tr>
    </w:tbl>
    <w:p w14:paraId="5323A8AF" w14:textId="77777777" w:rsidR="00EB6400" w:rsidRDefault="00000000">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t>Certifications</w:t>
      </w:r>
    </w:p>
    <w:p w14:paraId="1A0B2F1F" w14:textId="77777777" w:rsidR="00EB6400" w:rsidRDefault="00000000">
      <w:pPr>
        <w:pStyle w:val="ulli"/>
        <w:numPr>
          <w:ilvl w:val="0"/>
          <w:numId w:val="10"/>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Salesforce Certified Platform Developer I</w:t>
      </w:r>
    </w:p>
    <w:p w14:paraId="3A1B812B" w14:textId="77777777" w:rsidR="00EB6400" w:rsidRDefault="00000000">
      <w:pPr>
        <w:pStyle w:val="ulli"/>
        <w:numPr>
          <w:ilvl w:val="0"/>
          <w:numId w:val="10"/>
        </w:numPr>
        <w:spacing w:line="400" w:lineRule="atLeast"/>
        <w:ind w:left="460" w:hanging="210"/>
        <w:rPr>
          <w:rStyle w:val="span"/>
          <w:rFonts w:ascii="Palatino Linotype" w:eastAsia="Palatino Linotype" w:hAnsi="Palatino Linotype" w:cs="Palatino Linotype"/>
        </w:rPr>
      </w:pPr>
      <w:r>
        <w:rPr>
          <w:rStyle w:val="span"/>
          <w:rFonts w:ascii="Palatino Linotype" w:eastAsia="Palatino Linotype" w:hAnsi="Palatino Linotype" w:cs="Palatino Linotype"/>
        </w:rPr>
        <w:t>Salesforce Certified Associate</w:t>
      </w:r>
    </w:p>
    <w:p w14:paraId="4C371E58" w14:textId="77777777" w:rsidR="00EB6400" w:rsidRDefault="00000000">
      <w:pPr>
        <w:pStyle w:val="divdocumentdivsectiontitle"/>
        <w:spacing w:before="240" w:after="200"/>
        <w:rPr>
          <w:rFonts w:ascii="Palatino Linotype" w:eastAsia="Palatino Linotype" w:hAnsi="Palatino Linotype" w:cs="Palatino Linotype"/>
          <w:b/>
          <w:bCs/>
        </w:rPr>
      </w:pPr>
      <w:r>
        <w:rPr>
          <w:rFonts w:ascii="Palatino Linotype" w:eastAsia="Palatino Linotype" w:hAnsi="Palatino Linotype" w:cs="Palatino Linotype"/>
          <w:b/>
          <w:bCs/>
        </w:rPr>
        <w:lastRenderedPageBreak/>
        <w:t>Languages</w:t>
      </w:r>
    </w:p>
    <w:tbl>
      <w:tblPr>
        <w:tblStyle w:val="documentlangSeclnggparatable"/>
        <w:tblW w:w="0" w:type="auto"/>
        <w:tblCellSpacing w:w="0" w:type="dxa"/>
        <w:tblLayout w:type="fixed"/>
        <w:tblCellMar>
          <w:left w:w="0" w:type="dxa"/>
          <w:right w:w="0" w:type="dxa"/>
        </w:tblCellMar>
        <w:tblLook w:val="05E0" w:firstRow="1" w:lastRow="1" w:firstColumn="1" w:lastColumn="1" w:noHBand="0" w:noVBand="1"/>
      </w:tblPr>
      <w:tblGrid>
        <w:gridCol w:w="5203"/>
        <w:gridCol w:w="300"/>
        <w:gridCol w:w="5203"/>
      </w:tblGrid>
      <w:tr w:rsidR="00EB6400" w14:paraId="1A0B2753" w14:textId="77777777">
        <w:trPr>
          <w:tblCellSpacing w:w="0" w:type="dxa"/>
        </w:trPr>
        <w:tc>
          <w:tcPr>
            <w:tcW w:w="5203" w:type="dxa"/>
            <w:tcMar>
              <w:top w:w="0" w:type="dxa"/>
              <w:left w:w="0" w:type="dxa"/>
              <w:bottom w:w="0" w:type="dxa"/>
              <w:right w:w="0" w:type="dxa"/>
            </w:tcMar>
            <w:hideMark/>
          </w:tcPr>
          <w:p w14:paraId="7993F9FF" w14:textId="77777777" w:rsidR="00EB6400" w:rsidRDefault="00000000">
            <w:pPr>
              <w:pStyle w:val="div"/>
              <w:spacing w:line="400" w:lineRule="atLeast"/>
              <w:rPr>
                <w:rStyle w:val="documentlangSecparagraph"/>
                <w:rFonts w:ascii="Palatino Linotype" w:eastAsia="Palatino Linotype" w:hAnsi="Palatino Linotype" w:cs="Palatino Linotype"/>
              </w:rPr>
            </w:pPr>
            <w:r>
              <w:rPr>
                <w:rStyle w:val="documentsectionlangSeclnggparatableparagraphnotnativeLangParafieldfieldFRFM"/>
                <w:rFonts w:ascii="Palatino Linotype" w:eastAsia="Palatino Linotype" w:hAnsi="Palatino Linotype" w:cs="Palatino Linotype"/>
              </w:rPr>
              <w:t>English</w:t>
            </w:r>
            <w:r>
              <w:rPr>
                <w:rStyle w:val="documentlangSecparagraph"/>
                <w:rFonts w:ascii="Palatino Linotype" w:eastAsia="Palatino Linotype" w:hAnsi="Palatino Linotype" w:cs="Palatino Linotype"/>
              </w:rPr>
              <w:t xml:space="preserve"> </w:t>
            </w:r>
          </w:p>
          <w:p w14:paraId="3CEA9849" w14:textId="77777777" w:rsidR="00EB6400" w:rsidRDefault="00EB6400">
            <w:pPr>
              <w:pStyle w:val="div"/>
              <w:spacing w:line="20" w:lineRule="exact"/>
              <w:rPr>
                <w:rStyle w:val="documentlangSecparagraph"/>
                <w:rFonts w:ascii="Palatino Linotype" w:eastAsia="Palatino Linotype" w:hAnsi="Palatino Linotype" w:cs="Palatino Linotype"/>
              </w:rPr>
            </w:pPr>
          </w:p>
        </w:tc>
        <w:tc>
          <w:tcPr>
            <w:tcW w:w="300" w:type="dxa"/>
            <w:tcMar>
              <w:top w:w="0" w:type="dxa"/>
              <w:left w:w="0" w:type="dxa"/>
              <w:bottom w:w="0" w:type="dxa"/>
              <w:right w:w="0" w:type="dxa"/>
            </w:tcMar>
            <w:hideMark/>
          </w:tcPr>
          <w:p w14:paraId="0EE0EAAF" w14:textId="77777777" w:rsidR="00EB6400" w:rsidRDefault="00EB6400"/>
        </w:tc>
        <w:tc>
          <w:tcPr>
            <w:tcW w:w="5203" w:type="dxa"/>
            <w:tcMar>
              <w:top w:w="0" w:type="dxa"/>
              <w:left w:w="0" w:type="dxa"/>
              <w:bottom w:w="0" w:type="dxa"/>
              <w:right w:w="0" w:type="dxa"/>
            </w:tcMar>
            <w:hideMark/>
          </w:tcPr>
          <w:p w14:paraId="6597FDF5" w14:textId="77777777" w:rsidR="00EB6400" w:rsidRDefault="00000000">
            <w:pPr>
              <w:pStyle w:val="div"/>
              <w:spacing w:line="400" w:lineRule="atLeast"/>
              <w:rPr>
                <w:rStyle w:val="documentlangSecparagraph"/>
                <w:rFonts w:ascii="Palatino Linotype" w:eastAsia="Palatino Linotype" w:hAnsi="Palatino Linotype" w:cs="Palatino Linotype"/>
              </w:rPr>
            </w:pPr>
            <w:r>
              <w:rPr>
                <w:rStyle w:val="documentsectionlangSeclnggparatableparagraphnotnativeLangParafieldfieldFRFM"/>
                <w:rFonts w:ascii="Palatino Linotype" w:eastAsia="Palatino Linotype" w:hAnsi="Palatino Linotype" w:cs="Palatino Linotype"/>
              </w:rPr>
              <w:t>Marathi</w:t>
            </w:r>
            <w:r>
              <w:rPr>
                <w:rStyle w:val="documentlangSecparagraph"/>
                <w:rFonts w:ascii="Palatino Linotype" w:eastAsia="Palatino Linotype" w:hAnsi="Palatino Linotype" w:cs="Palatino Linotype"/>
              </w:rPr>
              <w:t xml:space="preserve"> </w:t>
            </w:r>
          </w:p>
          <w:p w14:paraId="12F69DA9" w14:textId="77777777" w:rsidR="00EB6400" w:rsidRDefault="00EB6400">
            <w:pPr>
              <w:pStyle w:val="div"/>
              <w:spacing w:line="20" w:lineRule="exact"/>
              <w:rPr>
                <w:rStyle w:val="documentlangSecparagraph"/>
                <w:rFonts w:ascii="Palatino Linotype" w:eastAsia="Palatino Linotype" w:hAnsi="Palatino Linotype" w:cs="Palatino Linotype"/>
              </w:rPr>
            </w:pPr>
          </w:p>
        </w:tc>
      </w:tr>
      <w:tr w:rsidR="00EB6400" w14:paraId="0DE5D26D" w14:textId="77777777">
        <w:trPr>
          <w:gridAfter w:val="2"/>
          <w:wAfter w:w="720" w:type="dxa"/>
          <w:tblCellSpacing w:w="0" w:type="dxa"/>
        </w:trPr>
        <w:tc>
          <w:tcPr>
            <w:tcW w:w="5203" w:type="dxa"/>
            <w:tcMar>
              <w:top w:w="100" w:type="dxa"/>
              <w:left w:w="0" w:type="dxa"/>
              <w:bottom w:w="0" w:type="dxa"/>
              <w:right w:w="0" w:type="dxa"/>
            </w:tcMar>
            <w:hideMark/>
          </w:tcPr>
          <w:p w14:paraId="38F06735" w14:textId="77777777" w:rsidR="00EB6400" w:rsidRDefault="00000000">
            <w:pPr>
              <w:pStyle w:val="div"/>
              <w:spacing w:line="400" w:lineRule="atLeast"/>
              <w:rPr>
                <w:rStyle w:val="documentlangSecparagraph"/>
                <w:rFonts w:ascii="Palatino Linotype" w:eastAsia="Palatino Linotype" w:hAnsi="Palatino Linotype" w:cs="Palatino Linotype"/>
              </w:rPr>
            </w:pPr>
            <w:r>
              <w:rPr>
                <w:rStyle w:val="documentsectionlangSeclnggparatableparagraphnotnativeLangParafieldfieldFRFM"/>
                <w:rFonts w:ascii="Palatino Linotype" w:eastAsia="Palatino Linotype" w:hAnsi="Palatino Linotype" w:cs="Palatino Linotype"/>
              </w:rPr>
              <w:t>Hindi</w:t>
            </w:r>
            <w:r>
              <w:rPr>
                <w:rStyle w:val="documentlangSecparagraph"/>
                <w:rFonts w:ascii="Palatino Linotype" w:eastAsia="Palatino Linotype" w:hAnsi="Palatino Linotype" w:cs="Palatino Linotype"/>
              </w:rPr>
              <w:t xml:space="preserve"> </w:t>
            </w:r>
          </w:p>
          <w:p w14:paraId="79B41DBD" w14:textId="77777777" w:rsidR="00EB6400" w:rsidRDefault="00EB6400">
            <w:pPr>
              <w:pStyle w:val="div"/>
              <w:spacing w:line="20" w:lineRule="exact"/>
              <w:rPr>
                <w:rStyle w:val="documentlangSecparagraph"/>
                <w:rFonts w:ascii="Palatino Linotype" w:eastAsia="Palatino Linotype" w:hAnsi="Palatino Linotype" w:cs="Palatino Linotype"/>
              </w:rPr>
            </w:pPr>
          </w:p>
        </w:tc>
      </w:tr>
    </w:tbl>
    <w:p w14:paraId="44C64F54" w14:textId="77777777" w:rsidR="00EB6400" w:rsidRDefault="00EB6400">
      <w:pPr>
        <w:rPr>
          <w:rFonts w:ascii="Palatino Linotype" w:eastAsia="Palatino Linotype" w:hAnsi="Palatino Linotype" w:cs="Palatino Linotype"/>
          <w:b/>
          <w:bCs/>
        </w:rPr>
      </w:pPr>
    </w:p>
    <w:sectPr w:rsidR="00EB6400">
      <w:pgSz w:w="11906" w:h="16838"/>
      <w:pgMar w:top="240" w:right="600" w:bottom="24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embedRegular r:id="rId1" w:fontKey="{DFDB9A1A-FD00-4F5E-B5AB-D91310F3D5C9}"/>
    <w:embedBold r:id="rId2" w:fontKey="{EB0DA2A7-E5B0-44D4-81AB-F2205B9B2E33}"/>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6302A6E8">
      <w:start w:val="1"/>
      <w:numFmt w:val="bullet"/>
      <w:lvlText w:val=""/>
      <w:lvlJc w:val="left"/>
      <w:pPr>
        <w:ind w:left="720" w:hanging="360"/>
      </w:pPr>
      <w:rPr>
        <w:rFonts w:ascii="Symbol" w:hAnsi="Symbol"/>
      </w:rPr>
    </w:lvl>
    <w:lvl w:ilvl="1" w:tplc="C3F2B7D4">
      <w:start w:val="1"/>
      <w:numFmt w:val="bullet"/>
      <w:lvlText w:val="o"/>
      <w:lvlJc w:val="left"/>
      <w:pPr>
        <w:tabs>
          <w:tab w:val="num" w:pos="1440"/>
        </w:tabs>
        <w:ind w:left="1440" w:hanging="360"/>
      </w:pPr>
      <w:rPr>
        <w:rFonts w:ascii="Courier New" w:hAnsi="Courier New"/>
      </w:rPr>
    </w:lvl>
    <w:lvl w:ilvl="2" w:tplc="C9344AAE">
      <w:start w:val="1"/>
      <w:numFmt w:val="bullet"/>
      <w:lvlText w:val=""/>
      <w:lvlJc w:val="left"/>
      <w:pPr>
        <w:tabs>
          <w:tab w:val="num" w:pos="2160"/>
        </w:tabs>
        <w:ind w:left="2160" w:hanging="360"/>
      </w:pPr>
      <w:rPr>
        <w:rFonts w:ascii="Wingdings" w:hAnsi="Wingdings"/>
      </w:rPr>
    </w:lvl>
    <w:lvl w:ilvl="3" w:tplc="76AE7176">
      <w:start w:val="1"/>
      <w:numFmt w:val="bullet"/>
      <w:lvlText w:val=""/>
      <w:lvlJc w:val="left"/>
      <w:pPr>
        <w:tabs>
          <w:tab w:val="num" w:pos="2880"/>
        </w:tabs>
        <w:ind w:left="2880" w:hanging="360"/>
      </w:pPr>
      <w:rPr>
        <w:rFonts w:ascii="Symbol" w:hAnsi="Symbol"/>
      </w:rPr>
    </w:lvl>
    <w:lvl w:ilvl="4" w:tplc="367A3B1E">
      <w:start w:val="1"/>
      <w:numFmt w:val="bullet"/>
      <w:lvlText w:val="o"/>
      <w:lvlJc w:val="left"/>
      <w:pPr>
        <w:tabs>
          <w:tab w:val="num" w:pos="3600"/>
        </w:tabs>
        <w:ind w:left="3600" w:hanging="360"/>
      </w:pPr>
      <w:rPr>
        <w:rFonts w:ascii="Courier New" w:hAnsi="Courier New"/>
      </w:rPr>
    </w:lvl>
    <w:lvl w:ilvl="5" w:tplc="741E1C20">
      <w:start w:val="1"/>
      <w:numFmt w:val="bullet"/>
      <w:lvlText w:val=""/>
      <w:lvlJc w:val="left"/>
      <w:pPr>
        <w:tabs>
          <w:tab w:val="num" w:pos="4320"/>
        </w:tabs>
        <w:ind w:left="4320" w:hanging="360"/>
      </w:pPr>
      <w:rPr>
        <w:rFonts w:ascii="Wingdings" w:hAnsi="Wingdings"/>
      </w:rPr>
    </w:lvl>
    <w:lvl w:ilvl="6" w:tplc="38EAE108">
      <w:start w:val="1"/>
      <w:numFmt w:val="bullet"/>
      <w:lvlText w:val=""/>
      <w:lvlJc w:val="left"/>
      <w:pPr>
        <w:tabs>
          <w:tab w:val="num" w:pos="5040"/>
        </w:tabs>
        <w:ind w:left="5040" w:hanging="360"/>
      </w:pPr>
      <w:rPr>
        <w:rFonts w:ascii="Symbol" w:hAnsi="Symbol"/>
      </w:rPr>
    </w:lvl>
    <w:lvl w:ilvl="7" w:tplc="8FD69D52">
      <w:start w:val="1"/>
      <w:numFmt w:val="bullet"/>
      <w:lvlText w:val="o"/>
      <w:lvlJc w:val="left"/>
      <w:pPr>
        <w:tabs>
          <w:tab w:val="num" w:pos="5760"/>
        </w:tabs>
        <w:ind w:left="5760" w:hanging="360"/>
      </w:pPr>
      <w:rPr>
        <w:rFonts w:ascii="Courier New" w:hAnsi="Courier New"/>
      </w:rPr>
    </w:lvl>
    <w:lvl w:ilvl="8" w:tplc="BDDE5D4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43241434">
      <w:start w:val="1"/>
      <w:numFmt w:val="bullet"/>
      <w:lvlText w:val=""/>
      <w:lvlJc w:val="left"/>
      <w:pPr>
        <w:ind w:left="720" w:hanging="360"/>
      </w:pPr>
      <w:rPr>
        <w:rFonts w:ascii="Symbol" w:hAnsi="Symbol"/>
      </w:rPr>
    </w:lvl>
    <w:lvl w:ilvl="1" w:tplc="94388E14">
      <w:start w:val="1"/>
      <w:numFmt w:val="bullet"/>
      <w:lvlText w:val="o"/>
      <w:lvlJc w:val="left"/>
      <w:pPr>
        <w:tabs>
          <w:tab w:val="num" w:pos="1440"/>
        </w:tabs>
        <w:ind w:left="1440" w:hanging="360"/>
      </w:pPr>
      <w:rPr>
        <w:rFonts w:ascii="Courier New" w:hAnsi="Courier New"/>
      </w:rPr>
    </w:lvl>
    <w:lvl w:ilvl="2" w:tplc="32C2CA4C">
      <w:start w:val="1"/>
      <w:numFmt w:val="bullet"/>
      <w:lvlText w:val=""/>
      <w:lvlJc w:val="left"/>
      <w:pPr>
        <w:tabs>
          <w:tab w:val="num" w:pos="2160"/>
        </w:tabs>
        <w:ind w:left="2160" w:hanging="360"/>
      </w:pPr>
      <w:rPr>
        <w:rFonts w:ascii="Wingdings" w:hAnsi="Wingdings"/>
      </w:rPr>
    </w:lvl>
    <w:lvl w:ilvl="3" w:tplc="7D8CF74A">
      <w:start w:val="1"/>
      <w:numFmt w:val="bullet"/>
      <w:lvlText w:val=""/>
      <w:lvlJc w:val="left"/>
      <w:pPr>
        <w:tabs>
          <w:tab w:val="num" w:pos="2880"/>
        </w:tabs>
        <w:ind w:left="2880" w:hanging="360"/>
      </w:pPr>
      <w:rPr>
        <w:rFonts w:ascii="Symbol" w:hAnsi="Symbol"/>
      </w:rPr>
    </w:lvl>
    <w:lvl w:ilvl="4" w:tplc="93C46DB6">
      <w:start w:val="1"/>
      <w:numFmt w:val="bullet"/>
      <w:lvlText w:val="o"/>
      <w:lvlJc w:val="left"/>
      <w:pPr>
        <w:tabs>
          <w:tab w:val="num" w:pos="3600"/>
        </w:tabs>
        <w:ind w:left="3600" w:hanging="360"/>
      </w:pPr>
      <w:rPr>
        <w:rFonts w:ascii="Courier New" w:hAnsi="Courier New"/>
      </w:rPr>
    </w:lvl>
    <w:lvl w:ilvl="5" w:tplc="5C72015C">
      <w:start w:val="1"/>
      <w:numFmt w:val="bullet"/>
      <w:lvlText w:val=""/>
      <w:lvlJc w:val="left"/>
      <w:pPr>
        <w:tabs>
          <w:tab w:val="num" w:pos="4320"/>
        </w:tabs>
        <w:ind w:left="4320" w:hanging="360"/>
      </w:pPr>
      <w:rPr>
        <w:rFonts w:ascii="Wingdings" w:hAnsi="Wingdings"/>
      </w:rPr>
    </w:lvl>
    <w:lvl w:ilvl="6" w:tplc="6A22F2E4">
      <w:start w:val="1"/>
      <w:numFmt w:val="bullet"/>
      <w:lvlText w:val=""/>
      <w:lvlJc w:val="left"/>
      <w:pPr>
        <w:tabs>
          <w:tab w:val="num" w:pos="5040"/>
        </w:tabs>
        <w:ind w:left="5040" w:hanging="360"/>
      </w:pPr>
      <w:rPr>
        <w:rFonts w:ascii="Symbol" w:hAnsi="Symbol"/>
      </w:rPr>
    </w:lvl>
    <w:lvl w:ilvl="7" w:tplc="99E42B2E">
      <w:start w:val="1"/>
      <w:numFmt w:val="bullet"/>
      <w:lvlText w:val="o"/>
      <w:lvlJc w:val="left"/>
      <w:pPr>
        <w:tabs>
          <w:tab w:val="num" w:pos="5760"/>
        </w:tabs>
        <w:ind w:left="5760" w:hanging="360"/>
      </w:pPr>
      <w:rPr>
        <w:rFonts w:ascii="Courier New" w:hAnsi="Courier New"/>
      </w:rPr>
    </w:lvl>
    <w:lvl w:ilvl="8" w:tplc="F0E2A35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35CB91C">
      <w:start w:val="1"/>
      <w:numFmt w:val="bullet"/>
      <w:lvlText w:val=""/>
      <w:lvlJc w:val="left"/>
      <w:pPr>
        <w:ind w:left="720" w:hanging="360"/>
      </w:pPr>
      <w:rPr>
        <w:rFonts w:ascii="Symbol" w:hAnsi="Symbol"/>
      </w:rPr>
    </w:lvl>
    <w:lvl w:ilvl="1" w:tplc="0796865E">
      <w:start w:val="1"/>
      <w:numFmt w:val="bullet"/>
      <w:lvlText w:val="o"/>
      <w:lvlJc w:val="left"/>
      <w:pPr>
        <w:tabs>
          <w:tab w:val="num" w:pos="1440"/>
        </w:tabs>
        <w:ind w:left="1440" w:hanging="360"/>
      </w:pPr>
      <w:rPr>
        <w:rFonts w:ascii="Courier New" w:hAnsi="Courier New"/>
      </w:rPr>
    </w:lvl>
    <w:lvl w:ilvl="2" w:tplc="6A5EFB78">
      <w:start w:val="1"/>
      <w:numFmt w:val="bullet"/>
      <w:lvlText w:val=""/>
      <w:lvlJc w:val="left"/>
      <w:pPr>
        <w:tabs>
          <w:tab w:val="num" w:pos="2160"/>
        </w:tabs>
        <w:ind w:left="2160" w:hanging="360"/>
      </w:pPr>
      <w:rPr>
        <w:rFonts w:ascii="Wingdings" w:hAnsi="Wingdings"/>
      </w:rPr>
    </w:lvl>
    <w:lvl w:ilvl="3" w:tplc="D0D413A0">
      <w:start w:val="1"/>
      <w:numFmt w:val="bullet"/>
      <w:lvlText w:val=""/>
      <w:lvlJc w:val="left"/>
      <w:pPr>
        <w:tabs>
          <w:tab w:val="num" w:pos="2880"/>
        </w:tabs>
        <w:ind w:left="2880" w:hanging="360"/>
      </w:pPr>
      <w:rPr>
        <w:rFonts w:ascii="Symbol" w:hAnsi="Symbol"/>
      </w:rPr>
    </w:lvl>
    <w:lvl w:ilvl="4" w:tplc="4D68F136">
      <w:start w:val="1"/>
      <w:numFmt w:val="bullet"/>
      <w:lvlText w:val="o"/>
      <w:lvlJc w:val="left"/>
      <w:pPr>
        <w:tabs>
          <w:tab w:val="num" w:pos="3600"/>
        </w:tabs>
        <w:ind w:left="3600" w:hanging="360"/>
      </w:pPr>
      <w:rPr>
        <w:rFonts w:ascii="Courier New" w:hAnsi="Courier New"/>
      </w:rPr>
    </w:lvl>
    <w:lvl w:ilvl="5" w:tplc="249AA358">
      <w:start w:val="1"/>
      <w:numFmt w:val="bullet"/>
      <w:lvlText w:val=""/>
      <w:lvlJc w:val="left"/>
      <w:pPr>
        <w:tabs>
          <w:tab w:val="num" w:pos="4320"/>
        </w:tabs>
        <w:ind w:left="4320" w:hanging="360"/>
      </w:pPr>
      <w:rPr>
        <w:rFonts w:ascii="Wingdings" w:hAnsi="Wingdings"/>
      </w:rPr>
    </w:lvl>
    <w:lvl w:ilvl="6" w:tplc="F874FB50">
      <w:start w:val="1"/>
      <w:numFmt w:val="bullet"/>
      <w:lvlText w:val=""/>
      <w:lvlJc w:val="left"/>
      <w:pPr>
        <w:tabs>
          <w:tab w:val="num" w:pos="5040"/>
        </w:tabs>
        <w:ind w:left="5040" w:hanging="360"/>
      </w:pPr>
      <w:rPr>
        <w:rFonts w:ascii="Symbol" w:hAnsi="Symbol"/>
      </w:rPr>
    </w:lvl>
    <w:lvl w:ilvl="7" w:tplc="DB82B6CE">
      <w:start w:val="1"/>
      <w:numFmt w:val="bullet"/>
      <w:lvlText w:val="o"/>
      <w:lvlJc w:val="left"/>
      <w:pPr>
        <w:tabs>
          <w:tab w:val="num" w:pos="5760"/>
        </w:tabs>
        <w:ind w:left="5760" w:hanging="360"/>
      </w:pPr>
      <w:rPr>
        <w:rFonts w:ascii="Courier New" w:hAnsi="Courier New"/>
      </w:rPr>
    </w:lvl>
    <w:lvl w:ilvl="8" w:tplc="829E5ED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E728A708">
      <w:start w:val="1"/>
      <w:numFmt w:val="bullet"/>
      <w:lvlText w:val=""/>
      <w:lvlJc w:val="left"/>
      <w:pPr>
        <w:ind w:left="720" w:hanging="360"/>
      </w:pPr>
      <w:rPr>
        <w:rFonts w:ascii="Symbol" w:hAnsi="Symbol"/>
      </w:rPr>
    </w:lvl>
    <w:lvl w:ilvl="1" w:tplc="88E40CC4">
      <w:start w:val="1"/>
      <w:numFmt w:val="bullet"/>
      <w:lvlText w:val="o"/>
      <w:lvlJc w:val="left"/>
      <w:pPr>
        <w:tabs>
          <w:tab w:val="num" w:pos="1440"/>
        </w:tabs>
        <w:ind w:left="1440" w:hanging="360"/>
      </w:pPr>
      <w:rPr>
        <w:rFonts w:ascii="Courier New" w:hAnsi="Courier New"/>
      </w:rPr>
    </w:lvl>
    <w:lvl w:ilvl="2" w:tplc="156E81B0">
      <w:start w:val="1"/>
      <w:numFmt w:val="bullet"/>
      <w:lvlText w:val=""/>
      <w:lvlJc w:val="left"/>
      <w:pPr>
        <w:tabs>
          <w:tab w:val="num" w:pos="2160"/>
        </w:tabs>
        <w:ind w:left="2160" w:hanging="360"/>
      </w:pPr>
      <w:rPr>
        <w:rFonts w:ascii="Wingdings" w:hAnsi="Wingdings"/>
      </w:rPr>
    </w:lvl>
    <w:lvl w:ilvl="3" w:tplc="D7A8C9A4">
      <w:start w:val="1"/>
      <w:numFmt w:val="bullet"/>
      <w:lvlText w:val=""/>
      <w:lvlJc w:val="left"/>
      <w:pPr>
        <w:tabs>
          <w:tab w:val="num" w:pos="2880"/>
        </w:tabs>
        <w:ind w:left="2880" w:hanging="360"/>
      </w:pPr>
      <w:rPr>
        <w:rFonts w:ascii="Symbol" w:hAnsi="Symbol"/>
      </w:rPr>
    </w:lvl>
    <w:lvl w:ilvl="4" w:tplc="33FCB77A">
      <w:start w:val="1"/>
      <w:numFmt w:val="bullet"/>
      <w:lvlText w:val="o"/>
      <w:lvlJc w:val="left"/>
      <w:pPr>
        <w:tabs>
          <w:tab w:val="num" w:pos="3600"/>
        </w:tabs>
        <w:ind w:left="3600" w:hanging="360"/>
      </w:pPr>
      <w:rPr>
        <w:rFonts w:ascii="Courier New" w:hAnsi="Courier New"/>
      </w:rPr>
    </w:lvl>
    <w:lvl w:ilvl="5" w:tplc="64AED9E6">
      <w:start w:val="1"/>
      <w:numFmt w:val="bullet"/>
      <w:lvlText w:val=""/>
      <w:lvlJc w:val="left"/>
      <w:pPr>
        <w:tabs>
          <w:tab w:val="num" w:pos="4320"/>
        </w:tabs>
        <w:ind w:left="4320" w:hanging="360"/>
      </w:pPr>
      <w:rPr>
        <w:rFonts w:ascii="Wingdings" w:hAnsi="Wingdings"/>
      </w:rPr>
    </w:lvl>
    <w:lvl w:ilvl="6" w:tplc="0D863EDE">
      <w:start w:val="1"/>
      <w:numFmt w:val="bullet"/>
      <w:lvlText w:val=""/>
      <w:lvlJc w:val="left"/>
      <w:pPr>
        <w:tabs>
          <w:tab w:val="num" w:pos="5040"/>
        </w:tabs>
        <w:ind w:left="5040" w:hanging="360"/>
      </w:pPr>
      <w:rPr>
        <w:rFonts w:ascii="Symbol" w:hAnsi="Symbol"/>
      </w:rPr>
    </w:lvl>
    <w:lvl w:ilvl="7" w:tplc="5E2065D8">
      <w:start w:val="1"/>
      <w:numFmt w:val="bullet"/>
      <w:lvlText w:val="o"/>
      <w:lvlJc w:val="left"/>
      <w:pPr>
        <w:tabs>
          <w:tab w:val="num" w:pos="5760"/>
        </w:tabs>
        <w:ind w:left="5760" w:hanging="360"/>
      </w:pPr>
      <w:rPr>
        <w:rFonts w:ascii="Courier New" w:hAnsi="Courier New"/>
      </w:rPr>
    </w:lvl>
    <w:lvl w:ilvl="8" w:tplc="7EAE443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BC7EC77C">
      <w:start w:val="1"/>
      <w:numFmt w:val="bullet"/>
      <w:lvlText w:val=""/>
      <w:lvlJc w:val="left"/>
      <w:pPr>
        <w:ind w:left="720" w:hanging="360"/>
      </w:pPr>
      <w:rPr>
        <w:rFonts w:ascii="Symbol" w:hAnsi="Symbol"/>
      </w:rPr>
    </w:lvl>
    <w:lvl w:ilvl="1" w:tplc="897029C0">
      <w:start w:val="1"/>
      <w:numFmt w:val="bullet"/>
      <w:lvlText w:val="o"/>
      <w:lvlJc w:val="left"/>
      <w:pPr>
        <w:tabs>
          <w:tab w:val="num" w:pos="1440"/>
        </w:tabs>
        <w:ind w:left="1440" w:hanging="360"/>
      </w:pPr>
      <w:rPr>
        <w:rFonts w:ascii="Courier New" w:hAnsi="Courier New"/>
      </w:rPr>
    </w:lvl>
    <w:lvl w:ilvl="2" w:tplc="EEC0FEA4">
      <w:start w:val="1"/>
      <w:numFmt w:val="bullet"/>
      <w:lvlText w:val=""/>
      <w:lvlJc w:val="left"/>
      <w:pPr>
        <w:tabs>
          <w:tab w:val="num" w:pos="2160"/>
        </w:tabs>
        <w:ind w:left="2160" w:hanging="360"/>
      </w:pPr>
      <w:rPr>
        <w:rFonts w:ascii="Wingdings" w:hAnsi="Wingdings"/>
      </w:rPr>
    </w:lvl>
    <w:lvl w:ilvl="3" w:tplc="5E50A0B4">
      <w:start w:val="1"/>
      <w:numFmt w:val="bullet"/>
      <w:lvlText w:val=""/>
      <w:lvlJc w:val="left"/>
      <w:pPr>
        <w:tabs>
          <w:tab w:val="num" w:pos="2880"/>
        </w:tabs>
        <w:ind w:left="2880" w:hanging="360"/>
      </w:pPr>
      <w:rPr>
        <w:rFonts w:ascii="Symbol" w:hAnsi="Symbol"/>
      </w:rPr>
    </w:lvl>
    <w:lvl w:ilvl="4" w:tplc="CB12FF60">
      <w:start w:val="1"/>
      <w:numFmt w:val="bullet"/>
      <w:lvlText w:val="o"/>
      <w:lvlJc w:val="left"/>
      <w:pPr>
        <w:tabs>
          <w:tab w:val="num" w:pos="3600"/>
        </w:tabs>
        <w:ind w:left="3600" w:hanging="360"/>
      </w:pPr>
      <w:rPr>
        <w:rFonts w:ascii="Courier New" w:hAnsi="Courier New"/>
      </w:rPr>
    </w:lvl>
    <w:lvl w:ilvl="5" w:tplc="BFF01400">
      <w:start w:val="1"/>
      <w:numFmt w:val="bullet"/>
      <w:lvlText w:val=""/>
      <w:lvlJc w:val="left"/>
      <w:pPr>
        <w:tabs>
          <w:tab w:val="num" w:pos="4320"/>
        </w:tabs>
        <w:ind w:left="4320" w:hanging="360"/>
      </w:pPr>
      <w:rPr>
        <w:rFonts w:ascii="Wingdings" w:hAnsi="Wingdings"/>
      </w:rPr>
    </w:lvl>
    <w:lvl w:ilvl="6" w:tplc="9F96AA68">
      <w:start w:val="1"/>
      <w:numFmt w:val="bullet"/>
      <w:lvlText w:val=""/>
      <w:lvlJc w:val="left"/>
      <w:pPr>
        <w:tabs>
          <w:tab w:val="num" w:pos="5040"/>
        </w:tabs>
        <w:ind w:left="5040" w:hanging="360"/>
      </w:pPr>
      <w:rPr>
        <w:rFonts w:ascii="Symbol" w:hAnsi="Symbol"/>
      </w:rPr>
    </w:lvl>
    <w:lvl w:ilvl="7" w:tplc="E8580D8E">
      <w:start w:val="1"/>
      <w:numFmt w:val="bullet"/>
      <w:lvlText w:val="o"/>
      <w:lvlJc w:val="left"/>
      <w:pPr>
        <w:tabs>
          <w:tab w:val="num" w:pos="5760"/>
        </w:tabs>
        <w:ind w:left="5760" w:hanging="360"/>
      </w:pPr>
      <w:rPr>
        <w:rFonts w:ascii="Courier New" w:hAnsi="Courier New"/>
      </w:rPr>
    </w:lvl>
    <w:lvl w:ilvl="8" w:tplc="867A6262">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9120ED8C">
      <w:start w:val="1"/>
      <w:numFmt w:val="bullet"/>
      <w:lvlText w:val=""/>
      <w:lvlJc w:val="left"/>
      <w:pPr>
        <w:ind w:left="720" w:hanging="360"/>
      </w:pPr>
      <w:rPr>
        <w:rFonts w:ascii="Symbol" w:hAnsi="Symbol"/>
      </w:rPr>
    </w:lvl>
    <w:lvl w:ilvl="1" w:tplc="B018089E">
      <w:start w:val="1"/>
      <w:numFmt w:val="bullet"/>
      <w:lvlText w:val="o"/>
      <w:lvlJc w:val="left"/>
      <w:pPr>
        <w:tabs>
          <w:tab w:val="num" w:pos="1440"/>
        </w:tabs>
        <w:ind w:left="1440" w:hanging="360"/>
      </w:pPr>
      <w:rPr>
        <w:rFonts w:ascii="Courier New" w:hAnsi="Courier New"/>
      </w:rPr>
    </w:lvl>
    <w:lvl w:ilvl="2" w:tplc="F31AACF8">
      <w:start w:val="1"/>
      <w:numFmt w:val="bullet"/>
      <w:lvlText w:val=""/>
      <w:lvlJc w:val="left"/>
      <w:pPr>
        <w:tabs>
          <w:tab w:val="num" w:pos="2160"/>
        </w:tabs>
        <w:ind w:left="2160" w:hanging="360"/>
      </w:pPr>
      <w:rPr>
        <w:rFonts w:ascii="Wingdings" w:hAnsi="Wingdings"/>
      </w:rPr>
    </w:lvl>
    <w:lvl w:ilvl="3" w:tplc="4EC2E7CE">
      <w:start w:val="1"/>
      <w:numFmt w:val="bullet"/>
      <w:lvlText w:val=""/>
      <w:lvlJc w:val="left"/>
      <w:pPr>
        <w:tabs>
          <w:tab w:val="num" w:pos="2880"/>
        </w:tabs>
        <w:ind w:left="2880" w:hanging="360"/>
      </w:pPr>
      <w:rPr>
        <w:rFonts w:ascii="Symbol" w:hAnsi="Symbol"/>
      </w:rPr>
    </w:lvl>
    <w:lvl w:ilvl="4" w:tplc="5D8C2A22">
      <w:start w:val="1"/>
      <w:numFmt w:val="bullet"/>
      <w:lvlText w:val="o"/>
      <w:lvlJc w:val="left"/>
      <w:pPr>
        <w:tabs>
          <w:tab w:val="num" w:pos="3600"/>
        </w:tabs>
        <w:ind w:left="3600" w:hanging="360"/>
      </w:pPr>
      <w:rPr>
        <w:rFonts w:ascii="Courier New" w:hAnsi="Courier New"/>
      </w:rPr>
    </w:lvl>
    <w:lvl w:ilvl="5" w:tplc="C2969D80">
      <w:start w:val="1"/>
      <w:numFmt w:val="bullet"/>
      <w:lvlText w:val=""/>
      <w:lvlJc w:val="left"/>
      <w:pPr>
        <w:tabs>
          <w:tab w:val="num" w:pos="4320"/>
        </w:tabs>
        <w:ind w:left="4320" w:hanging="360"/>
      </w:pPr>
      <w:rPr>
        <w:rFonts w:ascii="Wingdings" w:hAnsi="Wingdings"/>
      </w:rPr>
    </w:lvl>
    <w:lvl w:ilvl="6" w:tplc="DC24F56A">
      <w:start w:val="1"/>
      <w:numFmt w:val="bullet"/>
      <w:lvlText w:val=""/>
      <w:lvlJc w:val="left"/>
      <w:pPr>
        <w:tabs>
          <w:tab w:val="num" w:pos="5040"/>
        </w:tabs>
        <w:ind w:left="5040" w:hanging="360"/>
      </w:pPr>
      <w:rPr>
        <w:rFonts w:ascii="Symbol" w:hAnsi="Symbol"/>
      </w:rPr>
    </w:lvl>
    <w:lvl w:ilvl="7" w:tplc="AB627AD6">
      <w:start w:val="1"/>
      <w:numFmt w:val="bullet"/>
      <w:lvlText w:val="o"/>
      <w:lvlJc w:val="left"/>
      <w:pPr>
        <w:tabs>
          <w:tab w:val="num" w:pos="5760"/>
        </w:tabs>
        <w:ind w:left="5760" w:hanging="360"/>
      </w:pPr>
      <w:rPr>
        <w:rFonts w:ascii="Courier New" w:hAnsi="Courier New"/>
      </w:rPr>
    </w:lvl>
    <w:lvl w:ilvl="8" w:tplc="EEEA50B4">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9168C056">
      <w:start w:val="1"/>
      <w:numFmt w:val="bullet"/>
      <w:lvlText w:val=""/>
      <w:lvlJc w:val="left"/>
      <w:pPr>
        <w:ind w:left="720" w:hanging="360"/>
      </w:pPr>
      <w:rPr>
        <w:rFonts w:ascii="Symbol" w:hAnsi="Symbol"/>
      </w:rPr>
    </w:lvl>
    <w:lvl w:ilvl="1" w:tplc="32044954">
      <w:start w:val="1"/>
      <w:numFmt w:val="bullet"/>
      <w:lvlText w:val="o"/>
      <w:lvlJc w:val="left"/>
      <w:pPr>
        <w:tabs>
          <w:tab w:val="num" w:pos="1440"/>
        </w:tabs>
        <w:ind w:left="1440" w:hanging="360"/>
      </w:pPr>
      <w:rPr>
        <w:rFonts w:ascii="Courier New" w:hAnsi="Courier New"/>
      </w:rPr>
    </w:lvl>
    <w:lvl w:ilvl="2" w:tplc="B3265ABC">
      <w:start w:val="1"/>
      <w:numFmt w:val="bullet"/>
      <w:lvlText w:val=""/>
      <w:lvlJc w:val="left"/>
      <w:pPr>
        <w:tabs>
          <w:tab w:val="num" w:pos="2160"/>
        </w:tabs>
        <w:ind w:left="2160" w:hanging="360"/>
      </w:pPr>
      <w:rPr>
        <w:rFonts w:ascii="Wingdings" w:hAnsi="Wingdings"/>
      </w:rPr>
    </w:lvl>
    <w:lvl w:ilvl="3" w:tplc="69AC8B9E">
      <w:start w:val="1"/>
      <w:numFmt w:val="bullet"/>
      <w:lvlText w:val=""/>
      <w:lvlJc w:val="left"/>
      <w:pPr>
        <w:tabs>
          <w:tab w:val="num" w:pos="2880"/>
        </w:tabs>
        <w:ind w:left="2880" w:hanging="360"/>
      </w:pPr>
      <w:rPr>
        <w:rFonts w:ascii="Symbol" w:hAnsi="Symbol"/>
      </w:rPr>
    </w:lvl>
    <w:lvl w:ilvl="4" w:tplc="AE580196">
      <w:start w:val="1"/>
      <w:numFmt w:val="bullet"/>
      <w:lvlText w:val="o"/>
      <w:lvlJc w:val="left"/>
      <w:pPr>
        <w:tabs>
          <w:tab w:val="num" w:pos="3600"/>
        </w:tabs>
        <w:ind w:left="3600" w:hanging="360"/>
      </w:pPr>
      <w:rPr>
        <w:rFonts w:ascii="Courier New" w:hAnsi="Courier New"/>
      </w:rPr>
    </w:lvl>
    <w:lvl w:ilvl="5" w:tplc="168C3E8E">
      <w:start w:val="1"/>
      <w:numFmt w:val="bullet"/>
      <w:lvlText w:val=""/>
      <w:lvlJc w:val="left"/>
      <w:pPr>
        <w:tabs>
          <w:tab w:val="num" w:pos="4320"/>
        </w:tabs>
        <w:ind w:left="4320" w:hanging="360"/>
      </w:pPr>
      <w:rPr>
        <w:rFonts w:ascii="Wingdings" w:hAnsi="Wingdings"/>
      </w:rPr>
    </w:lvl>
    <w:lvl w:ilvl="6" w:tplc="3EDE1CBE">
      <w:start w:val="1"/>
      <w:numFmt w:val="bullet"/>
      <w:lvlText w:val=""/>
      <w:lvlJc w:val="left"/>
      <w:pPr>
        <w:tabs>
          <w:tab w:val="num" w:pos="5040"/>
        </w:tabs>
        <w:ind w:left="5040" w:hanging="360"/>
      </w:pPr>
      <w:rPr>
        <w:rFonts w:ascii="Symbol" w:hAnsi="Symbol"/>
      </w:rPr>
    </w:lvl>
    <w:lvl w:ilvl="7" w:tplc="E52E9EE2">
      <w:start w:val="1"/>
      <w:numFmt w:val="bullet"/>
      <w:lvlText w:val="o"/>
      <w:lvlJc w:val="left"/>
      <w:pPr>
        <w:tabs>
          <w:tab w:val="num" w:pos="5760"/>
        </w:tabs>
        <w:ind w:left="5760" w:hanging="360"/>
      </w:pPr>
      <w:rPr>
        <w:rFonts w:ascii="Courier New" w:hAnsi="Courier New"/>
      </w:rPr>
    </w:lvl>
    <w:lvl w:ilvl="8" w:tplc="D64E0210">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41A85754">
      <w:start w:val="1"/>
      <w:numFmt w:val="bullet"/>
      <w:lvlText w:val=""/>
      <w:lvlJc w:val="left"/>
      <w:pPr>
        <w:ind w:left="720" w:hanging="360"/>
      </w:pPr>
      <w:rPr>
        <w:rFonts w:ascii="Symbol" w:hAnsi="Symbol"/>
      </w:rPr>
    </w:lvl>
    <w:lvl w:ilvl="1" w:tplc="BC188496">
      <w:start w:val="1"/>
      <w:numFmt w:val="bullet"/>
      <w:lvlText w:val="o"/>
      <w:lvlJc w:val="left"/>
      <w:pPr>
        <w:tabs>
          <w:tab w:val="num" w:pos="1440"/>
        </w:tabs>
        <w:ind w:left="1440" w:hanging="360"/>
      </w:pPr>
      <w:rPr>
        <w:rFonts w:ascii="Courier New" w:hAnsi="Courier New"/>
      </w:rPr>
    </w:lvl>
    <w:lvl w:ilvl="2" w:tplc="FE70A9D4">
      <w:start w:val="1"/>
      <w:numFmt w:val="bullet"/>
      <w:lvlText w:val=""/>
      <w:lvlJc w:val="left"/>
      <w:pPr>
        <w:tabs>
          <w:tab w:val="num" w:pos="2160"/>
        </w:tabs>
        <w:ind w:left="2160" w:hanging="360"/>
      </w:pPr>
      <w:rPr>
        <w:rFonts w:ascii="Wingdings" w:hAnsi="Wingdings"/>
      </w:rPr>
    </w:lvl>
    <w:lvl w:ilvl="3" w:tplc="C172BEE8">
      <w:start w:val="1"/>
      <w:numFmt w:val="bullet"/>
      <w:lvlText w:val=""/>
      <w:lvlJc w:val="left"/>
      <w:pPr>
        <w:tabs>
          <w:tab w:val="num" w:pos="2880"/>
        </w:tabs>
        <w:ind w:left="2880" w:hanging="360"/>
      </w:pPr>
      <w:rPr>
        <w:rFonts w:ascii="Symbol" w:hAnsi="Symbol"/>
      </w:rPr>
    </w:lvl>
    <w:lvl w:ilvl="4" w:tplc="84505DEC">
      <w:start w:val="1"/>
      <w:numFmt w:val="bullet"/>
      <w:lvlText w:val="o"/>
      <w:lvlJc w:val="left"/>
      <w:pPr>
        <w:tabs>
          <w:tab w:val="num" w:pos="3600"/>
        </w:tabs>
        <w:ind w:left="3600" w:hanging="360"/>
      </w:pPr>
      <w:rPr>
        <w:rFonts w:ascii="Courier New" w:hAnsi="Courier New"/>
      </w:rPr>
    </w:lvl>
    <w:lvl w:ilvl="5" w:tplc="963A9A88">
      <w:start w:val="1"/>
      <w:numFmt w:val="bullet"/>
      <w:lvlText w:val=""/>
      <w:lvlJc w:val="left"/>
      <w:pPr>
        <w:tabs>
          <w:tab w:val="num" w:pos="4320"/>
        </w:tabs>
        <w:ind w:left="4320" w:hanging="360"/>
      </w:pPr>
      <w:rPr>
        <w:rFonts w:ascii="Wingdings" w:hAnsi="Wingdings"/>
      </w:rPr>
    </w:lvl>
    <w:lvl w:ilvl="6" w:tplc="E976FF70">
      <w:start w:val="1"/>
      <w:numFmt w:val="bullet"/>
      <w:lvlText w:val=""/>
      <w:lvlJc w:val="left"/>
      <w:pPr>
        <w:tabs>
          <w:tab w:val="num" w:pos="5040"/>
        </w:tabs>
        <w:ind w:left="5040" w:hanging="360"/>
      </w:pPr>
      <w:rPr>
        <w:rFonts w:ascii="Symbol" w:hAnsi="Symbol"/>
      </w:rPr>
    </w:lvl>
    <w:lvl w:ilvl="7" w:tplc="F2040F48">
      <w:start w:val="1"/>
      <w:numFmt w:val="bullet"/>
      <w:lvlText w:val="o"/>
      <w:lvlJc w:val="left"/>
      <w:pPr>
        <w:tabs>
          <w:tab w:val="num" w:pos="5760"/>
        </w:tabs>
        <w:ind w:left="5760" w:hanging="360"/>
      </w:pPr>
      <w:rPr>
        <w:rFonts w:ascii="Courier New" w:hAnsi="Courier New"/>
      </w:rPr>
    </w:lvl>
    <w:lvl w:ilvl="8" w:tplc="BB44D41E">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762CDAD6">
      <w:start w:val="1"/>
      <w:numFmt w:val="bullet"/>
      <w:lvlText w:val=""/>
      <w:lvlJc w:val="left"/>
      <w:pPr>
        <w:ind w:left="720" w:hanging="360"/>
      </w:pPr>
      <w:rPr>
        <w:rFonts w:ascii="Symbol" w:hAnsi="Symbol"/>
      </w:rPr>
    </w:lvl>
    <w:lvl w:ilvl="1" w:tplc="BF2A36A2">
      <w:start w:val="1"/>
      <w:numFmt w:val="bullet"/>
      <w:lvlText w:val="o"/>
      <w:lvlJc w:val="left"/>
      <w:pPr>
        <w:tabs>
          <w:tab w:val="num" w:pos="1440"/>
        </w:tabs>
        <w:ind w:left="1440" w:hanging="360"/>
      </w:pPr>
      <w:rPr>
        <w:rFonts w:ascii="Courier New" w:hAnsi="Courier New"/>
      </w:rPr>
    </w:lvl>
    <w:lvl w:ilvl="2" w:tplc="41C44804">
      <w:start w:val="1"/>
      <w:numFmt w:val="bullet"/>
      <w:lvlText w:val=""/>
      <w:lvlJc w:val="left"/>
      <w:pPr>
        <w:tabs>
          <w:tab w:val="num" w:pos="2160"/>
        </w:tabs>
        <w:ind w:left="2160" w:hanging="360"/>
      </w:pPr>
      <w:rPr>
        <w:rFonts w:ascii="Wingdings" w:hAnsi="Wingdings"/>
      </w:rPr>
    </w:lvl>
    <w:lvl w:ilvl="3" w:tplc="44A037B2">
      <w:start w:val="1"/>
      <w:numFmt w:val="bullet"/>
      <w:lvlText w:val=""/>
      <w:lvlJc w:val="left"/>
      <w:pPr>
        <w:tabs>
          <w:tab w:val="num" w:pos="2880"/>
        </w:tabs>
        <w:ind w:left="2880" w:hanging="360"/>
      </w:pPr>
      <w:rPr>
        <w:rFonts w:ascii="Symbol" w:hAnsi="Symbol"/>
      </w:rPr>
    </w:lvl>
    <w:lvl w:ilvl="4" w:tplc="373EA70C">
      <w:start w:val="1"/>
      <w:numFmt w:val="bullet"/>
      <w:lvlText w:val="o"/>
      <w:lvlJc w:val="left"/>
      <w:pPr>
        <w:tabs>
          <w:tab w:val="num" w:pos="3600"/>
        </w:tabs>
        <w:ind w:left="3600" w:hanging="360"/>
      </w:pPr>
      <w:rPr>
        <w:rFonts w:ascii="Courier New" w:hAnsi="Courier New"/>
      </w:rPr>
    </w:lvl>
    <w:lvl w:ilvl="5" w:tplc="F5508D7E">
      <w:start w:val="1"/>
      <w:numFmt w:val="bullet"/>
      <w:lvlText w:val=""/>
      <w:lvlJc w:val="left"/>
      <w:pPr>
        <w:tabs>
          <w:tab w:val="num" w:pos="4320"/>
        </w:tabs>
        <w:ind w:left="4320" w:hanging="360"/>
      </w:pPr>
      <w:rPr>
        <w:rFonts w:ascii="Wingdings" w:hAnsi="Wingdings"/>
      </w:rPr>
    </w:lvl>
    <w:lvl w:ilvl="6" w:tplc="C3E6D0FE">
      <w:start w:val="1"/>
      <w:numFmt w:val="bullet"/>
      <w:lvlText w:val=""/>
      <w:lvlJc w:val="left"/>
      <w:pPr>
        <w:tabs>
          <w:tab w:val="num" w:pos="5040"/>
        </w:tabs>
        <w:ind w:left="5040" w:hanging="360"/>
      </w:pPr>
      <w:rPr>
        <w:rFonts w:ascii="Symbol" w:hAnsi="Symbol"/>
      </w:rPr>
    </w:lvl>
    <w:lvl w:ilvl="7" w:tplc="4E8EED50">
      <w:start w:val="1"/>
      <w:numFmt w:val="bullet"/>
      <w:lvlText w:val="o"/>
      <w:lvlJc w:val="left"/>
      <w:pPr>
        <w:tabs>
          <w:tab w:val="num" w:pos="5760"/>
        </w:tabs>
        <w:ind w:left="5760" w:hanging="360"/>
      </w:pPr>
      <w:rPr>
        <w:rFonts w:ascii="Courier New" w:hAnsi="Courier New"/>
      </w:rPr>
    </w:lvl>
    <w:lvl w:ilvl="8" w:tplc="AFEC71F2">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1E54DF70">
      <w:start w:val="1"/>
      <w:numFmt w:val="bullet"/>
      <w:lvlText w:val=""/>
      <w:lvlJc w:val="left"/>
      <w:pPr>
        <w:ind w:left="720" w:hanging="360"/>
      </w:pPr>
      <w:rPr>
        <w:rFonts w:ascii="Symbol" w:hAnsi="Symbol"/>
      </w:rPr>
    </w:lvl>
    <w:lvl w:ilvl="1" w:tplc="4F68AB80">
      <w:start w:val="1"/>
      <w:numFmt w:val="bullet"/>
      <w:lvlText w:val="o"/>
      <w:lvlJc w:val="left"/>
      <w:pPr>
        <w:tabs>
          <w:tab w:val="num" w:pos="1440"/>
        </w:tabs>
        <w:ind w:left="1440" w:hanging="360"/>
      </w:pPr>
      <w:rPr>
        <w:rFonts w:ascii="Courier New" w:hAnsi="Courier New"/>
      </w:rPr>
    </w:lvl>
    <w:lvl w:ilvl="2" w:tplc="E13C7E9C">
      <w:start w:val="1"/>
      <w:numFmt w:val="bullet"/>
      <w:lvlText w:val=""/>
      <w:lvlJc w:val="left"/>
      <w:pPr>
        <w:tabs>
          <w:tab w:val="num" w:pos="2160"/>
        </w:tabs>
        <w:ind w:left="2160" w:hanging="360"/>
      </w:pPr>
      <w:rPr>
        <w:rFonts w:ascii="Wingdings" w:hAnsi="Wingdings"/>
      </w:rPr>
    </w:lvl>
    <w:lvl w:ilvl="3" w:tplc="82D48F7C">
      <w:start w:val="1"/>
      <w:numFmt w:val="bullet"/>
      <w:lvlText w:val=""/>
      <w:lvlJc w:val="left"/>
      <w:pPr>
        <w:tabs>
          <w:tab w:val="num" w:pos="2880"/>
        </w:tabs>
        <w:ind w:left="2880" w:hanging="360"/>
      </w:pPr>
      <w:rPr>
        <w:rFonts w:ascii="Symbol" w:hAnsi="Symbol"/>
      </w:rPr>
    </w:lvl>
    <w:lvl w:ilvl="4" w:tplc="0B621788">
      <w:start w:val="1"/>
      <w:numFmt w:val="bullet"/>
      <w:lvlText w:val="o"/>
      <w:lvlJc w:val="left"/>
      <w:pPr>
        <w:tabs>
          <w:tab w:val="num" w:pos="3600"/>
        </w:tabs>
        <w:ind w:left="3600" w:hanging="360"/>
      </w:pPr>
      <w:rPr>
        <w:rFonts w:ascii="Courier New" w:hAnsi="Courier New"/>
      </w:rPr>
    </w:lvl>
    <w:lvl w:ilvl="5" w:tplc="2E5287BA">
      <w:start w:val="1"/>
      <w:numFmt w:val="bullet"/>
      <w:lvlText w:val=""/>
      <w:lvlJc w:val="left"/>
      <w:pPr>
        <w:tabs>
          <w:tab w:val="num" w:pos="4320"/>
        </w:tabs>
        <w:ind w:left="4320" w:hanging="360"/>
      </w:pPr>
      <w:rPr>
        <w:rFonts w:ascii="Wingdings" w:hAnsi="Wingdings"/>
      </w:rPr>
    </w:lvl>
    <w:lvl w:ilvl="6" w:tplc="5E2C5812">
      <w:start w:val="1"/>
      <w:numFmt w:val="bullet"/>
      <w:lvlText w:val=""/>
      <w:lvlJc w:val="left"/>
      <w:pPr>
        <w:tabs>
          <w:tab w:val="num" w:pos="5040"/>
        </w:tabs>
        <w:ind w:left="5040" w:hanging="360"/>
      </w:pPr>
      <w:rPr>
        <w:rFonts w:ascii="Symbol" w:hAnsi="Symbol"/>
      </w:rPr>
    </w:lvl>
    <w:lvl w:ilvl="7" w:tplc="468E1E1A">
      <w:start w:val="1"/>
      <w:numFmt w:val="bullet"/>
      <w:lvlText w:val="o"/>
      <w:lvlJc w:val="left"/>
      <w:pPr>
        <w:tabs>
          <w:tab w:val="num" w:pos="5760"/>
        </w:tabs>
        <w:ind w:left="5760" w:hanging="360"/>
      </w:pPr>
      <w:rPr>
        <w:rFonts w:ascii="Courier New" w:hAnsi="Courier New"/>
      </w:rPr>
    </w:lvl>
    <w:lvl w:ilvl="8" w:tplc="3118EDEE">
      <w:start w:val="1"/>
      <w:numFmt w:val="bullet"/>
      <w:lvlText w:val=""/>
      <w:lvlJc w:val="left"/>
      <w:pPr>
        <w:tabs>
          <w:tab w:val="num" w:pos="6480"/>
        </w:tabs>
        <w:ind w:left="6480" w:hanging="360"/>
      </w:pPr>
      <w:rPr>
        <w:rFonts w:ascii="Wingdings" w:hAnsi="Wingdings"/>
      </w:rPr>
    </w:lvl>
  </w:abstractNum>
  <w:num w:numId="1" w16cid:durableId="786896016">
    <w:abstractNumId w:val="0"/>
  </w:num>
  <w:num w:numId="2" w16cid:durableId="1022245521">
    <w:abstractNumId w:val="1"/>
  </w:num>
  <w:num w:numId="3" w16cid:durableId="1607733914">
    <w:abstractNumId w:val="2"/>
  </w:num>
  <w:num w:numId="4" w16cid:durableId="1756783885">
    <w:abstractNumId w:val="3"/>
  </w:num>
  <w:num w:numId="5" w16cid:durableId="1581132820">
    <w:abstractNumId w:val="4"/>
  </w:num>
  <w:num w:numId="6" w16cid:durableId="453863289">
    <w:abstractNumId w:val="5"/>
  </w:num>
  <w:num w:numId="7" w16cid:durableId="23947043">
    <w:abstractNumId w:val="6"/>
  </w:num>
  <w:num w:numId="8" w16cid:durableId="1923947741">
    <w:abstractNumId w:val="7"/>
  </w:num>
  <w:num w:numId="9" w16cid:durableId="1586382111">
    <w:abstractNumId w:val="8"/>
  </w:num>
  <w:num w:numId="10" w16cid:durableId="19227622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EB6400"/>
    <w:rsid w:val="00473925"/>
    <w:rsid w:val="00510399"/>
    <w:rsid w:val="005257C7"/>
    <w:rsid w:val="00AA7670"/>
    <w:rsid w:val="00EB6131"/>
    <w:rsid w:val="00EB6400"/>
    <w:rsid w:val="00FA769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08D5"/>
  <w15:docId w15:val="{2B238168-F1EA-4F7A-B591-24D43DA1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pacing w:line="40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34383C"/>
    </w:rPr>
  </w:style>
  <w:style w:type="character" w:customStyle="1" w:styleId="span">
    <w:name w:val="span"/>
    <w:basedOn w:val="DefaultParagraphFont"/>
    <w:rPr>
      <w:sz w:val="24"/>
      <w:szCs w:val="24"/>
      <w:bdr w:val="none" w:sz="0" w:space="0" w:color="auto"/>
      <w:vertAlign w:val="baseline"/>
    </w:rPr>
  </w:style>
  <w:style w:type="paragraph" w:customStyle="1" w:styleId="divdocumentdivlowerborder">
    <w:name w:val="div_document_div_lowerborder"/>
    <w:basedOn w:val="Normal"/>
    <w:pPr>
      <w:pBdr>
        <w:top w:val="single" w:sz="8" w:space="0" w:color="34383C"/>
        <w:bottom w:val="single" w:sz="24" w:space="0" w:color="34383C"/>
      </w:pBdr>
      <w:spacing w:line="0" w:lineRule="atLeast"/>
    </w:pPr>
    <w:rPr>
      <w:color w:val="34383C"/>
      <w:sz w:val="0"/>
      <w:szCs w:val="0"/>
    </w:rPr>
  </w:style>
  <w:style w:type="paragraph" w:customStyle="1" w:styleId="div">
    <w:name w:val="div"/>
    <w:basedOn w:val="Normal"/>
  </w:style>
  <w:style w:type="paragraph" w:customStyle="1" w:styleId="divdocumentdivSECTIONCNTC">
    <w:name w:val="div_document_div_SECTION_CNTC"/>
    <w:basedOn w:val="Normal"/>
    <w:pPr>
      <w:pBdr>
        <w:bottom w:val="none" w:sz="0" w:space="8" w:color="auto"/>
      </w:pBdr>
    </w:pPr>
  </w:style>
  <w:style w:type="paragraph" w:customStyle="1" w:styleId="divaddress">
    <w:name w:val="div_address"/>
    <w:basedOn w:val="div"/>
    <w:pPr>
      <w:spacing w:line="380" w:lineRule="atLeast"/>
      <w:jc w:val="center"/>
    </w:pPr>
    <w:rPr>
      <w:sz w:val="22"/>
      <w:szCs w:val="22"/>
    </w:rPr>
  </w:style>
  <w:style w:type="character" w:customStyle="1" w:styleId="divaddressli">
    <w:name w:val="div_address_li"/>
    <w:basedOn w:val="DefaultParagraphFont"/>
  </w:style>
  <w:style w:type="character" w:customStyle="1" w:styleId="divaddresslinth-child1bulletspan">
    <w:name w:val="div_address_li_nth-child(1)_bulletspan"/>
    <w:basedOn w:val="DefaultParagraphFont"/>
    <w:rPr>
      <w:vanish/>
    </w:rPr>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documenttxtBold">
    <w:name w:val="document_txtBold"/>
    <w:basedOn w:val="DefaultParagraphFont"/>
    <w:rPr>
      <w:b/>
      <w:bCs/>
    </w:rPr>
  </w:style>
  <w:style w:type="character" w:customStyle="1" w:styleId="a">
    <w:name w:val="a"/>
    <w:basedOn w:val="DefaultParagraphFont"/>
    <w:rPr>
      <w:sz w:val="24"/>
      <w:szCs w:val="24"/>
      <w:bdr w:val="none" w:sz="0" w:space="0" w:color="auto"/>
      <w:vertAlign w:val="baseline"/>
    </w:rPr>
  </w:style>
  <w:style w:type="paragraph" w:customStyle="1" w:styleId="divdocumentsection">
    <w:name w:val="div_document_section"/>
    <w:basedOn w:val="Normal"/>
  </w:style>
  <w:style w:type="paragraph" w:customStyle="1" w:styleId="divdocumentdivheading">
    <w:name w:val="div_document_div_heading"/>
    <w:basedOn w:val="Normal"/>
  </w:style>
  <w:style w:type="paragraph" w:customStyle="1" w:styleId="divdocumentdivsectiontitle">
    <w:name w:val="div_document_div_sectiontitle"/>
    <w:basedOn w:val="Normal"/>
    <w:pPr>
      <w:spacing w:line="440" w:lineRule="atLeast"/>
    </w:pPr>
    <w:rPr>
      <w:color w:val="34383C"/>
      <w:sz w:val="28"/>
      <w:szCs w:val="28"/>
    </w:rPr>
  </w:style>
  <w:style w:type="paragraph" w:customStyle="1" w:styleId="divdocumentsinglecolumn">
    <w:name w:val="div_document_singlecolumn"/>
    <w:basedOn w:val="Normal"/>
  </w:style>
  <w:style w:type="paragraph" w:customStyle="1" w:styleId="ulli">
    <w:name w:val="ul_li"/>
    <w:basedOn w:val="Normal"/>
  </w:style>
  <w:style w:type="character" w:customStyle="1" w:styleId="documentskliSecparagraph">
    <w:name w:val="document_skliSec_paragraph"/>
    <w:basedOn w:val="DefaultParagraphFont"/>
  </w:style>
  <w:style w:type="paragraph" w:customStyle="1" w:styleId="documentskliSecsinglecolumn">
    <w:name w:val="document_skliSec_singlecolumn"/>
    <w:basedOn w:val="Normal"/>
  </w:style>
  <w:style w:type="character" w:customStyle="1" w:styleId="documentskliSecfieldp">
    <w:name w:val="document_skliSec_field_p"/>
    <w:basedOn w:val="DefaultParagraphFont"/>
  </w:style>
  <w:style w:type="paragraph" w:customStyle="1" w:styleId="divdocumentskliSeculli">
    <w:name w:val="div_document_skliSec_ul_li"/>
    <w:basedOn w:val="Normal"/>
  </w:style>
  <w:style w:type="character" w:customStyle="1" w:styleId="divdocumentskliSeculliCharacter">
    <w:name w:val="div_document_skliSec_ul_li Character"/>
    <w:basedOn w:val="DefaultParagraphFont"/>
  </w:style>
  <w:style w:type="character" w:customStyle="1" w:styleId="divCharacter">
    <w:name w:val="div Character"/>
    <w:basedOn w:val="DefaultParagraphFont"/>
    <w:rPr>
      <w:sz w:val="24"/>
      <w:szCs w:val="24"/>
      <w:bdr w:val="none" w:sz="0" w:space="0" w:color="auto"/>
      <w:vertAlign w:val="baseline"/>
    </w:rPr>
  </w:style>
  <w:style w:type="table" w:customStyle="1" w:styleId="documentinfoparatable">
    <w:name w:val="document_infoparatable"/>
    <w:basedOn w:val="TableNormal"/>
    <w:tbl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character" w:customStyle="1" w:styleId="spanpaddedline">
    <w:name w:val="span_paddedline"/>
    <w:basedOn w:val="span"/>
    <w:rPr>
      <w:sz w:val="24"/>
      <w:szCs w:val="24"/>
      <w:bdr w:val="none" w:sz="0" w:space="0" w:color="auto"/>
      <w:vertAlign w:val="baseline"/>
    </w:rPr>
  </w:style>
  <w:style w:type="paragraph" w:customStyle="1" w:styleId="spanpaddedlineParagraph">
    <w:name w:val="span_paddedline Paragraph"/>
    <w:basedOn w:val="spanParagraph"/>
  </w:style>
  <w:style w:type="paragraph" w:customStyle="1" w:styleId="spanParagraph">
    <w:name w:val="span Paragraph"/>
    <w:basedOn w:val="Normal"/>
  </w:style>
  <w:style w:type="character" w:customStyle="1" w:styleId="spancompanyname">
    <w:name w:val="span_companyname"/>
    <w:basedOn w:val="span"/>
    <w:rPr>
      <w:b/>
      <w:bCs/>
      <w:sz w:val="24"/>
      <w:szCs w:val="24"/>
      <w:bdr w:val="none" w:sz="0" w:space="0" w:color="auto"/>
      <w:vertAlign w:val="baseline"/>
    </w:rPr>
  </w:style>
  <w:style w:type="character" w:customStyle="1" w:styleId="Strong1">
    <w:name w:val="Strong1"/>
    <w:basedOn w:val="DefaultParagraphFont"/>
    <w:rPr>
      <w:sz w:val="24"/>
      <w:szCs w:val="24"/>
      <w:bdr w:val="none" w:sz="0" w:space="0" w:color="auto"/>
      <w:vertAlign w:val="baseline"/>
    </w:rPr>
  </w:style>
  <w:style w:type="paragraph" w:customStyle="1" w:styleId="p">
    <w:name w:val="p"/>
    <w:basedOn w:val="Normal"/>
  </w:style>
  <w:style w:type="character" w:customStyle="1" w:styleId="spandegree">
    <w:name w:val="span_degree"/>
    <w:basedOn w:val="span"/>
    <w:rPr>
      <w:b/>
      <w:bCs/>
      <w:sz w:val="24"/>
      <w:szCs w:val="24"/>
      <w:bdr w:val="none" w:sz="0" w:space="0" w:color="auto"/>
      <w:vertAlign w:val="baseline"/>
    </w:rPr>
  </w:style>
  <w:style w:type="character" w:customStyle="1" w:styleId="documentsectionSECTIONPDETparagraphtwocolparasinglecolumn">
    <w:name w:val="document_section_SECTION_PDET_paragraph_twocolpara_singlecolumn"/>
    <w:basedOn w:val="DefaultParagraphFont"/>
  </w:style>
  <w:style w:type="paragraph" w:customStyle="1" w:styleId="documentdetails-wrap">
    <w:name w:val="document_details-wrap"/>
    <w:basedOn w:val="Normal"/>
  </w:style>
  <w:style w:type="table" w:customStyle="1" w:styleId="documentsectionSECTIONPDETparagraphtwocolpara">
    <w:name w:val="document_section_SECTION_PDET_paragraph_twocolpara"/>
    <w:basedOn w:val="TableNormal"/>
    <w:tblPr/>
  </w:style>
  <w:style w:type="character" w:customStyle="1" w:styleId="documentlangSecparagraph">
    <w:name w:val="document_langSec_paragraph"/>
    <w:basedOn w:val="DefaultParagraphFont"/>
  </w:style>
  <w:style w:type="paragraph" w:customStyle="1" w:styleId="documentlangSecsinglecolumn">
    <w:name w:val="document_langSec_singlecolumn"/>
    <w:basedOn w:val="Normal"/>
  </w:style>
  <w:style w:type="character" w:customStyle="1" w:styleId="documentsectionlangSeclnggparatableparagraphnotnativeLangParafieldfieldFRFM">
    <w:name w:val="document_section_langSec_lnggparatable_paragraph_not(.nativeLangPara)_field_fieldFRFM"/>
    <w:basedOn w:val="DefaultParagraphFont"/>
    <w:rPr>
      <w:b w:val="0"/>
      <w:bCs w:val="0"/>
    </w:rPr>
  </w:style>
  <w:style w:type="table" w:customStyle="1" w:styleId="documentlangSeclnggparatable">
    <w:name w:val="document_langSec_lnggparatable"/>
    <w:basedOn w:val="TableNormal"/>
    <w:tblPr/>
  </w:style>
  <w:style w:type="character" w:styleId="Hyperlink">
    <w:name w:val="Hyperlink"/>
    <w:basedOn w:val="DefaultParagraphFont"/>
    <w:uiPriority w:val="99"/>
    <w:unhideWhenUsed/>
    <w:rsid w:val="005257C7"/>
    <w:rPr>
      <w:color w:val="0000FF" w:themeColor="hyperlink"/>
      <w:u w:val="single"/>
    </w:rPr>
  </w:style>
  <w:style w:type="character" w:styleId="UnresolvedMention">
    <w:name w:val="Unresolved Mention"/>
    <w:basedOn w:val="DefaultParagraphFont"/>
    <w:uiPriority w:val="99"/>
    <w:semiHidden/>
    <w:unhideWhenUsed/>
    <w:rsid w:val="005257C7"/>
    <w:rPr>
      <w:color w:val="605E5C"/>
      <w:shd w:val="clear" w:color="auto" w:fill="E1DFDD"/>
    </w:rPr>
  </w:style>
  <w:style w:type="character" w:styleId="FollowedHyperlink">
    <w:name w:val="FollowedHyperlink"/>
    <w:basedOn w:val="DefaultParagraphFont"/>
    <w:uiPriority w:val="99"/>
    <w:semiHidden/>
    <w:unhideWhenUsed/>
    <w:rsid w:val="005257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721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ld.pro/my/prasad%2Dkolapkar%2D241130192727/512r" TargetMode="External"/><Relationship Id="rId5" Type="http://schemas.openxmlformats.org/officeDocument/2006/relationships/hyperlink" Target="https://www.linkedin.com/in/prasad%20kolapkar%20660a68" TargetMode="Externa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575</Words>
  <Characters>3283</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Prasad Kolapkar</dc:title>
  <cp:lastModifiedBy>Prasad Kolapkar</cp:lastModifiedBy>
  <cp:revision>3</cp:revision>
  <dcterms:created xsi:type="dcterms:W3CDTF">2024-12-05T03:32:00Z</dcterms:created>
  <dcterms:modified xsi:type="dcterms:W3CDTF">2024-12-08T14:33:00Z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69b1c8fe-1816-4f1e-bc76-c40b6bd735a6</vt:lpwstr>
  </property>
  <property fmtid="{D5CDD505-2E9C-101B-9397-08002B2CF9AE}" pid="3" name="x1ye=0">
    <vt:lpwstr>4F8AAB+LCAAAAAAABAAUmrWy40AQRT9IgZhCMctiysTMrK/ft4kDl0sez3TfPqc8EMzwHMcgDMbwCMwhJI6wOEIzAsrRAkYxmOA8PxxB0p/7dgq3Lb/w2vkJABFj5k1HOezPIcYB2T+6mSxOxwEr+vg9/xm4eo+xlPaMmX14KrLG6lZrl6LEQqb8WoNkKD6MyIfgoKHg/gVhdkdUDBDIKP9uP/FJKtJ66EGcpv+ABfky9iSrxU2iAQOOBxbUIjR</vt:lpwstr>
  </property>
  <property fmtid="{D5CDD505-2E9C-101B-9397-08002B2CF9AE}" pid="4" name="x1ye=1">
    <vt:lpwstr>yvovZg3jEEPSiU2kSlHx1xFfM6Ie39sfcGpo/imTbjbSC8NgbVypdjaHouepUHTpImBeD/W0GyAz5hxZD030MZ0d7wvDb9m5Z9ndUa3UO1UlEHVjTp8yGMTbCkngkTZyZuUumTO+BroATidCP5MysDX5mYibXFxf57FC39+tvyeoWjlSUjj8/rLTmzPdyLig0ZfLTZ/CJnu4oM1Iyp0M7nYaW+FkoL2j8rGseTHaHYUqUh92uW4f8jGDsHX7FbA</vt:lpwstr>
  </property>
  <property fmtid="{D5CDD505-2E9C-101B-9397-08002B2CF9AE}" pid="5" name="x1ye=10">
    <vt:lpwstr>Rg/NkkwESGsHzeVqBLlcRksth0dhVcPE/gs1yYxQ2yW5Ek4O+mtfLKgLtg12cS2TzJQHJ/T8+LeRESQjFPmPVD26suM9xoKKSmsbF1T9m3+bCnQbpXpEwfhDbL7UKX+nKYzNLgAZ8sTTDIfty9+MegYl/XmdzqeUrl/ARCM12es01FnEIz26wpDRgxGcHnV07puFYnn1n9lV4kqlffdFHfH3068KazwvuoFjL8vsrlGixPtYF6jizkOIXY/9BHt</vt:lpwstr>
  </property>
  <property fmtid="{D5CDD505-2E9C-101B-9397-08002B2CF9AE}" pid="6" name="x1ye=11">
    <vt:lpwstr>rflDgLhJxrOJM30auktoDEpmiFVgfI1hVn5G4hZ+5aNfEjh7P9UswjqX45EaFWGGwJhzXnOIQSXifFYA1DDDFUUKgqo6FzpJy7u/J1oV9O8hyVCxoAWp+RKjxCL+sqlalVHFf9z8sSKnLcHz6VFP5cGFOIgR4hj3PTrAScMze1liJcGjuIc7vn3PdBDgTCr50Rvxau1FRaC8DF/GCnXdQhJ+X9rO4L1XSTT5iTdzSCIj+y4mg9M4f8OXms+/7N1</vt:lpwstr>
  </property>
  <property fmtid="{D5CDD505-2E9C-101B-9397-08002B2CF9AE}" pid="7" name="x1ye=12">
    <vt:lpwstr>KPr1VQ/eSInPgr0mu5o4mfBitJeQeQO4L50kvGC4QQP2IwT+FTjXedNUY6Vgu/F696v/AtpD/uUsgllj/sBhS9U7GAvynLS0tPjpjzHTBTYPX0kTWxpShO3ttErzSePFPwAce+Jz683/UarRlwrlGwuTQyoB72uL1OZTDjc6rWIDsibxxx43RYrCr80vkLkHVEnHYPpgdEOBJGNTinAIn72D8q3yNGkdl4jK40JY4wDrEcTdRZjRFr03LE+wi0w</vt:lpwstr>
  </property>
  <property fmtid="{D5CDD505-2E9C-101B-9397-08002B2CF9AE}" pid="8" name="x1ye=13">
    <vt:lpwstr>/jE+Nb8AXpnRDjGUJoxQi7Onu1H35WdUfQq2a10Gab6NkUQ1vlKGahwG6vpXPCuqnrhoVOBbVPcWEa5SWCfusHAWAAzz3kLPML02oE2zOkQh3EhxeaDpjX3bAllEfXxShj4RermrpFuuZ17qk33Twk5RjGpLWjmV1pHIiJeOpJADJwsya54eI25+kyNvnj53pA+LbWlVes+A1h4JSlqjArPyhPqnh3C2yG9dLeUojBUFAxh1+otQdaIR2iW5/nS</vt:lpwstr>
  </property>
  <property fmtid="{D5CDD505-2E9C-101B-9397-08002B2CF9AE}" pid="9" name="x1ye=14">
    <vt:lpwstr>Ue7y+pZehjTzq0NlI4XCMolXFFFmREPkSDg58Nk/49EPzThS/Ir5NNAwLdIwqEkqu6zHuQtEmHXgO9msRvOJu/gv2b2wPbmGwnqqNIn5M5zvJzs87i6gEDShqLLkNwqXOuGLRkA8xRh+3opX4Dm1+S7mkLjoANN27/XtBsCMCpSPDaWZzSKGDxe6NmgOH8+s7qWcs4cm/h945tTu/XB7GJruFURPeMddD702AjxaVI9Fe71BDXbTZqYHwWnMv9V</vt:lpwstr>
  </property>
  <property fmtid="{D5CDD505-2E9C-101B-9397-08002B2CF9AE}" pid="10" name="x1ye=15">
    <vt:lpwstr>FWf6aV33FAvLLtly50KkX4qmaxYTNIlEx4iEXuV2Szbopdspn2Tg8skwEmSjJv/JYnOGQbrzndfBsgpjXybshOHaxxIo4sr+83ty2DQfPgo4uZ8ykE3uqBRwfXkL0tb8jXU7qYPtz1PMPFhXcOFjwZ90UBpNIWjtbBL+0LmpKhj38dkZb9VW7j6CUb+dOCZO5dVzs957PmIrQJKGeWpHjKLoUL6eGeu9jRZs53qir8K9pw11f9EKpYSqg8ZOHpm</vt:lpwstr>
  </property>
  <property fmtid="{D5CDD505-2E9C-101B-9397-08002B2CF9AE}" pid="11" name="x1ye=16">
    <vt:lpwstr>ijDZKfLZix6juugZ/c+RXgwlWLSLUBpvTmsMfT1CYeEkoMfYa2eLgWpQxd8dQXnPx+YvU8cq/nFFeSzyDbFu6e2/36C+HywAHxHMeBTCAGOSAn7EoETlH5sczV8aKQXjTRceD4DV/D2m5VXPdSXErsg0oAnOw4+KkBJkS0KI4drypn1xA7TgzV+Uhu4LlJqTmm+L4EIN+woO8wti8CfquIWSodYkWbzGXfslXog8oKIeagvwbzOLM+g6gFmvSzl</vt:lpwstr>
  </property>
  <property fmtid="{D5CDD505-2E9C-101B-9397-08002B2CF9AE}" pid="12" name="x1ye=17">
    <vt:lpwstr>oYh+1FH9eME2vcFaaZzt7kF2xJpP3S9xaY1ThMxPBSyhuHdMOMPuroUpnPI0UubX2wj/I8XS1hhKb6vwXD9+jta1+Pb5W8parbPeZBLVCL9G0AbsRrDz+Iei/1j5KQRAAX5rJxiv1VT1X7eonRYnsLb77l91pIT//lnqXcFpgVVjS+7v8YrVY6HeCl64omJlnV/pwVrme51c3eQqdnAsy7j8QbAv7ROcnI12+YM2U3d5Pgv1STvjVvev6Z8OJx1</vt:lpwstr>
  </property>
  <property fmtid="{D5CDD505-2E9C-101B-9397-08002B2CF9AE}" pid="13" name="x1ye=18">
    <vt:lpwstr>y/i6Zg6zfwJzh0NzV5Ppg1zz2emuo6K+5a1/5d7gigJdAp8rSFZcBG+XyTUMIMYwOO3TXS8XlHa5tWCYNBz+/AKSh3Sz5p4NfW6Ei/18DV5ovGaEGTSqaF0Oc4z9XHlqvYprNjsKxfLqKA3KBXmhZz8D4KPhFAdwo9pb1Gp3TSGy+YXB9jJ+qEn+i+jO2z0MwJr+MRYDoYWA/jTHBfw8GPNXpfgw7ZveUuH7YSWK7Eanr4eUCBPjmSXJ8cn5ZOO</vt:lpwstr>
  </property>
  <property fmtid="{D5CDD505-2E9C-101B-9397-08002B2CF9AE}" pid="14" name="x1ye=19">
    <vt:lpwstr>pnesL7AOIc99L8/wcu5w1r5EfC8Fa4kotLMRdP8fPqRrUntC88ZziLFNrvaMZDB0yQkNdcAvhppJVS9VHx4OR+oWuxOdq3SyJKlUjhlT3dsyWe4BblVoV3rxF9X16tJJ6B6458tZ1+NZK/iuh785do6FcTy4EGQrrb3/Qk1ugmgt8jNuAaMtjQO9ErjrzKY32mKhJZGD8uGNm8BtCuogvVnKbPfD8ur2wb2IjmyiGhd1JgrF4bawb0C3zsn1CQp</vt:lpwstr>
  </property>
  <property fmtid="{D5CDD505-2E9C-101B-9397-08002B2CF9AE}" pid="15" name="x1ye=2">
    <vt:lpwstr>z4FLFEtISLljKTK6ejTHcOrqXmgW9VR1kZL3U+O4CNqGXBJCKcGdwM4d6zWY7kNvpfrpuKD5FilBxpadsadPU4sOYehua7RB8SpNG7Mchev1c63X/6riswe6tuDtkYf3f2Fwg4U743BzEV+TpYy+SfLRk/tVTDZrbhgkt/YtR+WcxiOHoP6ZZJNsokaDbofgJtJf0Vk1Wc2aRZvxf0WaB4K/TyIbYedVmdf1orPxPWtoj9natzJd8LT/CZnAcKp</vt:lpwstr>
  </property>
  <property fmtid="{D5CDD505-2E9C-101B-9397-08002B2CF9AE}" pid="16" name="x1ye=20">
    <vt:lpwstr>wEknvhYFHSYNZDVw4gF5tsA9jxKzBFTyCxqyaLO42/+UVYYP6JrwJpznEAywMMLyu0Cy5FOJjXFVHJzTYwAUuGYR0p2vc7IIynshhcMhNItdiI1KVA83S+Npp6eXlnrl/q1BfALUgUA6LLdo4Zl0BR6znnhIYzeUItyriDRMV2OcoKItgtG6Fc+TonbSeaT7cNkAPUICY9XNJKSf9LdfXRFMSlMJadDRrfH9iVGMkaU+YYpkKU9i3mat7AQGepk</vt:lpwstr>
  </property>
  <property fmtid="{D5CDD505-2E9C-101B-9397-08002B2CF9AE}" pid="17" name="x1ye=21">
    <vt:lpwstr>AKuy4cGyA6Iqgkz8VwRfuRhoTTXmnHqCucuc9xPbGH51YpOkIbmMz55UXuCWqxgX8pT5CP0fqe2Gx7AiYBO4/06FaEiSOpd0RKyG1h33TkoVeE0JfAFanbPoR0rxRbFOvkgb+wGmLfVSjoVKua83vCsxVS9HQTdo97JGz4o3A3Rmbtn5mMvIvtlZcp/AlRl9TbGNMQwEn5pXHl106JTeRtLNIbcUkGX9Nw7NjfX7FkFvOmbemwfVO9d5F9uOTlH</vt:lpwstr>
  </property>
  <property fmtid="{D5CDD505-2E9C-101B-9397-08002B2CF9AE}" pid="18" name="x1ye=22">
    <vt:lpwstr>mNlxAPbGcunA25g+7lZthV3bhnJbj/aAAN071hxAPnInAV5/ydkKEpyxmeiT36/dZcrQuujGMsQaALiX+bELE/hGSJ+RFFVRTG2F4QnVdt0JnFYeWU5YaftYj/TvRDOf654zQSXAuYEJmxfyPK+NrYsyd66UfMSyh7vZ0//M2nC1+HJgDX/YvXxv/aXhZs3FhblB5PdWnB1nwGX8Z9GobKlrX0ASm5Viqsyd0zHnM5ZG6COG012Gf/xuwwnJjGd</vt:lpwstr>
  </property>
  <property fmtid="{D5CDD505-2E9C-101B-9397-08002B2CF9AE}" pid="19" name="x1ye=23">
    <vt:lpwstr>sQPq6Ddqy5BcNQzMcuNFWaTe0l4uCq3GkthK+phCxh/XHmGXsA/FHBWcqPivyrOz7GaPWn5o07qYTq1+ZXOYvgzwIt74YOK7eLsDrdb5+qPT8uYSv8Z7YZRsxrHaCoTXmg9rhKge156ZdOT30yGRsISVvW/QWIP/qPGvxYECRQVoQIROb7mUcw2LYoatREaL6UVyEPu+zHANuopqOK/bWKj8gNzZDBIjEBS+jU/I4cE4YrnKNTGbGZhFUFs1krO</vt:lpwstr>
  </property>
  <property fmtid="{D5CDD505-2E9C-101B-9397-08002B2CF9AE}" pid="20" name="x1ye=24">
    <vt:lpwstr>UpPjy0rQjqex8u/XcJeQq9bbJn6LwffF7sQvC0APvjTyZZLHi71BKFP3bNmnEcDblkbR7hLRcyBWHaan8Xni1Oj26AWJCMLy15nqhMF2+ZIcu4wUsleSGRp+12GL5bc7KOXcfsHcX0f95b8iV5/oq4laTTBVNijHbC/d/g5ViB1Ziv5SH+G5tf0F7d8ctr4zN3nA43m1U7AGlp0IDb17etOfFLq/n2eKGXtCmsVISy85DGhX1+Y83JDjSgjO3gj</vt:lpwstr>
  </property>
  <property fmtid="{D5CDD505-2E9C-101B-9397-08002B2CF9AE}" pid="21" name="x1ye=25">
    <vt:lpwstr>0aKjbTolV1E8lz50JGYuXL2daImeCIsJjEVTNxCw42Dekjh24xTu0Jpi8CmiCRZsRnlGufFyMft3WOIWmAbZkDur6aVp6y84e9KUpH7ILcbwL3n9m8RdsV1YY9CDi5OAEZ+3MyteTo+jwOcl0tAgCC8CzjQcPLozssKude4Hd+hceYVc/8lu6Q7qCFm4B2GqUwYc2QHJA/Kt5zc+HqRSeKsAgmStmig1NUvAlhzPW9TbPHD47fANiFHnAP7NM/f</vt:lpwstr>
  </property>
  <property fmtid="{D5CDD505-2E9C-101B-9397-08002B2CF9AE}" pid="22" name="x1ye=26">
    <vt:lpwstr>ubTpCz3hRxGT5G1y1xuXmf8DL8xJdlRrrRgOp87ohJQfwvdpjHLHM2UHSSrldyCLJHOz4uwTZ8ii6inlPTCBrM1RppwdQxMPSg/Ea95xq4qjiyyLTveMH8gG2ph49MbEuZxnVd8RiF0OR1/vNcKvX5mXH1DyZtcY+E6haROkdS13y+J3v8tUh1XYz4P0OS2juDOJShT2USkMS6wOBLgyz6M7acrMOou8E+m/B7Ul/KsuLxFwgqXO28NPxq19Iqz</vt:lpwstr>
  </property>
  <property fmtid="{D5CDD505-2E9C-101B-9397-08002B2CF9AE}" pid="23" name="x1ye=27">
    <vt:lpwstr>d4HkGAcxQE2Agi3S3/bSIX/hAQm/CrMXa/ZcJ+ZTgoIzlhGLcWjRLr4w6oVD/PyJ6zm5t5cvHfSNB2ragCwDG54+523kYtHRDCgHzxqUPxljVdn5adAfcwoxgjlKF1YGmb5zN+gZk4COA2KEw7UfTB4m6ffYoWNLbx9L7VcfmtmlzBptuzDE1MJSTS/m6vPRjyvfdclR0mz123WxZ41I0rL8O4w8frpDxoeFuV0Njgk+4Q6DpIn2dB29l+VtD82</vt:lpwstr>
  </property>
  <property fmtid="{D5CDD505-2E9C-101B-9397-08002B2CF9AE}" pid="24" name="x1ye=28">
    <vt:lpwstr>STQscP5AeUH24oyRDSvzaOKr3xT/rd233uSujRuWF3lczMlLH82o7nCLnLfd3bPqBfhhpDX/MvrmRznPt3u4POUb0pzwyPABRmJzfD1ssmyFAkg2xIoDpRgRzkRP2egZB5Yf9CK1j+P6obwGL3T5h5jgVH8lbXwEYy41HBA+jYW5sCLGt+2btxbSNvU9ZlJrR/yNQmYQM7PXO9YpVHHcyI9v1tLQY6zvm730GkPhXUYFUx7BkO2Dy3EWmZsU1XM</vt:lpwstr>
  </property>
  <property fmtid="{D5CDD505-2E9C-101B-9397-08002B2CF9AE}" pid="25" name="x1ye=29">
    <vt:lpwstr>8SP7WC5un6rxaYD5ULWyiJq59t+8trSwq2twQ46cmrhAl4tx8fdr1SFRvk0wT7pUYsgX1EBLLyhAOLncNnYt03Vi/VKeOJhL2zWmUe1B8BZPj2/Bnk0QyQIs3fqD3Q1nBY4LJgLkCVuBzkg6Rgi7pBM7zAT0TlREGWynbIRj7oFggVOBX5zK3xfpWJgJQT6N61Bmr0YGQF8UccvoJHydLsIfdev4S0e0wQZYSPyayJrzf0jes3OVsH0F+wKcMY1</vt:lpwstr>
  </property>
  <property fmtid="{D5CDD505-2E9C-101B-9397-08002B2CF9AE}" pid="26" name="x1ye=3">
    <vt:lpwstr>HAAQjEnPUP11uPcSr0tbOdQALSwfXcbZ2LPnnyoVjaaUFNaSbDI+/HvspVa4USYlymgFuK+RH7MMUL8q+jY+g63Ry/HIYtGxw0Noi7b9u3dD/yBD568k9ZObuqsWPzXAKoOFPGu8bnPaI5Qw+bZeczqkiN2Oj68l5eNABWO+WYRDVpDf5mSyy+CtEcECP2p2f6p6/HVB109bS0OR93wcjxc5zI0HOA3kT6j2rDc/J2OajJkjiZsrgvGzDZGlLV7</vt:lpwstr>
  </property>
  <property fmtid="{D5CDD505-2E9C-101B-9397-08002B2CF9AE}" pid="27" name="x1ye=30">
    <vt:lpwstr>zJTjwupfepZYmjt5ZUmvxODDz99PDOZqAUAaVMhDyMn+KtlIKSuN1jMwmly1fd4u3n5j1OrL8wc88Dnp38bMkKkPKqRf8KFxQLv2Yif19LLXm04q+G6Bo/tmrdIOq8rHJDxYdJFoF22Drw3twZ1+YlCfoGx7TlAcBIGdQggMKjjYn3SyGh6ms+o/DVBKLW4W68/mJckPRXSYW/Xibju6NkA3tYGpJbiOQAKpiJCo9S2cgk4TMN9NRtM6FrlsJDT</vt:lpwstr>
  </property>
  <property fmtid="{D5CDD505-2E9C-101B-9397-08002B2CF9AE}" pid="28" name="x1ye=31">
    <vt:lpwstr>Q2EK+gtQX1d2hp1gtUd/sjnPBhVh7XrWWD2IMFc1pOJnRDdZmOPumZAcXmX7hsDXZMMHy/gTINj5vZ2VUshEI4LhLKHWxgH6PyTsFh7bo+biekvA88/ShO1LrUR/oiw0VnALVscRnTatPsi+ak66OHF89Yb8y6kwoOoyXWOqveHX5jbwKFHq9ChjiKuf6Oe8HsSVgxVkCqqHknydhg8Q+JaOfwbB7MZWrCvy0DPL7tlwKo+w3kn/FINDLROEMcd</vt:lpwstr>
  </property>
  <property fmtid="{D5CDD505-2E9C-101B-9397-08002B2CF9AE}" pid="29" name="x1ye=32">
    <vt:lpwstr>WzpQYvDNJ4ZFJIkx/LIT9AeaDSpU3f2YrXr1efybMrIggUiw0N3eXUK+0dzP8fijMkAzzPEyCuYiJKesVZnqadh5NMUbNDEPFT65ikm1pPkf0EvJHf8AMkenI6yIrVwhfhJekKxIUuzuOpLEPv3JDXtozTem3HjcLfy84xn1RlYmhGQL2c6PtsRtk2dmf0m3z+N1vO0oFc7422l9iGdu/3T71nPvAd2ZU3AQRXsjySEZ4QmiFnOeLhMTOnXiqBh</vt:lpwstr>
  </property>
  <property fmtid="{D5CDD505-2E9C-101B-9397-08002B2CF9AE}" pid="30" name="x1ye=33">
    <vt:lpwstr>95P+CCRZmzihfIAFcTdsnuLPpxdYJG+ZaGhzK3m/cfo8pU6VAFUM5YZBiMiAlyf5L8+0VxvZo6MLuKpOO1ygYUz4qsSNgOpPuGcBVj7XwHysecrGz8MxYtsAr6mN6P3UIxWB3xTXTLInFZnwFR2lCa3/+ql4vESzquSLOlK5072UopOq0vbAJWQHEFbOuUaLHaWireB4nYHUzo2WJddgDum8I5tS1wpW2tvEVV/Ove/ihrICOfjcEWOs9/xvz2h</vt:lpwstr>
  </property>
  <property fmtid="{D5CDD505-2E9C-101B-9397-08002B2CF9AE}" pid="31" name="x1ye=34">
    <vt:lpwstr>+ZT/mQz6FigqOjHlqE9y5EaGhVjH5Wk8T1/RCuYAhFmgIdUAMW6A1/XzT6x/wtyceaar4zKZp/GpFPPhbITwff3O5clnz9NaM3XTFssYF6RuTP67Jp/uLaO4wAdLih1HlZP/MfAGsK8vOBJjPlUhkp+CWVr6lE8Vccy0vPrrDzIgFb8fwAQNAMXjVw4/gjPeJEse7H0R3TeEozukvqj/qC8IzyC/92r3XfP1NTkU0sOeZvEuhXBXJOruqcNGUw+</vt:lpwstr>
  </property>
  <property fmtid="{D5CDD505-2E9C-101B-9397-08002B2CF9AE}" pid="32" name="x1ye=35">
    <vt:lpwstr>SkLHyORereW69OVxBWJ/GGj/pOBEV1BUuOvmUUavRseIhaHkl9zOlkk98/Pbw6Ca8WC4vroI1PZY0lYlieZD7RLf0w5SXDhwpaHbvFKjpa6FZ5wmydGlFyEe5YNQ7+MML57cJ6CS7bDTA4+ALr3lOqF7AKzMdLY3F+zN577s4JZKumkXR6ZMYtmIIm8WpMw+RVMujNv/zUmvemHVIsIsINNIt6IcjX3dDuJ8mqkgn+BS76pA9zb6xz6VdaPBFOX</vt:lpwstr>
  </property>
  <property fmtid="{D5CDD505-2E9C-101B-9397-08002B2CF9AE}" pid="33" name="x1ye=36">
    <vt:lpwstr>qB+1b0E4h7PfksvHDRqaBcK23MEkldngkjtfXIZY/ib4ManDRkF+ewrwmYuGfVKLu1wAuwuI3BpcbBfgalm22zXW4jaI/erFlfl+oRW+Mz1QhsyqnMaMIF9MWi6OzHg26KbbuzYG/0OddxAofzq14LRZNGLsFqF0CdoInUhKlZzf3xREQpZYtrkZqSxQAa7W917wRRJ0xBq4tFcU18z5u8AWNPGnav7tfI9qiVTzaJqP64ecOc9m7EFVsq5pW/e</vt:lpwstr>
  </property>
  <property fmtid="{D5CDD505-2E9C-101B-9397-08002B2CF9AE}" pid="34" name="x1ye=37">
    <vt:lpwstr>uW/Rna9+fB+YvK1heXidcV9xLAP3q/hBrb83jCu89Jf97c/n/b8V1KOVfjZb7I09RK21/o1sNfSl+FLaBDHbkRxM2FfWkC8x4+fh7fLOEgKhy/K+QHtFCCBIiNhi34UQQHonLkUPnGmyFqjJJ320flea1NMfIOSzzh/GdbHJTkpJgtsCUfp9W82FEYtx9lpePQ+lSQkR6ZU+dH28oKXPahRMmKsfiRRb7ZzkullxDTu2bYO1v6UHgL1dYZTOXBJ</vt:lpwstr>
  </property>
  <property fmtid="{D5CDD505-2E9C-101B-9397-08002B2CF9AE}" pid="35" name="x1ye=38">
    <vt:lpwstr>RMp74wLwreT4qtqXx4GHpKc7N2DdMjywXiAYB0e57GntZF3ZcW5+oYdruM8MrADsayYgvCixKsn5lbFkwc165+6gqZPAgFX3ZEi1v6is9TyV49uoFTu2KsvxvEd+Xjuku8u8TEpgP33+JkqsKrskjyr0y+3aJaZAFnIGS1NzldHwF//8Zj5ATQpXab6JnWeVpNXSY1F4kKzKg3VMrDmFo02cNwn1ccvMbG5kHdgBNd40KqtXRKgf8dVr9Ua04R9</vt:lpwstr>
  </property>
  <property fmtid="{D5CDD505-2E9C-101B-9397-08002B2CF9AE}" pid="36" name="x1ye=39">
    <vt:lpwstr>rXf38594N/+dtSHhxDufFsOxcYSfvPregYjkr5L2RnnbMTPIjPeluA2XvJEX1F/sRlvnDyZ3LftjsrI0aecI5wlOB/+e8XwBHKy5WCveoZB5Xutft/vxDU+/0D81+LGi/l7VYJOc5MI/lcUaw2d215KffginL5Nd7NDCuBg+ZKFwG+x0eVb9aU/+ZkSmefGlYOZiOvvnD6LZqbMskbS6YC6t1HYP+jbvya6ikOwAe+RJdZcByX9T/rc2DRLXfmo</vt:lpwstr>
  </property>
  <property fmtid="{D5CDD505-2E9C-101B-9397-08002B2CF9AE}" pid="37" name="x1ye=4">
    <vt:lpwstr>VmTYqjKWlrsmStuFtXuwpBiqA3lCjNKNmUlqsP0SNRaLRHRyYtEgQ5J+Bl2jQB7VFp/M7QQq/L44AA9TP4b0R62Xe/+F36gN+cTnWoSQblkXT4/QKflY7eivDzvPPZ3UEvoh3+u7RopgObzwylH+2lOvv0/Yvur6Q691D5imFvamCSiMS2YCERh2FyMwiiR463IbDqREV5jLhL8LwRMWxus54W1vCA+rlFRYa7RdBeflQmRnDMRv1lmryj6pcq4</vt:lpwstr>
  </property>
  <property fmtid="{D5CDD505-2E9C-101B-9397-08002B2CF9AE}" pid="38" name="x1ye=40">
    <vt:lpwstr>GZh9DuPACczWD90ziLUY6G84AqwUSHcjXllf96pL+hRuKY+TAPKDm3OqnEzI/RISGUCL3V2rQw46yli3lpIfxMR/PtfT7E058tUDihyPFf9HJmIs07KZ8JpqN/lA68vjFthUQD94zgBeIL0NsYfPzJ/ng9m/2Rg0/DsHuAaL8PMngj/R42GnLeJmXhtoRngEoK7exleqJSp77RBubQTDMOgv/TO6PwK3TCEb8feHIsPfchhyokuMRA42IP78Yjy</vt:lpwstr>
  </property>
  <property fmtid="{D5CDD505-2E9C-101B-9397-08002B2CF9AE}" pid="39" name="x1ye=41">
    <vt:lpwstr>eh76TQqi0TtNNYKF5UMeetYvnwr1HRQPd7frtQVahix6b7hfMLZX/pTMWUvtdrWgZXk6NB+i1ZOZnO1v/l6fJl4P53zYUgINHSLl6Qq6Kk+WUNSaMtRSaMv3noCYWJI2K8HsvC+9vXYnvhw6aAEMFbBYyOCzvn+ICSkTQG8/qHN6cPjo0Cew3S6LTBzxK5JyHgnDtzrQoqnN6GpRZ4EcNlKj8PMSEeqwyHNA2RJlnl0Q+hxCHTxcswXP1TxlK24</vt:lpwstr>
  </property>
  <property fmtid="{D5CDD505-2E9C-101B-9397-08002B2CF9AE}" pid="40" name="x1ye=42">
    <vt:lpwstr>oNaKOM8s7ScePMwe9W+vz23Dq90+zTY5nKoEE3FVeMC607IVTYjFoR8Goh50e80wZjEJg9jn61x32JqYgxHzosEBkwZ15cg2N8l0iM+WmxU2mS+tU9ADIDAogpvwiaUpc15vAJAlUbs4ZeZOfigoMjaN5SlTMRpm8BUOHvubN2PlyXxE2kmPz8RNrpoCtTnsrfxxjIE8dzRfpK8mNGLQ1mWcynSIi/s+/2JrAf53kRcPmMLwx1it+mM/DvZ45RR</vt:lpwstr>
  </property>
  <property fmtid="{D5CDD505-2E9C-101B-9397-08002B2CF9AE}" pid="41" name="x1ye=43">
    <vt:lpwstr>6ArtGWIoDL+RNllborZwKPkVUxfXK10aZRuY393k+VvCG/jaXGnjLaS6gVJkHjOOpnOs0CRXu9cih+XVqyK92J/P9U11XyLsMTok6vNX4Gd7AWoIVquEXnWoLQfldTtkvLU4MAy7j+SOSoHmKpS50YyL3I3en82n49bVEu3DBKl2IV4dU6sdRnohplW+v8peq3/JRw4N4lKHlRRItQs8L+saS6mg6sCF0lgH3QOsh0DUacygJ+YNtgzlhggVZkP</vt:lpwstr>
  </property>
  <property fmtid="{D5CDD505-2E9C-101B-9397-08002B2CF9AE}" pid="42" name="x1ye=44">
    <vt:lpwstr>bQOlHWKNQVswX08BnUSBtk/IULG8v0edg1U8z1uEZ591qicjXBVLQ7mBU7TY7pgvFNiFqamaXQqxW2FPkHxbaTZT/mhs593ouhBDfljtTNeZOH5svT/kVEO/R/OhzWCywEJrwf/ye/35xDgkSsEPPhcUsbe4IQcZdV5IJXaqJ+TlQ5XgbdmD6GxbpEb0EQKI9Z9H/jiAJRBevybGiwNLWJrQQvPd6Qn7lpGgjT1fwi5tpgYjUI85tWHW5hXJ26f</vt:lpwstr>
  </property>
  <property fmtid="{D5CDD505-2E9C-101B-9397-08002B2CF9AE}" pid="43" name="x1ye=45">
    <vt:lpwstr>4zS7TdAxMRgTV3CsHqfeR8aG3fOk0wTeGH7RJWSQ9Sam2XqRGMg4iFjS4pmJQmblDOT/vjjUlUxw6VDDIhUuupCcc0ofqL+8a42pfsLNHVuwzireZJ2LdsfsZ8EuA9ooJkde+Xt3N2xW+vWuR5cA3cQ1KKOhVEA0fSxUjLwtD3QGdTIqoZKbASS7bojBTG5a8WoRdltE/g/CyNqBs3Zrofsk0Mt+/1mJw9/UOOXTxIDsLXZ+DIIkYr6cBPvXwhs</vt:lpwstr>
  </property>
  <property fmtid="{D5CDD505-2E9C-101B-9397-08002B2CF9AE}" pid="44" name="x1ye=46">
    <vt:lpwstr>LK7S5MuBiNm0hLkdVZMVV01n7UJBfAoM10D0digsXO4G6zHsryaXbzzP7lF2mzmcC3IXD0dpN4UM+YyXOFN9Wt+9noEMatIoIBgEZ6sgTy7i60N+Opa1tnZ0pjH13EkJVyIZu/4h/kO1Q7WjQFyqlv5uy8iQNv4+PPPJnHArk/cRgU3Hy/aXPhiEprQvnq2VDrb7VzV+FM4/tVkQKxNB//0ksc5m25yyS4CIkgDKxAfliWBCddFQ67SRYlp66sW</vt:lpwstr>
  </property>
  <property fmtid="{D5CDD505-2E9C-101B-9397-08002B2CF9AE}" pid="45" name="x1ye=47">
    <vt:lpwstr>2HdfVpLwZQlSD0KVKLQRz3WgcMf97+HTc7bL95LuS9uOYKA5KtlsFakFRrbiiuUB9W5tc5PRehxxPAIDxpylRjF1k4PIhI5A/gprUeNNdWTwqbLF2s9p5gvi9MJp+j1P8t7k+oFzNjQy9/kc/QvCwaCpR9l6dAHecmealSd9eFGTXEYTq753dlstLCui8WoRROt5HxNDC/uvbmK+ABaYfFdWs9pSw8spRAuL8dam9+JTQIAM0e5SFCCpCTmt/+N</vt:lpwstr>
  </property>
  <property fmtid="{D5CDD505-2E9C-101B-9397-08002B2CF9AE}" pid="46" name="x1ye=48">
    <vt:lpwstr>hhyH6puWRDssr7pszmVPa84b5nEqFfgCmjH3nMP9NnMFoOP1TTx2hMZv+lpZfqsjdtBy4ENIFi9ligEuTFm8+kb2OdYkbn9Q+Cojx+yFR7TUS4oN7t/3OktFOC0ER2OAauxf8DdKofa7mp39LCmYc5Itxi68tDIl0U/BHYngkiF2XMRU0RvbU5kjg7/Ki8kL1NFGMYM4F3Hm7yy49E5YsZr+tsss/GHTo15jBEabnUNLVBgb3jvUvH34qkA+2ui</vt:lpwstr>
  </property>
  <property fmtid="{D5CDD505-2E9C-101B-9397-08002B2CF9AE}" pid="47" name="x1ye=49">
    <vt:lpwstr>wlrF9Slp0XKvl7+YRjzhKWof9Lc88lZE4voxlsqKfyaAn8MN3RaMEJHh1LIFYPJj8BY90uVgEMvltvweDpuAV83AcSThU1QmFLEO/5EMdtM7bNZP6ExfSrYBqjQQwzCx8PgMN10G8cZ9LbQw1f4dZ5NK89m4+xH8z5rwxUDfSfdBc87dT+ajqcYN/5di1tjoA7mN1csOP+O+H9DNkHwBFNvf1cQS8bn9boHsdUQD7EozSPfe0Ri8VRBqW1NOqj2</vt:lpwstr>
  </property>
  <property fmtid="{D5CDD505-2E9C-101B-9397-08002B2CF9AE}" pid="48" name="x1ye=5">
    <vt:lpwstr>NNH+wo5brBXy268jJ4PrhHs2tTNXIcSrktqSOqJ6XIIVFp3/K5zReopysm9xqf7i0PbmHQQx45ehVWcBdiBNDYANKsFI0vD4rHdxh+aLGvZ8VQoPbbILjt+Czc0xvJftyOrEjww1X74IgCaZfYzbDaX9kwyKzrvjmLmkWaj1tPMp7Soso1h8NIgWf2gZAqQ0S7GGR2qtWEZhi1WkR2lYlRqKsqeLLFWhZymBzo9kTD5hINglRsbfUxWTWm0B9kC</vt:lpwstr>
  </property>
  <property fmtid="{D5CDD505-2E9C-101B-9397-08002B2CF9AE}" pid="49" name="x1ye=50">
    <vt:lpwstr>wsGeHcsfdbO6/zaSZQ2MYzWzu6gqBz+iprrumSsm5JDAAMFc3radEW/82iFreOwROnLsr3n/PPQ0CYFK+8bE216jCZ8297u/YLSJj5MRrkOV1SM92pzGfSirGJKZSb/Baa/Dr2I58CXbDucpSb322iiqIxU6YQyAY0n7/0CKSlh0RS8qwffgFEXA94w9KQ+ZMN0QGGlvlZ4ijM9SheN4t07ZNEz4C6CkV8hsgiJaA0Ukk1gKA3rFsmPVcYgA7rr</vt:lpwstr>
  </property>
  <property fmtid="{D5CDD505-2E9C-101B-9397-08002B2CF9AE}" pid="50" name="x1ye=51">
    <vt:lpwstr>pvPQXtKZUz9FWDJjL0R+kc/AcYHjUQJKc+kNxlO4lbdoS5F5j+DxuIw3DpApw4d0lfVN51OK+GzGXSKnbqOB8/irkTqSmkF/krjjwqAldfDnSF5Go8idsSril/isp0egKlYx8IhAQckzzSWxJNcsC5ZZQ64vvVdjZYXWFSlejPgP6unxO25vuU3zNjqlMxGkYKBSk3CyeQPBoQKrDMMQwjs901iXVpuPCa+p4q92yo/4bI68g/evjhWPl6Q6cyI</vt:lpwstr>
  </property>
  <property fmtid="{D5CDD505-2E9C-101B-9397-08002B2CF9AE}" pid="51" name="x1ye=52">
    <vt:lpwstr>jBwZ/kL4/UPuxrD+UGo4sVF5CREKJXxvm891LP8gPjbLW4AIt/yQ7B4At8HMTJa0/iBf9NWMckZZozZgwXS30W3PCxCDWNnCxw6TcmM+nWvmZ/Bm7pyygqlCSKMX43p77lCV7f85BeuL+tvVMB+nne33XT3E9Qjx9V9mmxa7mFmpmoFWOZNz6X+NgWPOqQyIrjVyMGca91gGho7L8gKeJQ3qdmAUVnRfSmKav7nvwpJZ/kOb2CxnSlMgEMeO3HV</vt:lpwstr>
  </property>
  <property fmtid="{D5CDD505-2E9C-101B-9397-08002B2CF9AE}" pid="52" name="x1ye=53">
    <vt:lpwstr>xL9s+KadOuXpnCjI+INPbMjmHm8W89pYKR+3l8DG2k7i4pc3+Xxf0xIu7tOSXwxgHzy6QWwi0ob9iL1kURyk8SSsVUM1oqmtxC1bWmQ7lgTuwsU5jKcj5BbBtLBgbpV/ki/KIJpghsmQRkwOiajjCfEA5kGWIZEz37lEfmPzQkK5l2quk/ZlHf8r+mPB2laJVLFD9IkRlW9RdsJs9Ekiae5R9Odi+9xT9SZu6yjwdEZvCgHMKcnTXpnusmHOjJs</vt:lpwstr>
  </property>
  <property fmtid="{D5CDD505-2E9C-101B-9397-08002B2CF9AE}" pid="53" name="x1ye=54">
    <vt:lpwstr>ax7Q6Mxck/SZV3T13YInNQiCNU+ZYCAkQNn+54U4XBLZx9BtsIiFeCBn2G3O1/e7MO0PlnjUR41Bf7tho7VZ/7NCCAqGd8xShgOHicLSBHcKJyifm7WGaYAT7JHOthjqbOsH+Qv3kxp3IrBivJGVqCFjeimZ+pzTfhtaq2uqTgxv7SAt+AcagGRReOGplloovYxbLWmjJejhS9J+nTomouEkg/70w/iZp/cU+nYbMGdgrAIrosz5GxivMMHW1Wj</vt:lpwstr>
  </property>
  <property fmtid="{D5CDD505-2E9C-101B-9397-08002B2CF9AE}" pid="54" name="x1ye=55">
    <vt:lpwstr>dKPbP5bbVBJzVxBm1+mtb/03rNr6huTRiP6PDwiGvYDP5qEIbpffL+rlbJVkly312VID5bls+756z8d8is76xMCWjSR9ol2eyDZifodTwF53Ulj13NXwUKo9WH9RV17XT29H7COE49C1ie6HKpGxK55bst8/MmaNocJvwl/fRumurScbLGIR1feJvgETgPFzNGLr37ZJ77j791U3Z7dNtx3T8/pOUqgRgyhBuawt7Zkv/vshvhoOfDQ+wBSTqLx</vt:lpwstr>
  </property>
  <property fmtid="{D5CDD505-2E9C-101B-9397-08002B2CF9AE}" pid="55" name="x1ye=56">
    <vt:lpwstr>ruQ9m2Vg0w3xOEOtzmIwXwC1dpCkpid775PM6491Tc9RBECyj0l4IMcpWdPp02QtWtnz14meyRdoRTdKPwq05+o0ceXUKdJp64m4sBMiRR+fyEy2ei4TEuBhUXKqbHMnlkZMpuLgY7gN6kxkKhFUNOaVFgoLRZU6cSDpdrmDxWZ+guMoxJO6ScrfFsO1TleIuZKSDiwzoT8QFd/mBqssCETHQkvWs2RTA0DwkNzaFyoRRWD0URmEkuFFoW+sgsX</vt:lpwstr>
  </property>
  <property fmtid="{D5CDD505-2E9C-101B-9397-08002B2CF9AE}" pid="56" name="x1ye=57">
    <vt:lpwstr>cSTP51q0i38Gx5cj2pH7N/kdpw6UXa/XQ3q+h26yr0FhPYOTHH6FgUIBBimjctGb+M2Md7rjXbgwFJfm/YoYl8SawTvZkwPYv5k8BLxW+MtBfdxnaSA1RIdrh2qsycx41bjvYPbppAyeO39a6XbB5ep7PNXpKju6YTaw7AMtP3Ky5e/mgmc6OID2jF9y2bgZ6IzlLfttJuX0ZaM8+IYSvLzP/2Gof/RnMqTKO+ioWAk5BCjF2hF+3ttesgZk9Cw</vt:lpwstr>
  </property>
  <property fmtid="{D5CDD505-2E9C-101B-9397-08002B2CF9AE}" pid="57" name="x1ye=58">
    <vt:lpwstr>JkyrIW9jfOU8dZCBGmOnY8fAoewBKgnYSSrUWSj/28Og/+cfmKXCkldvyEKl/HQzXII2uE3ViIXUZ0Db+DN6MxQhT9jd7Inv9gQJcQvKjJSKxwMTNQ0lFSq23wLMIyxGPkV2ggh+7PxJW2kG4Hhd2nDF09II0yF/gL6l8bBi0zudaMfh1z2uYpjPnyTeg7gBQHSPHeD+AiUnGaQ2Fy+t6pbR61Cx+AhDX8J4tAJqnT9HoHgQdsE0aCUAQLUhX98</vt:lpwstr>
  </property>
  <property fmtid="{D5CDD505-2E9C-101B-9397-08002B2CF9AE}" pid="58" name="x1ye=59">
    <vt:lpwstr>7uEWsWJv0HV29rhCUX54rScojTe2WV/AMW5aCEf2i9m0Cm9JqTnv4L0N1gVVlosnTUGg5qod3YqaTcrZ+D3YiM2xi8hJujM8hu+LeBlDxODZjvg3DSla2YXwTkeIbhSB6/gxYY725P2Uv+BgJDmIcvmO/vH4am45jzphb8jzd5LbGrW3VaQ/HNFC/mmPR5xPb73Ktr3aATpNd8FCssBgmMADZCsen9rLTARGBgrPt8ellZI2fxTEZF6sBkpDUt2</vt:lpwstr>
  </property>
  <property fmtid="{D5CDD505-2E9C-101B-9397-08002B2CF9AE}" pid="59" name="x1ye=6">
    <vt:lpwstr>Vh1ifDEK2iCku1xoeVmjce7eOXnecTfmL+33ns8eFA3/p7gd+N/pp9nqGA+2m/iS1KOK4B6U2Klxo8F7hVtcPziPp4lYk6JfF5WSfTR1QVHmPd6MjfTVOKm9LDRX8iPRYnaNdHySMc6m8rcwNsyyyGdz8okJbmEA++WxXqMCuj00+/nurrJDd57YzuaWynPgU/s3c+xr0vZOmH+ZsJqwK1FTqL5y0Tp5fJIxUMygZJyXBxIYtAUTGrA5MyfWMuJ</vt:lpwstr>
  </property>
  <property fmtid="{D5CDD505-2E9C-101B-9397-08002B2CF9AE}" pid="60" name="x1ye=60">
    <vt:lpwstr>P0g1GXwSakRYdcGt2K8f7py5juIEDexj45pGIWdLbCuGOIWok1sjK3yJkUNGofqFZR0NZGraGdYOJsekRBJPLGBjAnmOKTtqZVoeCWSYy6dekOOIdUhkgkxrskhg/rCCJF2yp7P/t+AuRS8oRUO37a53oHh55c7YTXX8ozpPM4gc9ftTpRzvS/AqIoY7aSvJ+tPurwjBkx/M7cjwri5Z0k6vj1e5LHY1839dmVqTuib9H7E+a1/YLznZ3ZiGMpi</vt:lpwstr>
  </property>
  <property fmtid="{D5CDD505-2E9C-101B-9397-08002B2CF9AE}" pid="61" name="x1ye=61">
    <vt:lpwstr>K8/2hBVibkP0Ga6Ha7eyLBLAC3rKfB01DIGF86nGvdoAPcEZkNErSJow5KeTUW3+LRujyDbTKQyqNAWDR28J8eBhkfbU5PAgGhHssD0aetdxjePOdRzcnnBRc5RHFAf/3RYNP2jiyg/0ftqTOnWqF43TKwS60c033pevTyqULD10zRvpVrMSFizZmnE+/hfOdmbTrc1xEF6WD5BRW+nsMQe55bi+dj60K2Us+0/4Au7nyo9fXN8un8tmvv07f9X</vt:lpwstr>
  </property>
  <property fmtid="{D5CDD505-2E9C-101B-9397-08002B2CF9AE}" pid="62" name="x1ye=62">
    <vt:lpwstr>tCxpg4Cwzy0pID883tVvrEVy3LLTRhVC71GQenLepZqtvalu//XQ4CNb2zxCIRUbwQB4P2RpzxzSi2JP5Qri5fujkZD2ybKZSXP8xytnxhZQ2xaoUf+cgsdnKwyzBdx88Du18/SX/5pgN1Kk3h/7/CiiED+16+/168tC0oPr2FTJvHpAUY8lVzDupc03eBGGX/CMoPBbm70c/n0N3QDz50Z+ItfCC95OpYl4gpMeSWOGxr7jD4S00Vdn9GyIyYj</vt:lpwstr>
  </property>
  <property fmtid="{D5CDD505-2E9C-101B-9397-08002B2CF9AE}" pid="63" name="x1ye=63">
    <vt:lpwstr>LuXkyn2Z/abQS11A+DxqSkbQPxMv1UhIIp9GprmZpC8nC7Su7myDy2prvXYPCKb5aeZf7n9YSlHI2o2sn9jNfhDe9lsyAW9zBQ1W/wkQJmT5UMyaHPVqmYLF7h8XKAKmc+GhXW9DruC74/3UUqAF+I5tIyt9B70Cab/f/m7O2FzOpnqlZX4oZomh0T07MItmhiQP46tt1rAAKI+FYS6GoDLN/8+ZXQr9niHKcSWj77F5eM82XeyuSdaspjxm9u3</vt:lpwstr>
  </property>
  <property fmtid="{D5CDD505-2E9C-101B-9397-08002B2CF9AE}" pid="64" name="x1ye=64">
    <vt:lpwstr>SCYK1EsGzDf97DXflzz0YyKGdG4lx47DcstayObrwH6KY7izEvQvgY1DYIchK2DJUsZJ+fvh3d/gTHjYXVJn/bOMT3qLQ0+LXrgo2SZaB/qd+Hh8kND7rq2S+SOyz8702CgESaJ9gtQ3CMd4iiclUBeoUY/FGOrJo8XG6bynNgsewkEj60ySsNbdt43g+Bk9AfMbnxZaf8fIg7I90XJ2gFPnAOmaF95rkunOUxKvEf1LxY7rfApjtBqNBBckgkm</vt:lpwstr>
  </property>
  <property fmtid="{D5CDD505-2E9C-101B-9397-08002B2CF9AE}" pid="65" name="x1ye=65">
    <vt:lpwstr>cMpxQ31COvD9+23nT0+X4jcq0Jimn8pud29QWoQ6Kp/9ojezlWctPCJmuRmtlP+Q1r7TKqgcYBbdizrGfDtKxv1YadqMm+o6VHLZGEnG39LN2jJnWozz96xLNxFKo7UDYQ39qcUxlzQQ1UIkJhMKLcwSbjdqjZDTI/2uMt5l4IK3/LX4z1+wTdkXv/kLnYg2AZeVOebbbJRIGTSYLHMa48EdCfv1W17Xyq3ZJ5zCfr79hz/AFablN+kuvbUx7mp</vt:lpwstr>
  </property>
  <property fmtid="{D5CDD505-2E9C-101B-9397-08002B2CF9AE}" pid="66" name="x1ye=66">
    <vt:lpwstr>3tVrdzJr4t7DsXtcTAm23jk6WLMP5/vd6HZaZTSht+2jWr4lR+wixwh6lIRqrqqBy4kzR5SB8ZSE2zJpd+DN+K8yRTKC2qEDYC4BGZS1LwBs++dB9lnwzbSgFGtQ6laIQiDP5+z/I6X7NI/lVw3lgOwgAUPBAFmExJzjnTkU3OyadftnPh9ywj6f8ZW3C45k4XYNTbRtDpi4N9yc8o3yGnd31RcrCafGHfsBxZrdmrWqIzj37pq/TlaYQgs4QN8</vt:lpwstr>
  </property>
  <property fmtid="{D5CDD505-2E9C-101B-9397-08002B2CF9AE}" pid="67" name="x1ye=67">
    <vt:lpwstr>fLzSV0hgQwrXHTA/XObY896jshzi5us38+gWGtE8a6wdqWQOB87fCk5m48hOqY8baxIOIS0VBBgHXEUYow3pwhzOISKSd+2HRHW59HvSmxvO+n99Q+8dtOvqNKp/TcPxwyyTGzVPpidThjOLkfyqbRJ0oLhTiT0yGBxORdWr/VrkQNtYH5R+Zz12beb0uDm6QaZF3cfjjIKkFFfv/o14qvLJR0F8bh7QjotgBqi3zsizx9MsL58s8KndlXRk5dG</vt:lpwstr>
  </property>
  <property fmtid="{D5CDD505-2E9C-101B-9397-08002B2CF9AE}" pid="68" name="x1ye=68">
    <vt:lpwstr>sSs8sw/7AoOq9oI5NAGqzZIKzdHYWWGgd/f7F7B9hTOx0xbjCaVECMTyWSeo1hZXedaoFWIxu9Eu1TNWI9dydlUk80EJsDtN3UTm6LWshHYuXcjt9qBveF+fYCsbTOU+mh/TUxS9BZgAS8ttPipKtcU0mgM7gl+up2bjBu4uM6IlC86QTqFkgTKHWbi7n63ZWF8xta3iH8q3mk5rK2bKFL7251HSzdlrA/tb0RA//678pqfF8oRo9SVsIaKRpaJ</vt:lpwstr>
  </property>
  <property fmtid="{D5CDD505-2E9C-101B-9397-08002B2CF9AE}" pid="69" name="x1ye=69">
    <vt:lpwstr>uNSPKT7d9THDL86BTuBKS9G59TGEoysTBT3sWGvnt+eFTvR5tgC1xWJbofq2WcjsC9jLiVECZfdcUs+l9yJBBuchfdnPQxeBMG19Su7Ju5PRslV+HFziLTnJ0QxUo6uYSI+d1a+HON2NgqDYVlDA18G0OGSsn4iPaFfs6IRrJvMiIG63SIu7a5oFaNzdLkstSVXkAdhq0bzMFXYJAfGV/KG99oUXC0xuQP4Hd+1nm+OShnZl4+AIbajzRMfGwCo</vt:lpwstr>
  </property>
  <property fmtid="{D5CDD505-2E9C-101B-9397-08002B2CF9AE}" pid="70" name="x1ye=7">
    <vt:lpwstr>+jPAM7pbo4Y3u7QH9DM3GcpflqzqkMTWkkfoU8ENjUMh+ULEX4kfvhTbjP+xv2ljcdEWC8sRMSrS68s2fOjdV/L4WNBjDA1iRj/9aiNFT1tNMKRrYECbanbPSwDI1kJn1zr6ihxeo1hH0VMvqiqtkOxkmgv5quktEcflydGPsJbM+c5sMom1Ah2osnqkedfVIn+MzYz7yF9142CS2SEVZKxdwEm535uWT0mH9YdfOkIAk+FNtPg179ZiJ7g8qbG</vt:lpwstr>
  </property>
  <property fmtid="{D5CDD505-2E9C-101B-9397-08002B2CF9AE}" pid="71" name="x1ye=70">
    <vt:lpwstr>1GCxJNxOsLGCmq5N1bBNrE9k01QjBADBtFUOYij1bYcCyqsEhWvSLtuXyp1Xgg3q/8q5Vxg1PVqC78wZ5MbzQ5DwEaIYcVA6ICaK5Hg1Bjq4ZjuuTYyrRkfjoTHAfmBCGcmgmq63uhr+R3iQZKIRD4D8/SRoUX8r4G7kS6IbBzAUXOZO5WpN3pOazCxChdtYLtqEZv/x1ib9hc+jXlMjC++diokWUXyVdT7KSRW/5nPO5wQTh4unUj8FKyl7HM6</vt:lpwstr>
  </property>
  <property fmtid="{D5CDD505-2E9C-101B-9397-08002B2CF9AE}" pid="72" name="x1ye=71">
    <vt:lpwstr>8xePjKZQ1/LmWf9i/sl9hVCOSmuXRvfhKodVz5Uk6GMmUG5e011LW8B0hzS4fd5Mi5cMAXm9rpnVSUABRvx32XkBCXjgm7MFsLq93oO0QZLgoDO1p7MODCptf7GmEjWoMA4XiO76kAGQnet/yb0NPTjqWm4y+Hpw78VNw6DEGq3m+Apv38ND/7cTJs7TXAN/mipJUDfFJkxZ76EwGaJw6Y/KDFk9e+2FlEBxI+V49rJQ7q0mgpFhbVa4XxvH9MG</vt:lpwstr>
  </property>
  <property fmtid="{D5CDD505-2E9C-101B-9397-08002B2CF9AE}" pid="73" name="x1ye=72">
    <vt:lpwstr>TYXQ2Sudk/0bVZsursr92upvhUKG1SZPQcubg53k1PAYUNUilwBvK2IuCrPJSPBeXXMnWVkYuVz4HQiRSkzb/mh4eS9/NFPWxwb7/OyE9c0R5AS2a+4D3akiwrqDH+Ft3CAS1IrLVYDfTrEohrLzxcx2n9F0bwmrl8CFS1xQA2QgyGhsi+y6A+tqXg+J4pAaU72D0gpWXymDVRCQ3RICWvZmNhM09VfwTWV1pA2IBoBksylrZyYGDNi4XDJt56F</vt:lpwstr>
  </property>
  <property fmtid="{D5CDD505-2E9C-101B-9397-08002B2CF9AE}" pid="74" name="x1ye=73">
    <vt:lpwstr>4zBdCZ1h/JnxjAPJ9zSvxDOXs9fV96Kw5sZ0+qbZMx/7GFtmEer4023a1s+xk7gGRHhdS0EIW9PMbcTyJJf3klk2gcUfb0drU7h1vShXk25F7gxKseoMLZ2x19s+AV8DczZjhYcDiLsC5aXwfyru2HN3HjKRxX/kEk3hy0d5ZGqJx0tViLQ+s5NWSkb7aeA8UMpNaV0qLNyFUxRUR154cPc2UGrtc1ksk7zlWtrL4HsIVQlhOlT2xAFVAGewMIn</vt:lpwstr>
  </property>
  <property fmtid="{D5CDD505-2E9C-101B-9397-08002B2CF9AE}" pid="75" name="x1ye=74">
    <vt:lpwstr>qpy7z0ViibvqEgjc4s5BGqFz2r+fndbUI11w99nq1ay4xZbNhkawBQ+p3HsQbb1Duvabu7lSPlkghoGGEXNRViDgphOHOxeikWe9LeY3NEZZaoSXdBjhM02qQR9ciu7JlmS0UYX2Ynh5/lOrY3G2/5fyo/fVNe5Codi0gJ4CIxIBLn/x5/7B7MUlsSO1IBA+kJHzh5t2/VIe8jQWKvJfipNmlxvdovex0uhvY8qrYoK0P4ZK/tok+aMwRSvoPqA</vt:lpwstr>
  </property>
  <property fmtid="{D5CDD505-2E9C-101B-9397-08002B2CF9AE}" pid="76" name="x1ye=75">
    <vt:lpwstr>wqCNMxogZSe7uxAeiHLkL5JwjRPIx4Mldy7hJoa4clmzlV7Y5+P8aDHeV4e3XRhLcGn2m3Dv2zrxtomSfw+bOQ7Xi6AMrkXXHoC45+Op/13YgVLtVDYQ9zCVyOvvykfFfqvaZgmcq7XHHARhEfMF2Yu8IOcZlMG77enVAxoG5SwkxqRhxq2dZ02vRN5YG4dMkeoxK6A9IkjZYtU1E2Y+V7aFOftMddXeurLkoshKEOubmZohS88pOXZ34dWZuO2</vt:lpwstr>
  </property>
  <property fmtid="{D5CDD505-2E9C-101B-9397-08002B2CF9AE}" pid="77" name="x1ye=76">
    <vt:lpwstr>qtIi+iWeQ6pCqckbnVZXmsdGJwh/8mnYsCdU3L90/rw4HijE3XTVLZS1lNujnERqj6I8cjZbFJPso1wOMPdhEC9ASWJVdivTMpUOv5ifqIBifjmMRgn4VXUgxUnHdwksMgD4Okke7KVAhmOyI5oUwuKwMc20EEW+hbr+kA9CBHygZX2JToJRiQJ6h7QsYdTTpoBwYLdNJWyGyHWHtBGzIcvIdY7SbSS9t4UFOSj7XvgZq5T7MGYQgCg1gItKSB9</vt:lpwstr>
  </property>
  <property fmtid="{D5CDD505-2E9C-101B-9397-08002B2CF9AE}" pid="78" name="x1ye=77">
    <vt:lpwstr>CBP232YwP7BYk45QUge0RA33iQ1es72Ne/0d4+He3s36vDHZvrNLNUZgsir6sIxGJsuP7oW3RpYC3s/chW4p+sX55qk/RZbL8vTpIInxB66u7QH/l9/E526r4L3PgnOwKKxFiEMArZIzRKS0QfR5dMGNveBeRNn5Ak8X90n02e+ZRieTQJlTvZO5123tQKSx67RE7WNQqIjl3nFQSv+lHlYWhUsCeJDMDyz5H2TRw2A8GBRDrpOjUi5CPLM+LB1</vt:lpwstr>
  </property>
  <property fmtid="{D5CDD505-2E9C-101B-9397-08002B2CF9AE}" pid="79" name="x1ye=78">
    <vt:lpwstr>F7P/0kKQC8pkLajt+B9jWYuotjW9pAPBaFqqWjDfolyuJ+eDrCvt+fmMVRj6iD52OB9Uvhg+mzwTT5k2rW6msGL16O8qHB1DGBS8zd0gspb7hY8q2pL0aTe3viCPbyUz8/UHkNQn7SHj2c1ddI63wcNLP4lXwoWGFZANEucRg3U1mzojrUsRZMQp5ieY86jclql2QTqVrXxc7c34LqXx+dfg2H+BolUugmDIkoMuRkEdOKI0shUmlzMwbfgXMS1</vt:lpwstr>
  </property>
  <property fmtid="{D5CDD505-2E9C-101B-9397-08002B2CF9AE}" pid="80" name="x1ye=79">
    <vt:lpwstr>Y7CUP4SjNKGGUCct2vzZXT9MElUJUKARxvGE15he99X6/zku5REGKSocbOpCGqc11cTIAmtN3aUNvkiu4CFeUUjgEj3o1e3QeLdxxhuOGuy2RuK6pbbpUPDOnDAAk0CqZIIZSe63cfZyrJ/O0BuCSChk6IPTaEq69bAUx+KKuerv8/calljOUqHOJpyZbzrAYdJhJz9kYnnjFGfeFpXgX7nEubs/mphFbAiDc2hQwlkMrLcRKlEvc1P+RjTs5fK</vt:lpwstr>
  </property>
  <property fmtid="{D5CDD505-2E9C-101B-9397-08002B2CF9AE}" pid="81" name="x1ye=8">
    <vt:lpwstr>CFdgXnCrgIAo2siOx78d9Wq/+KDe9SbYl84QOQYSTcffUci0u43Y7iB8EP9767YWBBkl+lLIl/WYdreMqs293+qadzgvoDax9UFVXl3wZqfJP6NdbKi/PTzHMjC6uIHwDD9QIjUAKxxsYs7VkceAk1ZJfiCdni15UBBoOm+dOp5FF7whXjzbVSADWppOuDWqF4Atpe70CBbQO8xa5e2yQlg3eOrCFEkaUIVbst/+64Jo88Ipr7LkEQ/UKImyH0L</vt:lpwstr>
  </property>
  <property fmtid="{D5CDD505-2E9C-101B-9397-08002B2CF9AE}" pid="82" name="x1ye=80">
    <vt:lpwstr>zDOchboTmG2hZrXDlAQ+EtJrC2fPu/2w3+4Y4TuFcogjAlV7lguAAfoAD11rF/paT43SD9hn98Ar5qtszqA071jWzP09cskfWaAmLT7vNUG1yoqGAibiAPtorEvrtxA31nzaGbefKdEWJQ7mzrN6P5z+rE2dTuGNZog+v/j3zdsgP3jT9lc12CDUbesMsZYZLef1I8MiRqJ7gFMrfb3XaIVtWoG0joyORm/X2GVmpeNH4oZ2sCPfwDTtWazdtWu</vt:lpwstr>
  </property>
  <property fmtid="{D5CDD505-2E9C-101B-9397-08002B2CF9AE}" pid="83" name="x1ye=81">
    <vt:lpwstr>fN1m3g13WKF2nV7rNBGY1IikKiJ2oo5FscflVgqxTZHXGkVwEdg2lP70ctYehHoak4XQAKW+Llx9ZYlm5H6Y2FbuB9YapN/Ze5l81ytwa+41g5u6yI34dWLXLNfaVgPIi/hFjvuODHDQBmuCgYjzWxJyZny3+n9tVFqXECpNlQmQLil3Pjzk6g6uiGXvGIhCWgHO22g3TWTlDgMBujNfXkdX62nn4JlKXuKQlHVB548mHuDuGxW1rI05/GtzW/+</vt:lpwstr>
  </property>
  <property fmtid="{D5CDD505-2E9C-101B-9397-08002B2CF9AE}" pid="84" name="x1ye=82">
    <vt:lpwstr>gtG327CCyoeiC8ft3Rc2Heti8qdRXjX8ydrxiQvHKlKXQLEoLrRjSRdrWnvvtbXCoqWOFrxLSlw4wDJvTAA5Sr1a1Yn4vjjtuS6Qc1KPy6f1mFslOWuy2W7tzApymlckkn2ZPbnVNFOZTos3lf3IFZOMjIMOzpO7Na3opC68TSCjtUY/pqngK50dmc6Krq9Zx/YOSnBHGNN5wYETHD2+pq7qvVxgRooyqqdhqosZ3WLa1YkXM8RYVwiaZ+EhdIe</vt:lpwstr>
  </property>
  <property fmtid="{D5CDD505-2E9C-101B-9397-08002B2CF9AE}" pid="85" name="x1ye=83">
    <vt:lpwstr>G1KSV9aJbFB8nqzWFD51x4SxnXnIBSortCdpSczX//fGqIKweFOO6MwUMIma99e3bTJIh0WEHVQIsiVGRkoqmvXmmhL3plCT8pmsmO8NJUORoDgSutcPwsA9VqinkBFhda9+/VAqRDAeqqJPCHzbTOyYoiYFzCUOPiyqN1tBKG8BW33f1K5Fo941GgFkihRfeltfJIHuOIE8UEW/nVOlwVlAqqQRYiSP2KtcTNyTNBlwOfQqXkH/n0EQoiPeNpU</vt:lpwstr>
  </property>
  <property fmtid="{D5CDD505-2E9C-101B-9397-08002B2CF9AE}" pid="86" name="x1ye=84">
    <vt:lpwstr>XFSgTLqTRTLNcpvIIecXZjWAJXZ8c25gZbSos3IixLzCV9TDzGGdz7t5iUqKFtKdkhhNNUDOk2mASb6uhLO9+e26ReyNjZ0i7x+3ILoZ09tjKwGhq/sXImx6IkDgCTGADtfPCjkwV4GAp4fozuaAOLV4Cscz1iJ1m4m5BDnqUfchagSEOsgYJ5GWqjb8ANW8wfWdylepIX9txx/mIfEeQkkj+AlD3r5wbI8lB26cAcohPho6TPbgTPZYEKmtvaf</vt:lpwstr>
  </property>
  <property fmtid="{D5CDD505-2E9C-101B-9397-08002B2CF9AE}" pid="87" name="x1ye=85">
    <vt:lpwstr>Tex7Hr6LTFufhPhZ1SxYxpITDUdVMN+/Kqyg2ZAf1iDL5t8imNl+kvOEiXRIjoFSfx3ljvd7/KD+M8G2xyx7C6pPws4eBYJtx7P9fhoHlxrVtAukAEPRpAGQPuCiOM5/TVQzhgY0ZIeJrynLFR3ycFPemluSaIk/oOLlq/M1PDaSbjgs++TI26SZAV8DX19haGDWHaKLbg6C/Y3X7xFC2pzoTdNyqkT971/Z1axH7+W+bKp8RYMP8Q89TzCgmGX</vt:lpwstr>
  </property>
  <property fmtid="{D5CDD505-2E9C-101B-9397-08002B2CF9AE}" pid="88" name="x1ye=86">
    <vt:lpwstr>G8LKvHEyFMmD18bp8+0SXsjPnF6S2+qgb2OUWVDGDBMu7cHHwFvRWln+DdjFeGPcKbPUdMAMZIPtIZ0KTwkfohWRMHxxKAKUcpCpXMKCYweWGrOogPengdLYVZPnSQ0MA6NeZxjp7B1QtkRw7ETYB615F3LLnKT+k67tVPyo4SWIIpSIN0OO5QYMDf4xeWz6CKgdEf/M4T8SC1t4K198toiNfPPS2mlAKxu3OXOPLoSWWDFz3P+0iEp3i50J6nA</vt:lpwstr>
  </property>
  <property fmtid="{D5CDD505-2E9C-101B-9397-08002B2CF9AE}" pid="89" name="x1ye=87">
    <vt:lpwstr>DMjTJepRjLtKr1coY3QLvib86Dz+HrCn9rSgjl9hEZmy+9rM1cMmxf06zy6+VGIlP4SEstcvrKG1gDFSgsxV+tFCTh6old/CE7G36wyjv6znR0hlewknofL3K170r2aMEVpodzOU/HYf36WmoSkiiDDPt4AgZV+GX2/l5yGZV4Xfe/lAu6z6EUiCJ5bPVMwWsaw6+SNTizywERBQobwH7aiRLvxVfvMvS8CiWI2q1vVt+U6xNRdkIMArWgr8F3d</vt:lpwstr>
  </property>
  <property fmtid="{D5CDD505-2E9C-101B-9397-08002B2CF9AE}" pid="90" name="x1ye=88">
    <vt:lpwstr>DOSpkJxvYIiTC/44tpy+cFsCw1P5E+Eq8dIvyureVDVApiyPDGkUMGA8eHjmYaUWVgFhnkgbtvV5ov/88wqwwwq1MCS24ldjYf3/TwmQcrknIgkBnBTAVxQBHenW3cBWE2/mgDI8nTtHFidYOujzFcFgx747aNTibwxHhdMC9Uy863ajuqVlaIJU1clrp444uIih8GNw7seftmNgNPP29NYytTUcQVen8OqbjFuzNxUo5YjriTpLh3D7hRuWNXz</vt:lpwstr>
  </property>
  <property fmtid="{D5CDD505-2E9C-101B-9397-08002B2CF9AE}" pid="91" name="x1ye=89">
    <vt:lpwstr>QKoqGpqy8NN/5prX/W0zTsTSI6Pntesze6boHtoVh8/9DNV84tN7KOtwMqv10H+PnaC3xR8+oI+f0ltUli5ex0j893d3TJ+3NCkfG5qAvhyijNDGVmdZ/RbfZqBCAnIxJIGzbT9BL4tD+lIoonFRNbHqL2WGpNMvuURE9qM23h8nDR5e34KvmAbjNTXwiHme9EHuN2gPgMu9rXJUeGPKnYd5eRSd4lT7jh5ki0GDSDQpY3pnUkeLFDvvGwqGoAp</vt:lpwstr>
  </property>
  <property fmtid="{D5CDD505-2E9C-101B-9397-08002B2CF9AE}" pid="92" name="x1ye=9">
    <vt:lpwstr>jlpOPj5ZCY8xCkWkMNoc667PTYno9FMxZJDjwcRGnHvOOAUB6Tw61s7nye98C/fqyZ00dkRWZilaHMInIj/myX4KHHJqJP5rIt7I/fGGS6qIbNfNUlE/aYwZVRl7DqYvJD9MN1cuDEKzcWuk/ZAJb/yWptB3y3o94nj2oD6Le58tWwSsRB7qb+rLuGJ8GySokL1tpJquztxwD67BuD1maiD93qkDyDK/vixdlL8iUgfmVjdpFc1WmiGnTuBvvQ4</vt:lpwstr>
  </property>
  <property fmtid="{D5CDD505-2E9C-101B-9397-08002B2CF9AE}" pid="93" name="x1ye=90">
    <vt:lpwstr>1+ST44k7Yc05oYmMqMWGxlxkiVBKqrcm+x6gyfPloZf00e+LTn0NcY7Ot7K2bBREDF9/miMH+Z93r2UeJO2v4iKP6C/tZ0N3kf0gv2n3lu2spxhNN3GJF9CiX4YjVY9sDkK5DTxJ8CZh+hvUFO34m+tgXSWa1UorrgHVTEmUkQJ2YDRwy9fiag2mu8lW4wIWhDiLXCoSqx/pgm2dMU0RAW8mWWOMHwxQIU4R4Vi7TZJJQuTGENKs+QU4g7J3LSR</vt:lpwstr>
  </property>
  <property fmtid="{D5CDD505-2E9C-101B-9397-08002B2CF9AE}" pid="94" name="x1ye=91">
    <vt:lpwstr>cfNAB1u2F4/w//TOwMMTvOUsGN9yOk6J7+vJlucgE24vdobdiBygy4iNWOyVn51ckHtupzkGowq5TuBx0xVX7fc+U3PSsTdR4sho31NLrCKoqZqbucbIB30ixYHOOX1jTHH6FT8fAZrAQiPaehxz6f5YPkfSi8Vn84h1dj3BHxQ/vNswUv6ILC+cvYDZk3n/59HZvUicFf7c/C/Q0uTjzCr/cogOgDBZUF/N19U8oSL3z0n8zhzQgaj+8z+nUaT</vt:lpwstr>
  </property>
  <property fmtid="{D5CDD505-2E9C-101B-9397-08002B2CF9AE}" pid="95" name="x1ye=92">
    <vt:lpwstr>J4W8POC8VlgdmgNGXEubFiZJir6rNPKC0ef+KDthZedLudKRYJbIAIlD5N9R8nFDIF+YF8eoPkp/O2s5tCxCTPMl1O+v4V3IsF3m+hbl1+u0Zfg/g6JYI5U34HOEX767PQiKJLvCYnadL17kLA60q3doZaxDteJ+G4UbUb73prfGYj+2sXY8kGqj0fCZDELt4kJfVLNOhtiUt6XOcpRoFeKBzcK1JJMB+AbTrvMMyNGqPcQevuFObDCyP6ITpYQ</vt:lpwstr>
  </property>
  <property fmtid="{D5CDD505-2E9C-101B-9397-08002B2CF9AE}" pid="96" name="x1ye=93">
    <vt:lpwstr>fm8IC9vArhJ/8twAO0IEOGThTH1vf/IBi2wNTSGM98WUYB5xziOZtFHmUOFS2gTu881bHnykIUF1Q4idVfKeUPwWKvthckNG7tLilwynKEQzbsRVTCLqSkELD/JVi7Pau3G0EdZJvrBAiQP0UHO6fgsngkkzpMkdha2vGCCzvLcqytqo/Y79dYaHhzzUemYPmtIe2JIkux02iaype6u2tGad+pkvNjgKVTWdPZEBoDcssG29b3MYfxL3dCSL4Fn</vt:lpwstr>
  </property>
  <property fmtid="{D5CDD505-2E9C-101B-9397-08002B2CF9AE}" pid="97" name="x1ye=94">
    <vt:lpwstr>QLgmOOVSX4wevp1ib5CiSzSeumhbWSWp0+DFtLGxOFYGyvgGh2Rcpry+YmpNKC7rxxv7fFeGERGo1KAwgVQoq3DKYPtBvncxK4YQiyF7x1LrfO2dykMfb2Tzli2a2Gftik8CdGEsLMvQBw4O9Ipmo7Xj+OUHqV6e/9FEFFf77spV9+RXVQvHtHmolIVOb951xaRtOM4QtTgqGso9IZ3z0I+huaTJ8BR4836c2ViPa3RBQCat2OZgkn2VwKKDlkx</vt:lpwstr>
  </property>
  <property fmtid="{D5CDD505-2E9C-101B-9397-08002B2CF9AE}" pid="98" name="x1ye=95">
    <vt:lpwstr>i4RzUKnMa0Q/06q13/gEBXVFlld7ENJ3UNAbSH5TOnLQuhOj6awBclr1c1n3qro2Dg+An8FcceH/XcVypopQapvL0yhypZfXzB2t3WCZnvUYSp4bLIHKFQM9SL/oarBK7o2yKeFIR/c2FzC/NHlT7YRpQ5MreoveG/SpDZuGpN7xpmnrVpgmyBtoWNAo1gs8ml2zXGXMPla9pZpfpb4URUlQs0NpdJoNVprLZYrm+I4NeU9FWJgGmZNQLKFu8wI</vt:lpwstr>
  </property>
  <property fmtid="{D5CDD505-2E9C-101B-9397-08002B2CF9AE}" pid="99" name="x1ye=96">
    <vt:lpwstr>7/t8VNK0617t0PWle3BE6aMjhZ5kN+AFiRyOEWpKn8nRDiq5pMeu80atu5JJZcIBSOvz7I9aK/PleeQ56zoAbKDMLDv2gwbyvsVjenf/BWpp4A0v5f5sB3F/iWJp0xmyWN1HJVKgUiIYa0N+0tbpFZ5VJ7NZgBROT/En5s/X1fBuTmo9SubC6itEJkzuUkt6t9/hDke/1AFThisSyVca69nOy0RqPQknUG8J0U/vM1CMQOt+JBUYtGUKuIe7eTF</vt:lpwstr>
  </property>
  <property fmtid="{D5CDD505-2E9C-101B-9397-08002B2CF9AE}" pid="100" name="x1ye=97">
    <vt:lpwstr>mhZms0mZRU9z/6QF6ndgyx2+OALrtVKfZpOMgHFZ3TsIJVO+2qqQaHgqN9sG+s2tM/Jl2QbTuH+J/ixXgXwAA</vt:lpwstr>
  </property>
</Properties>
</file>